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36EDC1" w14:textId="09D16C92" w:rsidR="00123E85" w:rsidRPr="00254C96" w:rsidRDefault="00123E85" w:rsidP="00DA62D8">
      <w:pPr>
        <w:widowControl w:val="0"/>
        <w:autoSpaceDE w:val="0"/>
        <w:autoSpaceDN w:val="0"/>
        <w:adjustRightInd w:val="0"/>
        <w:rPr>
          <w:rFonts w:ascii="Times New Roman" w:hAnsi="Times New Roman" w:cs="Times New Roman"/>
          <w:color w:val="353535"/>
        </w:rPr>
      </w:pPr>
      <w:r w:rsidRPr="00254C96">
        <w:rPr>
          <w:rFonts w:ascii="Times New Roman" w:eastAsia="Calibri" w:hAnsi="Times New Roman" w:cs="Times New Roman"/>
          <w:color w:val="353535"/>
        </w:rPr>
        <w:t>Jenny</w:t>
      </w:r>
      <w:r w:rsidR="00254C96" w:rsidRPr="00254C96">
        <w:rPr>
          <w:rFonts w:ascii="Times New Roman" w:hAnsi="Times New Roman" w:cs="Times New Roman"/>
          <w:color w:val="353535"/>
        </w:rPr>
        <w:t xml:space="preserve"> </w:t>
      </w:r>
      <w:r w:rsidR="00254C96" w:rsidRPr="00254C96">
        <w:rPr>
          <w:rFonts w:ascii="Times New Roman" w:eastAsia="Calibri" w:hAnsi="Times New Roman" w:cs="Times New Roman"/>
          <w:color w:val="353535"/>
        </w:rPr>
        <w:t>Vo</w:t>
      </w:r>
      <w:r w:rsidR="00254C96" w:rsidRPr="00254C96">
        <w:rPr>
          <w:rFonts w:ascii="Times New Roman" w:hAnsi="Times New Roman" w:cs="Times New Roman"/>
          <w:color w:val="353535"/>
        </w:rPr>
        <w:t>-</w:t>
      </w:r>
      <w:r w:rsidR="00254C96" w:rsidRPr="00254C96">
        <w:rPr>
          <w:rFonts w:ascii="Times New Roman" w:eastAsia="Calibri" w:hAnsi="Times New Roman" w:cs="Times New Roman"/>
          <w:color w:val="353535"/>
        </w:rPr>
        <w:t>Phamhi</w:t>
      </w:r>
    </w:p>
    <w:p w14:paraId="6577361C" w14:textId="77777777" w:rsidR="00254C96" w:rsidRPr="00254C96" w:rsidRDefault="00254C96" w:rsidP="00254C96">
      <w:pPr>
        <w:rPr>
          <w:rFonts w:ascii="Times New Roman" w:hAnsi="Times New Roman" w:cs="Times New Roman"/>
        </w:rPr>
      </w:pPr>
      <w:r w:rsidRPr="00254C96">
        <w:rPr>
          <w:rFonts w:ascii="Times New Roman" w:eastAsia="Calibri" w:hAnsi="Times New Roman" w:cs="Times New Roman"/>
        </w:rPr>
        <w:t>Classics</w:t>
      </w:r>
      <w:r w:rsidRPr="00254C96">
        <w:rPr>
          <w:rFonts w:ascii="Times New Roman" w:hAnsi="Times New Roman" w:cs="Times New Roman"/>
        </w:rPr>
        <w:t xml:space="preserve"> 83</w:t>
      </w:r>
    </w:p>
    <w:p w14:paraId="2963C8A9" w14:textId="77777777" w:rsidR="00254C96" w:rsidRPr="00254C96" w:rsidRDefault="00254C96" w:rsidP="00254C96">
      <w:pPr>
        <w:rPr>
          <w:rFonts w:ascii="Times New Roman" w:hAnsi="Times New Roman" w:cs="Times New Roman"/>
        </w:rPr>
      </w:pPr>
      <w:r w:rsidRPr="00254C96">
        <w:rPr>
          <w:rFonts w:ascii="Times New Roman" w:eastAsia="Calibri" w:hAnsi="Times New Roman" w:cs="Times New Roman"/>
        </w:rPr>
        <w:t>Professor</w:t>
      </w:r>
      <w:r w:rsidRPr="00254C96">
        <w:rPr>
          <w:rFonts w:ascii="Times New Roman" w:hAnsi="Times New Roman" w:cs="Times New Roman"/>
        </w:rPr>
        <w:t xml:space="preserve"> </w:t>
      </w:r>
      <w:r w:rsidRPr="00254C96">
        <w:rPr>
          <w:rFonts w:ascii="Times New Roman" w:eastAsia="Calibri" w:hAnsi="Times New Roman" w:cs="Times New Roman"/>
        </w:rPr>
        <w:t>Ian</w:t>
      </w:r>
      <w:r w:rsidRPr="00254C96">
        <w:rPr>
          <w:rFonts w:ascii="Times New Roman" w:hAnsi="Times New Roman" w:cs="Times New Roman"/>
        </w:rPr>
        <w:t xml:space="preserve"> </w:t>
      </w:r>
      <w:r w:rsidRPr="00254C96">
        <w:rPr>
          <w:rFonts w:ascii="Times New Roman" w:eastAsia="Calibri" w:hAnsi="Times New Roman" w:cs="Times New Roman"/>
        </w:rPr>
        <w:t>Morris</w:t>
      </w:r>
    </w:p>
    <w:p w14:paraId="7415B1DD" w14:textId="462D77D3" w:rsidR="00254C96" w:rsidRPr="00254C96" w:rsidRDefault="00254C96" w:rsidP="00254C96">
      <w:pPr>
        <w:rPr>
          <w:rFonts w:ascii="Times New Roman" w:hAnsi="Times New Roman" w:cs="Times New Roman"/>
        </w:rPr>
      </w:pPr>
      <w:r w:rsidRPr="00254C96">
        <w:rPr>
          <w:rFonts w:ascii="Times New Roman" w:eastAsia="Calibri" w:hAnsi="Times New Roman" w:cs="Times New Roman"/>
        </w:rPr>
        <w:t>Final</w:t>
      </w:r>
      <w:r w:rsidRPr="00254C96">
        <w:rPr>
          <w:rFonts w:ascii="Times New Roman" w:hAnsi="Times New Roman" w:cs="Times New Roman"/>
        </w:rPr>
        <w:t xml:space="preserve"> </w:t>
      </w:r>
      <w:r w:rsidRPr="00254C96">
        <w:rPr>
          <w:rFonts w:ascii="Times New Roman" w:eastAsia="Calibri" w:hAnsi="Times New Roman" w:cs="Times New Roman"/>
        </w:rPr>
        <w:t>Paper,</w:t>
      </w:r>
      <w:r w:rsidRPr="00254C96">
        <w:rPr>
          <w:rFonts w:ascii="Times New Roman" w:hAnsi="Times New Roman" w:cs="Times New Roman"/>
        </w:rPr>
        <w:t xml:space="preserve"> </w:t>
      </w:r>
      <w:r w:rsidRPr="00254C96">
        <w:rPr>
          <w:rFonts w:ascii="Times New Roman" w:eastAsia="Calibri" w:hAnsi="Times New Roman" w:cs="Times New Roman"/>
        </w:rPr>
        <w:t>Extended</w:t>
      </w:r>
      <w:r w:rsidRPr="00254C96">
        <w:rPr>
          <w:rFonts w:ascii="Times New Roman" w:hAnsi="Times New Roman" w:cs="Times New Roman"/>
        </w:rPr>
        <w:t xml:space="preserve"> </w:t>
      </w:r>
      <w:r w:rsidRPr="00254C96">
        <w:rPr>
          <w:rFonts w:ascii="Times New Roman" w:eastAsia="Calibri" w:hAnsi="Times New Roman" w:cs="Times New Roman"/>
        </w:rPr>
        <w:t>Outline</w:t>
      </w:r>
    </w:p>
    <w:p w14:paraId="7F556D82" w14:textId="77777777" w:rsidR="00254C96" w:rsidRPr="00254C96" w:rsidRDefault="00254C96" w:rsidP="00254C96">
      <w:pPr>
        <w:rPr>
          <w:rFonts w:ascii="Times New Roman" w:hAnsi="Times New Roman" w:cs="Times New Roman"/>
        </w:rPr>
      </w:pPr>
      <w:r w:rsidRPr="00254C96">
        <w:rPr>
          <w:rFonts w:ascii="Times New Roman" w:hAnsi="Times New Roman" w:cs="Times New Roman"/>
        </w:rPr>
        <w:t xml:space="preserve">12 </w:t>
      </w:r>
      <w:r w:rsidRPr="00254C96">
        <w:rPr>
          <w:rFonts w:ascii="Times New Roman" w:eastAsia="Calibri" w:hAnsi="Times New Roman" w:cs="Times New Roman"/>
        </w:rPr>
        <w:t>March</w:t>
      </w:r>
      <w:r w:rsidRPr="00254C96">
        <w:rPr>
          <w:rFonts w:ascii="Times New Roman" w:hAnsi="Times New Roman" w:cs="Times New Roman"/>
        </w:rPr>
        <w:t xml:space="preserve"> 2018</w:t>
      </w:r>
    </w:p>
    <w:p w14:paraId="76A3ED3E" w14:textId="77777777" w:rsidR="00254C96" w:rsidRPr="00254C96" w:rsidRDefault="00254C96" w:rsidP="00DA62D8">
      <w:pPr>
        <w:widowControl w:val="0"/>
        <w:autoSpaceDE w:val="0"/>
        <w:autoSpaceDN w:val="0"/>
        <w:adjustRightInd w:val="0"/>
        <w:rPr>
          <w:rFonts w:ascii="Times New Roman" w:hAnsi="Times New Roman" w:cs="Times New Roman"/>
          <w:color w:val="353535"/>
        </w:rPr>
      </w:pPr>
    </w:p>
    <w:p w14:paraId="17CE8951" w14:textId="088C6478" w:rsidR="00254C96" w:rsidRPr="00254C96" w:rsidRDefault="00254C96" w:rsidP="00254C96">
      <w:pPr>
        <w:jc w:val="center"/>
        <w:outlineLvl w:val="0"/>
        <w:rPr>
          <w:rFonts w:ascii="Times New Roman" w:hAnsi="Times New Roman" w:cs="Times New Roman"/>
        </w:rPr>
      </w:pPr>
      <w:r w:rsidRPr="00254C96">
        <w:rPr>
          <w:rFonts w:ascii="Times New Roman" w:eastAsia="Calibri" w:hAnsi="Times New Roman" w:cs="Times New Roman"/>
        </w:rPr>
        <w:t>Human</w:t>
      </w:r>
      <w:r w:rsidRPr="00254C96">
        <w:rPr>
          <w:rFonts w:ascii="Times New Roman" w:hAnsi="Times New Roman" w:cs="Times New Roman"/>
        </w:rPr>
        <w:t xml:space="preserve"> </w:t>
      </w:r>
      <w:r w:rsidRPr="00254C96">
        <w:rPr>
          <w:rFonts w:ascii="Times New Roman" w:eastAsia="Calibri" w:hAnsi="Times New Roman" w:cs="Times New Roman"/>
        </w:rPr>
        <w:t>Trafficking</w:t>
      </w:r>
      <w:r w:rsidRPr="00254C96">
        <w:rPr>
          <w:rFonts w:ascii="Times New Roman" w:hAnsi="Times New Roman" w:cs="Times New Roman"/>
        </w:rPr>
        <w:t xml:space="preserve"> </w:t>
      </w:r>
      <w:r w:rsidRPr="00254C96">
        <w:rPr>
          <w:rFonts w:ascii="Times New Roman" w:eastAsia="Calibri" w:hAnsi="Times New Roman" w:cs="Times New Roman"/>
        </w:rPr>
        <w:t>at</w:t>
      </w:r>
      <w:r w:rsidRPr="00254C96">
        <w:rPr>
          <w:rFonts w:ascii="Times New Roman" w:hAnsi="Times New Roman" w:cs="Times New Roman"/>
        </w:rPr>
        <w:t xml:space="preserve"> </w:t>
      </w:r>
      <w:r w:rsidRPr="00254C96">
        <w:rPr>
          <w:rFonts w:ascii="Times New Roman" w:eastAsia="Calibri" w:hAnsi="Times New Roman" w:cs="Times New Roman"/>
        </w:rPr>
        <w:t>Delos</w:t>
      </w:r>
      <w:r w:rsidRPr="00254C96">
        <w:rPr>
          <w:rFonts w:ascii="Times New Roman" w:hAnsi="Times New Roman" w:cs="Times New Roman"/>
        </w:rPr>
        <w:t xml:space="preserve"> </w:t>
      </w:r>
      <w:r w:rsidRPr="00254C96">
        <w:rPr>
          <w:rFonts w:ascii="Times New Roman" w:eastAsia="Calibri" w:hAnsi="Times New Roman" w:cs="Times New Roman"/>
        </w:rPr>
        <w:t>and</w:t>
      </w:r>
      <w:r w:rsidRPr="00254C96">
        <w:rPr>
          <w:rFonts w:ascii="Times New Roman" w:hAnsi="Times New Roman" w:cs="Times New Roman"/>
        </w:rPr>
        <w:t xml:space="preserve"> </w:t>
      </w:r>
      <w:r w:rsidRPr="00254C96">
        <w:rPr>
          <w:rFonts w:ascii="Times New Roman" w:eastAsia="Calibri" w:hAnsi="Times New Roman" w:cs="Times New Roman"/>
        </w:rPr>
        <w:t>Ephesus</w:t>
      </w:r>
    </w:p>
    <w:p w14:paraId="704BE7A4" w14:textId="77777777" w:rsidR="00123E85" w:rsidRPr="00254C96" w:rsidRDefault="00123E85" w:rsidP="00DA62D8">
      <w:pPr>
        <w:widowControl w:val="0"/>
        <w:autoSpaceDE w:val="0"/>
        <w:autoSpaceDN w:val="0"/>
        <w:adjustRightInd w:val="0"/>
        <w:rPr>
          <w:rFonts w:ascii="Times New Roman" w:hAnsi="Times New Roman" w:cs="Times New Roman"/>
          <w:color w:val="353535"/>
        </w:rPr>
      </w:pPr>
    </w:p>
    <w:p w14:paraId="3284A504" w14:textId="77777777" w:rsidR="00DA62D8" w:rsidRPr="00254C96" w:rsidRDefault="00DA62D8" w:rsidP="00DA62D8">
      <w:pPr>
        <w:widowControl w:val="0"/>
        <w:autoSpaceDE w:val="0"/>
        <w:autoSpaceDN w:val="0"/>
        <w:adjustRightInd w:val="0"/>
        <w:rPr>
          <w:rFonts w:ascii="Times New Roman" w:hAnsi="Times New Roman" w:cs="Times New Roman"/>
          <w:b/>
          <w:color w:val="353535"/>
        </w:rPr>
      </w:pPr>
      <w:r w:rsidRPr="00254C96">
        <w:rPr>
          <w:rFonts w:ascii="Times New Roman" w:eastAsia="Calibri" w:hAnsi="Times New Roman" w:cs="Times New Roman"/>
          <w:b/>
          <w:color w:val="353535"/>
        </w:rPr>
        <w:t>I</w:t>
      </w:r>
      <w:r w:rsidRPr="00254C96">
        <w:rPr>
          <w:rFonts w:ascii="Times New Roman" w:hAnsi="Times New Roman" w:cs="Times New Roman"/>
          <w:b/>
          <w:color w:val="353535"/>
        </w:rPr>
        <w:t>.</w:t>
      </w:r>
      <w:r w:rsidRPr="00254C96">
        <w:rPr>
          <w:rFonts w:ascii="Times New Roman" w:hAnsi="Times New Roman" w:cs="Times New Roman"/>
          <w:b/>
          <w:color w:val="353535"/>
        </w:rPr>
        <w:tab/>
      </w:r>
      <w:r w:rsidRPr="00254C96">
        <w:rPr>
          <w:rFonts w:ascii="Times New Roman" w:eastAsia="Calibri" w:hAnsi="Times New Roman" w:cs="Times New Roman"/>
          <w:b/>
          <w:color w:val="353535"/>
        </w:rPr>
        <w:t>Introduction</w:t>
      </w:r>
      <w:r w:rsidRPr="00254C96">
        <w:rPr>
          <w:rFonts w:ascii="Times New Roman" w:hAnsi="Times New Roman" w:cs="Times New Roman"/>
          <w:b/>
          <w:color w:val="353535"/>
        </w:rPr>
        <w:t>.</w:t>
      </w:r>
    </w:p>
    <w:p w14:paraId="68E05270" w14:textId="77777777" w:rsidR="00E909DF" w:rsidRPr="00254C96" w:rsidRDefault="00E909DF" w:rsidP="00DA62D8">
      <w:pPr>
        <w:widowControl w:val="0"/>
        <w:autoSpaceDE w:val="0"/>
        <w:autoSpaceDN w:val="0"/>
        <w:adjustRightInd w:val="0"/>
        <w:rPr>
          <w:rFonts w:ascii="Times New Roman" w:hAnsi="Times New Roman" w:cs="Times New Roman"/>
          <w:b/>
          <w:color w:val="353535"/>
        </w:rPr>
      </w:pPr>
    </w:p>
    <w:p w14:paraId="7E82C0D8" w14:textId="12032D7B" w:rsidR="00D61769" w:rsidRPr="00254C96" w:rsidRDefault="00E909DF" w:rsidP="00DA62D8">
      <w:pPr>
        <w:widowControl w:val="0"/>
        <w:autoSpaceDE w:val="0"/>
        <w:autoSpaceDN w:val="0"/>
        <w:adjustRightInd w:val="0"/>
        <w:rPr>
          <w:rFonts w:ascii="Times New Roman" w:hAnsi="Times New Roman" w:cs="Times New Roman"/>
          <w:b/>
          <w:color w:val="353535"/>
        </w:rPr>
      </w:pPr>
      <w:r w:rsidRPr="00254C96">
        <w:rPr>
          <w:rFonts w:ascii="Times New Roman" w:eastAsia="Calibri" w:hAnsi="Times New Roman" w:cs="Times New Roman"/>
          <w:color w:val="353535"/>
          <w:u w:val="single"/>
        </w:rPr>
        <w:t>Thesis</w:t>
      </w:r>
      <w:r w:rsidRPr="00254C96">
        <w:rPr>
          <w:rFonts w:ascii="Times New Roman" w:hAnsi="Times New Roman" w:cs="Times New Roman"/>
          <w:color w:val="353535"/>
          <w:u w:val="single"/>
        </w:rPr>
        <w:t>:</w:t>
      </w:r>
      <w:r w:rsidRPr="00254C96">
        <w:rPr>
          <w:rFonts w:ascii="Times New Roman" w:hAnsi="Times New Roman" w:cs="Times New Roman"/>
          <w:color w:val="353535"/>
        </w:rPr>
        <w:t xml:space="preserve"> </w:t>
      </w:r>
      <w:r w:rsidR="00D61769" w:rsidRPr="00254C96">
        <w:rPr>
          <w:rFonts w:ascii="Times New Roman" w:eastAsia="Calibri" w:hAnsi="Times New Roman" w:cs="Times New Roman"/>
        </w:rPr>
        <w:t>This</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paper</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draws</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on</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literary</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and</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epigraphic</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evidence</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as</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well</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as</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the</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insights</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of</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modern</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scholarship</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to</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demonstrate</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that</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Delos</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and</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Ephesus</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are</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comparable</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in</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the</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geopolitical</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dynamics</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of</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their</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rise</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and</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fall</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as</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preeminence</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centers</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of</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human</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trafficking,</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the</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general</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obscurity</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of</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those</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conducting</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transactions,</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and</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the</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origins</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and</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fates</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of</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slaves</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passing</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through</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their</w:t>
      </w:r>
      <w:r w:rsidR="00D61769" w:rsidRPr="00254C96">
        <w:rPr>
          <w:rFonts w:ascii="Times New Roman" w:hAnsi="Times New Roman" w:cs="Times New Roman"/>
        </w:rPr>
        <w:t xml:space="preserve"> </w:t>
      </w:r>
      <w:r w:rsidR="00D61769" w:rsidRPr="00254C96">
        <w:rPr>
          <w:rFonts w:ascii="Times New Roman" w:eastAsia="Calibri" w:hAnsi="Times New Roman" w:cs="Times New Roman"/>
        </w:rPr>
        <w:t>markets</w:t>
      </w:r>
      <w:r w:rsidR="00D61769" w:rsidRPr="00254C96">
        <w:rPr>
          <w:rFonts w:ascii="Times New Roman" w:hAnsi="Times New Roman" w:cs="Times New Roman"/>
        </w:rPr>
        <w:t>.</w:t>
      </w:r>
    </w:p>
    <w:p w14:paraId="522CA7BF" w14:textId="77777777" w:rsidR="00D61769" w:rsidRPr="00254C96" w:rsidRDefault="00D61769" w:rsidP="00DA62D8">
      <w:pPr>
        <w:widowControl w:val="0"/>
        <w:autoSpaceDE w:val="0"/>
        <w:autoSpaceDN w:val="0"/>
        <w:adjustRightInd w:val="0"/>
        <w:rPr>
          <w:rFonts w:ascii="Times New Roman" w:hAnsi="Times New Roman" w:cs="Times New Roman"/>
          <w:b/>
          <w:color w:val="353535"/>
        </w:rPr>
      </w:pPr>
    </w:p>
    <w:p w14:paraId="1F993337" w14:textId="792D1933" w:rsidR="00DA62D8" w:rsidRPr="00254C96" w:rsidRDefault="004E1B08" w:rsidP="00DA62D8">
      <w:pPr>
        <w:widowControl w:val="0"/>
        <w:autoSpaceDE w:val="0"/>
        <w:autoSpaceDN w:val="0"/>
        <w:adjustRightInd w:val="0"/>
        <w:rPr>
          <w:rFonts w:ascii="Times New Roman" w:hAnsi="Times New Roman" w:cs="Times New Roman"/>
          <w:color w:val="353535"/>
        </w:rPr>
      </w:pPr>
      <w:r w:rsidRPr="00254C96">
        <w:rPr>
          <w:rFonts w:ascii="Times New Roman" w:eastAsia="Calibri" w:hAnsi="Times New Roman" w:cs="Times New Roman"/>
          <w:b/>
          <w:color w:val="353535"/>
        </w:rPr>
        <w:t>II</w:t>
      </w:r>
      <w:r w:rsidRPr="00254C96">
        <w:rPr>
          <w:rFonts w:ascii="Times New Roman" w:hAnsi="Times New Roman" w:cs="Times New Roman"/>
          <w:b/>
          <w:color w:val="353535"/>
        </w:rPr>
        <w:t>.</w:t>
      </w:r>
      <w:r w:rsidRPr="00254C96">
        <w:rPr>
          <w:rFonts w:ascii="Times New Roman" w:hAnsi="Times New Roman" w:cs="Times New Roman"/>
          <w:b/>
          <w:color w:val="353535"/>
        </w:rPr>
        <w:tab/>
      </w:r>
      <w:r w:rsidRPr="00254C96">
        <w:rPr>
          <w:rFonts w:ascii="Times New Roman" w:eastAsia="Calibri" w:hAnsi="Times New Roman" w:cs="Times New Roman"/>
          <w:b/>
          <w:color w:val="353535"/>
        </w:rPr>
        <w:t>Definitions</w:t>
      </w:r>
      <w:r w:rsidRPr="00254C96">
        <w:rPr>
          <w:rFonts w:ascii="Times New Roman" w:hAnsi="Times New Roman" w:cs="Times New Roman"/>
          <w:b/>
          <w:color w:val="353535"/>
        </w:rPr>
        <w:t xml:space="preserve"> </w:t>
      </w:r>
      <w:r w:rsidRPr="00254C96">
        <w:rPr>
          <w:rFonts w:ascii="Times New Roman" w:eastAsia="Calibri" w:hAnsi="Times New Roman" w:cs="Times New Roman"/>
          <w:b/>
          <w:color w:val="353535"/>
        </w:rPr>
        <w:t>and</w:t>
      </w:r>
      <w:r w:rsidRPr="00254C96">
        <w:rPr>
          <w:rFonts w:ascii="Times New Roman" w:hAnsi="Times New Roman" w:cs="Times New Roman"/>
          <w:b/>
          <w:color w:val="353535"/>
        </w:rPr>
        <w:t xml:space="preserve"> </w:t>
      </w:r>
      <w:r w:rsidRPr="00254C96">
        <w:rPr>
          <w:rFonts w:ascii="Times New Roman" w:eastAsia="Calibri" w:hAnsi="Times New Roman" w:cs="Times New Roman"/>
          <w:b/>
          <w:color w:val="353535"/>
        </w:rPr>
        <w:t>Scope</w:t>
      </w:r>
      <w:r w:rsidRPr="00254C96">
        <w:rPr>
          <w:rFonts w:ascii="Times New Roman" w:hAnsi="Times New Roman" w:cs="Times New Roman"/>
          <w:b/>
          <w:color w:val="353535"/>
        </w:rPr>
        <w:t>.</w:t>
      </w:r>
    </w:p>
    <w:p w14:paraId="534E8C89" w14:textId="77777777" w:rsidR="00AD6D86" w:rsidRPr="00254C96" w:rsidRDefault="00AD6D86" w:rsidP="00DA62D8">
      <w:pPr>
        <w:widowControl w:val="0"/>
        <w:autoSpaceDE w:val="0"/>
        <w:autoSpaceDN w:val="0"/>
        <w:adjustRightInd w:val="0"/>
        <w:rPr>
          <w:rFonts w:ascii="Times New Roman" w:hAnsi="Times New Roman" w:cs="Times New Roman"/>
          <w:color w:val="353535"/>
        </w:rPr>
      </w:pPr>
    </w:p>
    <w:p w14:paraId="07724F85" w14:textId="77777777" w:rsidR="00DA62D8" w:rsidRPr="00254C96" w:rsidRDefault="00DA62D8" w:rsidP="00DA62D8">
      <w:pPr>
        <w:widowControl w:val="0"/>
        <w:autoSpaceDE w:val="0"/>
        <w:autoSpaceDN w:val="0"/>
        <w:adjustRightInd w:val="0"/>
        <w:rPr>
          <w:rFonts w:ascii="Times New Roman" w:hAnsi="Times New Roman" w:cs="Times New Roman"/>
          <w:color w:val="353535"/>
        </w:rPr>
      </w:pPr>
      <w:r w:rsidRPr="00254C96">
        <w:rPr>
          <w:rFonts w:ascii="Times New Roman" w:hAnsi="Times New Roman" w:cs="Times New Roman"/>
          <w:color w:val="353535"/>
        </w:rPr>
        <w:tab/>
      </w:r>
      <w:r w:rsidRPr="00254C96">
        <w:rPr>
          <w:rFonts w:ascii="Times New Roman" w:eastAsia="Calibri" w:hAnsi="Times New Roman" w:cs="Times New Roman"/>
          <w:color w:val="353535"/>
        </w:rPr>
        <w:t>Define</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slave</w:t>
      </w:r>
      <w:r w:rsidRPr="00254C96">
        <w:rPr>
          <w:rFonts w:ascii="Times New Roman" w:hAnsi="Times New Roman" w:cs="Times New Roman"/>
          <w:color w:val="353535"/>
        </w:rPr>
        <w:t>/</w:t>
      </w:r>
      <w:r w:rsidRPr="00254C96">
        <w:rPr>
          <w:rFonts w:ascii="Times New Roman" w:eastAsia="Calibri" w:hAnsi="Times New Roman" w:cs="Times New Roman"/>
          <w:color w:val="353535"/>
        </w:rPr>
        <w:t>trafficking</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victim</w:t>
      </w:r>
      <w:r w:rsidRPr="00254C96">
        <w:rPr>
          <w:rFonts w:ascii="Times New Roman" w:hAnsi="Times New Roman" w:cs="Times New Roman"/>
          <w:color w:val="353535"/>
        </w:rPr>
        <w:t>.</w:t>
      </w:r>
    </w:p>
    <w:p w14:paraId="324117EE" w14:textId="58133735" w:rsidR="00236126" w:rsidRPr="00254C96" w:rsidRDefault="00236126">
      <w:pPr>
        <w:rPr>
          <w:rFonts w:ascii="Times New Roman" w:hAnsi="Times New Roman" w:cs="Times New Roman"/>
          <w:color w:val="353535"/>
        </w:rPr>
      </w:pPr>
      <w:r w:rsidRPr="00254C96">
        <w:rPr>
          <w:rFonts w:ascii="Times New Roman" w:hAnsi="Times New Roman" w:cs="Times New Roman"/>
          <w:color w:val="353535"/>
        </w:rPr>
        <w:tab/>
      </w:r>
      <w:r w:rsidRPr="00254C96">
        <w:rPr>
          <w:rFonts w:ascii="Times New Roman" w:hAnsi="Times New Roman" w:cs="Times New Roman"/>
          <w:color w:val="353535"/>
        </w:rPr>
        <w:tab/>
      </w:r>
      <w:r w:rsidRPr="00254C96">
        <w:rPr>
          <w:rFonts w:ascii="Times New Roman" w:eastAsia="Calibri" w:hAnsi="Times New Roman" w:cs="Times New Roman"/>
          <w:color w:val="353535"/>
        </w:rPr>
        <w:t>Cambridge</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World</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History</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of</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Slavery</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definition</w:t>
      </w:r>
      <w:r w:rsidRPr="00254C96">
        <w:rPr>
          <w:rFonts w:ascii="Times New Roman" w:hAnsi="Times New Roman" w:cs="Times New Roman"/>
          <w:color w:val="353535"/>
        </w:rPr>
        <w:t>.</w:t>
      </w:r>
    </w:p>
    <w:p w14:paraId="707BCA77" w14:textId="0DCBBE10" w:rsidR="00236126" w:rsidRPr="00254C96" w:rsidRDefault="00236126">
      <w:pPr>
        <w:rPr>
          <w:rFonts w:ascii="Times New Roman" w:hAnsi="Times New Roman" w:cs="Times New Roman"/>
          <w:color w:val="353535"/>
        </w:rPr>
      </w:pPr>
      <w:r w:rsidRPr="00254C96">
        <w:rPr>
          <w:rFonts w:ascii="Times New Roman" w:hAnsi="Times New Roman" w:cs="Times New Roman"/>
          <w:color w:val="353535"/>
        </w:rPr>
        <w:tab/>
      </w:r>
      <w:r w:rsidRPr="00254C96">
        <w:rPr>
          <w:rFonts w:ascii="Times New Roman" w:hAnsi="Times New Roman" w:cs="Times New Roman"/>
          <w:color w:val="353535"/>
        </w:rPr>
        <w:tab/>
      </w:r>
      <w:r w:rsidRPr="00254C96">
        <w:rPr>
          <w:rFonts w:ascii="Times New Roman" w:eastAsia="Calibri" w:hAnsi="Times New Roman" w:cs="Times New Roman"/>
        </w:rPr>
        <w:t>Trafficking</w:t>
      </w:r>
      <w:r w:rsidRPr="00254C96">
        <w:rPr>
          <w:rFonts w:ascii="Times New Roman" w:hAnsi="Times New Roman" w:cs="Times New Roman"/>
        </w:rPr>
        <w:t xml:space="preserve"> </w:t>
      </w:r>
      <w:r w:rsidRPr="00254C96">
        <w:rPr>
          <w:rFonts w:ascii="Times New Roman" w:eastAsia="Calibri" w:hAnsi="Times New Roman" w:cs="Times New Roman"/>
        </w:rPr>
        <w:t>Victims</w:t>
      </w:r>
      <w:r w:rsidRPr="00254C96">
        <w:rPr>
          <w:rFonts w:ascii="Times New Roman" w:hAnsi="Times New Roman" w:cs="Times New Roman"/>
        </w:rPr>
        <w:t xml:space="preserve"> </w:t>
      </w:r>
      <w:r w:rsidRPr="00254C96">
        <w:rPr>
          <w:rFonts w:ascii="Times New Roman" w:eastAsia="Calibri" w:hAnsi="Times New Roman" w:cs="Times New Roman"/>
        </w:rPr>
        <w:t>Protection</w:t>
      </w:r>
      <w:r w:rsidRPr="00254C96">
        <w:rPr>
          <w:rFonts w:ascii="Times New Roman" w:hAnsi="Times New Roman" w:cs="Times New Roman"/>
        </w:rPr>
        <w:t xml:space="preserve"> </w:t>
      </w:r>
      <w:r w:rsidRPr="00254C96">
        <w:rPr>
          <w:rFonts w:ascii="Times New Roman" w:eastAsia="Calibri" w:hAnsi="Times New Roman" w:cs="Times New Roman"/>
        </w:rPr>
        <w:t>Act</w:t>
      </w:r>
      <w:r w:rsidRPr="00254C96">
        <w:rPr>
          <w:rFonts w:ascii="Times New Roman" w:hAnsi="Times New Roman" w:cs="Times New Roman"/>
        </w:rPr>
        <w:t xml:space="preserve"> (</w:t>
      </w:r>
      <w:r w:rsidRPr="00254C96">
        <w:rPr>
          <w:rFonts w:ascii="Times New Roman" w:eastAsia="Calibri" w:hAnsi="Times New Roman" w:cs="Times New Roman"/>
        </w:rPr>
        <w:t>TVPA</w:t>
      </w:r>
      <w:r w:rsidRPr="00254C96">
        <w:rPr>
          <w:rFonts w:ascii="Times New Roman" w:hAnsi="Times New Roman" w:cs="Times New Roman"/>
        </w:rPr>
        <w:t xml:space="preserve">) </w:t>
      </w:r>
      <w:r w:rsidRPr="00254C96">
        <w:rPr>
          <w:rFonts w:ascii="Times New Roman" w:eastAsia="Calibri" w:hAnsi="Times New Roman" w:cs="Times New Roman"/>
        </w:rPr>
        <w:t>of</w:t>
      </w:r>
      <w:r w:rsidRPr="00254C96">
        <w:rPr>
          <w:rFonts w:ascii="Times New Roman" w:hAnsi="Times New Roman" w:cs="Times New Roman"/>
        </w:rPr>
        <w:t xml:space="preserve"> 2000 </w:t>
      </w:r>
      <w:r w:rsidRPr="00254C96">
        <w:rPr>
          <w:rFonts w:ascii="Times New Roman" w:eastAsia="Calibri" w:hAnsi="Times New Roman" w:cs="Times New Roman"/>
        </w:rPr>
        <w:t>definition</w:t>
      </w:r>
      <w:r w:rsidRPr="00254C96">
        <w:rPr>
          <w:rFonts w:ascii="Times New Roman" w:hAnsi="Times New Roman" w:cs="Times New Roman"/>
        </w:rPr>
        <w:t>.</w:t>
      </w:r>
    </w:p>
    <w:p w14:paraId="56621302" w14:textId="77777777" w:rsidR="00123E85" w:rsidRPr="00254C96" w:rsidRDefault="00236126" w:rsidP="00123E85">
      <w:pPr>
        <w:rPr>
          <w:rFonts w:ascii="Times New Roman" w:hAnsi="Times New Roman" w:cs="Times New Roman"/>
          <w:b/>
          <w:color w:val="353535"/>
        </w:rPr>
      </w:pPr>
      <w:r w:rsidRPr="00254C96">
        <w:rPr>
          <w:rFonts w:ascii="Times New Roman" w:hAnsi="Times New Roman" w:cs="Times New Roman"/>
          <w:color w:val="353535"/>
        </w:rPr>
        <w:tab/>
      </w:r>
    </w:p>
    <w:p w14:paraId="7D23F439" w14:textId="0B802ACB" w:rsidR="00AD6D86" w:rsidRPr="00254C96" w:rsidRDefault="00013CE4" w:rsidP="00123E85">
      <w:pPr>
        <w:rPr>
          <w:rFonts w:ascii="Times New Roman" w:hAnsi="Times New Roman" w:cs="Times New Roman"/>
          <w:b/>
          <w:color w:val="353535"/>
        </w:rPr>
      </w:pPr>
      <w:r w:rsidRPr="00254C96">
        <w:rPr>
          <w:rFonts w:ascii="Times New Roman" w:eastAsia="Calibri" w:hAnsi="Times New Roman" w:cs="Times New Roman"/>
          <w:b/>
          <w:color w:val="353535"/>
        </w:rPr>
        <w:t>III</w:t>
      </w:r>
      <w:r w:rsidRPr="00254C96">
        <w:rPr>
          <w:rFonts w:ascii="Times New Roman" w:hAnsi="Times New Roman" w:cs="Times New Roman"/>
          <w:b/>
          <w:color w:val="353535"/>
        </w:rPr>
        <w:t xml:space="preserve">. </w:t>
      </w:r>
      <w:r w:rsidRPr="00254C96">
        <w:rPr>
          <w:rFonts w:ascii="Times New Roman" w:hAnsi="Times New Roman" w:cs="Times New Roman"/>
          <w:b/>
          <w:color w:val="353535"/>
        </w:rPr>
        <w:tab/>
      </w:r>
      <w:r w:rsidR="00236126" w:rsidRPr="00254C96">
        <w:rPr>
          <w:rFonts w:ascii="Times New Roman" w:eastAsia="Calibri" w:hAnsi="Times New Roman" w:cs="Times New Roman"/>
          <w:b/>
          <w:color w:val="353535"/>
        </w:rPr>
        <w:t>Magnitude</w:t>
      </w:r>
      <w:r w:rsidR="00236126" w:rsidRPr="00254C96">
        <w:rPr>
          <w:rFonts w:ascii="Times New Roman" w:hAnsi="Times New Roman" w:cs="Times New Roman"/>
          <w:b/>
          <w:color w:val="353535"/>
        </w:rPr>
        <w:t>.</w:t>
      </w:r>
      <w:r w:rsidR="00114383" w:rsidRPr="00254C96">
        <w:rPr>
          <w:rFonts w:ascii="Times New Roman" w:hAnsi="Times New Roman" w:cs="Times New Roman"/>
          <w:b/>
          <w:color w:val="353535"/>
        </w:rPr>
        <w:t xml:space="preserve"> </w:t>
      </w:r>
      <w:r w:rsidRPr="00254C96">
        <w:rPr>
          <w:rFonts w:ascii="Times New Roman" w:hAnsi="Times New Roman" w:cs="Times New Roman"/>
          <w:b/>
          <w:color w:val="353535"/>
        </w:rPr>
        <w:t xml:space="preserve"> </w:t>
      </w:r>
    </w:p>
    <w:p w14:paraId="5765F9FC" w14:textId="5AD79214" w:rsidR="004D1E36" w:rsidRPr="00254C96" w:rsidRDefault="004D1E36" w:rsidP="004E1B08">
      <w:pPr>
        <w:widowControl w:val="0"/>
        <w:autoSpaceDE w:val="0"/>
        <w:autoSpaceDN w:val="0"/>
        <w:adjustRightInd w:val="0"/>
        <w:rPr>
          <w:rFonts w:ascii="Times New Roman" w:hAnsi="Times New Roman" w:cs="Times New Roman"/>
          <w:color w:val="353535"/>
        </w:rPr>
      </w:pPr>
      <w:r w:rsidRPr="00254C96">
        <w:rPr>
          <w:rFonts w:ascii="Times New Roman" w:hAnsi="Times New Roman" w:cs="Times New Roman"/>
          <w:b/>
          <w:color w:val="353535"/>
        </w:rPr>
        <w:tab/>
      </w:r>
      <w:r w:rsidR="00123E85" w:rsidRPr="00254C96">
        <w:rPr>
          <w:rFonts w:ascii="Times New Roman" w:eastAsia="Calibri" w:hAnsi="Times New Roman" w:cs="Times New Roman"/>
          <w:color w:val="353535"/>
        </w:rPr>
        <w:t>I</w:t>
      </w:r>
      <w:r w:rsidR="00123E85" w:rsidRPr="00254C96">
        <w:rPr>
          <w:rFonts w:ascii="Times New Roman" w:hAnsi="Times New Roman" w:cs="Times New Roman"/>
          <w:color w:val="353535"/>
        </w:rPr>
        <w:t>.</w:t>
      </w:r>
      <w:r w:rsidR="00123E85" w:rsidRPr="00254C96">
        <w:rPr>
          <w:rFonts w:ascii="Times New Roman" w:eastAsia="Calibri" w:hAnsi="Times New Roman" w:cs="Times New Roman"/>
          <w:color w:val="353535"/>
        </w:rPr>
        <w:t>e</w:t>
      </w:r>
      <w:r w:rsidR="00123E85" w:rsidRPr="00254C96">
        <w:rPr>
          <w:rFonts w:ascii="Times New Roman" w:hAnsi="Times New Roman" w:cs="Times New Roman"/>
          <w:color w:val="353535"/>
        </w:rPr>
        <w:t xml:space="preserve">. </w:t>
      </w:r>
      <w:r w:rsidR="00236126" w:rsidRPr="00254C96">
        <w:rPr>
          <w:rFonts w:ascii="Times New Roman" w:eastAsia="Calibri" w:hAnsi="Times New Roman" w:cs="Times New Roman"/>
          <w:color w:val="353535"/>
        </w:rPr>
        <w:t>Supply</w:t>
      </w:r>
      <w:r w:rsidR="00236126" w:rsidRPr="00254C96">
        <w:rPr>
          <w:rFonts w:ascii="Times New Roman" w:hAnsi="Times New Roman" w:cs="Times New Roman"/>
          <w:color w:val="353535"/>
        </w:rPr>
        <w:t xml:space="preserve"> </w:t>
      </w:r>
      <w:r w:rsidR="00236126" w:rsidRPr="00254C96">
        <w:rPr>
          <w:rFonts w:ascii="Times New Roman" w:eastAsia="Calibri" w:hAnsi="Times New Roman" w:cs="Times New Roman"/>
          <w:color w:val="353535"/>
        </w:rPr>
        <w:t>and</w:t>
      </w:r>
      <w:r w:rsidR="00236126" w:rsidRPr="00254C96">
        <w:rPr>
          <w:rFonts w:ascii="Times New Roman" w:hAnsi="Times New Roman" w:cs="Times New Roman"/>
          <w:color w:val="353535"/>
        </w:rPr>
        <w:t xml:space="preserve"> </w:t>
      </w:r>
      <w:r w:rsidR="00236126" w:rsidRPr="00254C96">
        <w:rPr>
          <w:rFonts w:ascii="Times New Roman" w:eastAsia="Calibri" w:hAnsi="Times New Roman" w:cs="Times New Roman"/>
          <w:color w:val="353535"/>
        </w:rPr>
        <w:t>demand</w:t>
      </w:r>
      <w:r w:rsidR="00236126" w:rsidRPr="00254C96">
        <w:rPr>
          <w:rFonts w:ascii="Times New Roman" w:hAnsi="Times New Roman" w:cs="Times New Roman"/>
          <w:color w:val="353535"/>
        </w:rPr>
        <w:t xml:space="preserve"> </w:t>
      </w:r>
      <w:r w:rsidR="00236126" w:rsidRPr="00254C96">
        <w:rPr>
          <w:rFonts w:ascii="Times New Roman" w:eastAsia="Calibri" w:hAnsi="Times New Roman" w:cs="Times New Roman"/>
          <w:color w:val="353535"/>
        </w:rPr>
        <w:t>in</w:t>
      </w:r>
      <w:r w:rsidR="00236126" w:rsidRPr="00254C96">
        <w:rPr>
          <w:rFonts w:ascii="Times New Roman" w:hAnsi="Times New Roman" w:cs="Times New Roman"/>
          <w:color w:val="353535"/>
        </w:rPr>
        <w:t xml:space="preserve"> </w:t>
      </w:r>
      <w:r w:rsidR="00236126" w:rsidRPr="00254C96">
        <w:rPr>
          <w:rFonts w:ascii="Times New Roman" w:eastAsia="Calibri" w:hAnsi="Times New Roman" w:cs="Times New Roman"/>
          <w:color w:val="353535"/>
        </w:rPr>
        <w:t>the</w:t>
      </w:r>
      <w:r w:rsidR="00236126" w:rsidRPr="00254C96">
        <w:rPr>
          <w:rFonts w:ascii="Times New Roman" w:hAnsi="Times New Roman" w:cs="Times New Roman"/>
          <w:color w:val="353535"/>
        </w:rPr>
        <w:t xml:space="preserve"> </w:t>
      </w:r>
      <w:r w:rsidR="00236126" w:rsidRPr="00254C96">
        <w:rPr>
          <w:rFonts w:ascii="Times New Roman" w:eastAsia="Calibri" w:hAnsi="Times New Roman" w:cs="Times New Roman"/>
          <w:color w:val="353535"/>
        </w:rPr>
        <w:t>regions</w:t>
      </w:r>
      <w:r w:rsidR="00236126" w:rsidRPr="00254C96">
        <w:rPr>
          <w:rFonts w:ascii="Times New Roman" w:hAnsi="Times New Roman" w:cs="Times New Roman"/>
          <w:color w:val="353535"/>
        </w:rPr>
        <w:t xml:space="preserve"> </w:t>
      </w:r>
      <w:r w:rsidR="00236126" w:rsidRPr="00254C96">
        <w:rPr>
          <w:rFonts w:ascii="Times New Roman" w:eastAsia="Calibri" w:hAnsi="Times New Roman" w:cs="Times New Roman"/>
          <w:color w:val="353535"/>
        </w:rPr>
        <w:t>supplied</w:t>
      </w:r>
      <w:r w:rsidR="00236126" w:rsidRPr="00254C96">
        <w:rPr>
          <w:rFonts w:ascii="Times New Roman" w:hAnsi="Times New Roman" w:cs="Times New Roman"/>
          <w:color w:val="353535"/>
        </w:rPr>
        <w:t xml:space="preserve"> </w:t>
      </w:r>
      <w:r w:rsidR="00236126" w:rsidRPr="00254C96">
        <w:rPr>
          <w:rFonts w:ascii="Times New Roman" w:eastAsia="Calibri" w:hAnsi="Times New Roman" w:cs="Times New Roman"/>
          <w:color w:val="353535"/>
        </w:rPr>
        <w:t>by</w:t>
      </w:r>
      <w:r w:rsidR="00236126" w:rsidRPr="00254C96">
        <w:rPr>
          <w:rFonts w:ascii="Times New Roman" w:hAnsi="Times New Roman" w:cs="Times New Roman"/>
          <w:color w:val="353535"/>
        </w:rPr>
        <w:t xml:space="preserve"> </w:t>
      </w:r>
      <w:r w:rsidR="00236126" w:rsidRPr="00254C96">
        <w:rPr>
          <w:rFonts w:ascii="Times New Roman" w:eastAsia="Calibri" w:hAnsi="Times New Roman" w:cs="Times New Roman"/>
          <w:color w:val="353535"/>
        </w:rPr>
        <w:t>Delos</w:t>
      </w:r>
      <w:r w:rsidR="00236126" w:rsidRPr="00254C96">
        <w:rPr>
          <w:rFonts w:ascii="Times New Roman" w:hAnsi="Times New Roman" w:cs="Times New Roman"/>
          <w:color w:val="353535"/>
        </w:rPr>
        <w:t xml:space="preserve"> </w:t>
      </w:r>
      <w:r w:rsidR="00236126" w:rsidRPr="00254C96">
        <w:rPr>
          <w:rFonts w:ascii="Times New Roman" w:eastAsia="Calibri" w:hAnsi="Times New Roman" w:cs="Times New Roman"/>
          <w:color w:val="353535"/>
        </w:rPr>
        <w:t>and</w:t>
      </w:r>
      <w:r w:rsidR="00236126" w:rsidRPr="00254C96">
        <w:rPr>
          <w:rFonts w:ascii="Times New Roman" w:hAnsi="Times New Roman" w:cs="Times New Roman"/>
          <w:color w:val="353535"/>
        </w:rPr>
        <w:t xml:space="preserve"> </w:t>
      </w:r>
      <w:r w:rsidR="00236126" w:rsidRPr="00254C96">
        <w:rPr>
          <w:rFonts w:ascii="Times New Roman" w:eastAsia="Calibri" w:hAnsi="Times New Roman" w:cs="Times New Roman"/>
          <w:color w:val="353535"/>
        </w:rPr>
        <w:t>Ephesus</w:t>
      </w:r>
      <w:r w:rsidR="00236126" w:rsidRPr="00254C96">
        <w:rPr>
          <w:rFonts w:ascii="Times New Roman" w:hAnsi="Times New Roman" w:cs="Times New Roman"/>
          <w:color w:val="353535"/>
        </w:rPr>
        <w:t>.</w:t>
      </w:r>
    </w:p>
    <w:p w14:paraId="2F20B4EA" w14:textId="77777777" w:rsidR="004E1B08" w:rsidRPr="00254C96" w:rsidRDefault="004E1B08" w:rsidP="004E1B08">
      <w:pPr>
        <w:widowControl w:val="0"/>
        <w:autoSpaceDE w:val="0"/>
        <w:autoSpaceDN w:val="0"/>
        <w:adjustRightInd w:val="0"/>
        <w:rPr>
          <w:rFonts w:ascii="Times New Roman" w:hAnsi="Times New Roman" w:cs="Times New Roman"/>
          <w:b/>
          <w:color w:val="353535"/>
        </w:rPr>
      </w:pPr>
    </w:p>
    <w:p w14:paraId="4B902858" w14:textId="4003C03E" w:rsidR="00022F82" w:rsidRPr="00254C96" w:rsidRDefault="004E1B08" w:rsidP="004E1B08">
      <w:pPr>
        <w:widowControl w:val="0"/>
        <w:autoSpaceDE w:val="0"/>
        <w:autoSpaceDN w:val="0"/>
        <w:adjustRightInd w:val="0"/>
        <w:rPr>
          <w:rFonts w:ascii="Times New Roman" w:hAnsi="Times New Roman" w:cs="Times New Roman"/>
          <w:color w:val="353535"/>
        </w:rPr>
      </w:pPr>
      <w:r w:rsidRPr="00254C96">
        <w:rPr>
          <w:rFonts w:ascii="Times New Roman" w:hAnsi="Times New Roman" w:cs="Times New Roman"/>
          <w:color w:val="353535"/>
        </w:rPr>
        <w:tab/>
      </w:r>
      <w:r w:rsidR="00236126" w:rsidRPr="00254C96">
        <w:rPr>
          <w:rFonts w:ascii="Times New Roman" w:eastAsia="Calibri" w:hAnsi="Times New Roman" w:cs="Times New Roman"/>
          <w:color w:val="353535"/>
        </w:rPr>
        <w:t>Delos</w:t>
      </w:r>
    </w:p>
    <w:p w14:paraId="5997005B" w14:textId="3F3017BA" w:rsidR="009460F2" w:rsidRPr="00254C96" w:rsidRDefault="00226195" w:rsidP="004E1B08">
      <w:pPr>
        <w:widowControl w:val="0"/>
        <w:autoSpaceDE w:val="0"/>
        <w:autoSpaceDN w:val="0"/>
        <w:adjustRightInd w:val="0"/>
        <w:rPr>
          <w:rFonts w:ascii="Times New Roman" w:hAnsi="Times New Roman" w:cs="Times New Roman"/>
          <w:color w:val="353535"/>
        </w:rPr>
      </w:pPr>
      <w:r w:rsidRPr="00254C96">
        <w:rPr>
          <w:rFonts w:ascii="Times New Roman" w:hAnsi="Times New Roman" w:cs="Times New Roman"/>
          <w:color w:val="353535"/>
        </w:rPr>
        <w:tab/>
      </w:r>
      <w:r w:rsidRPr="00254C96">
        <w:rPr>
          <w:rFonts w:ascii="Times New Roman" w:hAnsi="Times New Roman" w:cs="Times New Roman"/>
          <w:color w:val="353535"/>
        </w:rPr>
        <w:tab/>
      </w:r>
      <w:r w:rsidRPr="00254C96">
        <w:rPr>
          <w:rFonts w:ascii="Times New Roman" w:eastAsia="Calibri" w:hAnsi="Times New Roman" w:cs="Times New Roman"/>
          <w:color w:val="353535"/>
        </w:rPr>
        <w:t>Magnitude</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and</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demand</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are</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difficult</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to</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ascertain</w:t>
      </w:r>
      <w:r w:rsidRPr="00254C96">
        <w:rPr>
          <w:rFonts w:ascii="Times New Roman" w:hAnsi="Times New Roman" w:cs="Times New Roman"/>
          <w:color w:val="353535"/>
        </w:rPr>
        <w:t>.</w:t>
      </w:r>
    </w:p>
    <w:p w14:paraId="6AF2EC74" w14:textId="2832EF0F" w:rsidR="00236126" w:rsidRPr="00254C96" w:rsidRDefault="00236126" w:rsidP="004E1B08">
      <w:pPr>
        <w:widowControl w:val="0"/>
        <w:autoSpaceDE w:val="0"/>
        <w:autoSpaceDN w:val="0"/>
        <w:adjustRightInd w:val="0"/>
        <w:rPr>
          <w:rFonts w:ascii="Times New Roman" w:hAnsi="Times New Roman" w:cs="Times New Roman"/>
          <w:color w:val="353535"/>
        </w:rPr>
      </w:pPr>
      <w:r w:rsidRPr="00254C96">
        <w:rPr>
          <w:rFonts w:ascii="Times New Roman" w:hAnsi="Times New Roman" w:cs="Times New Roman"/>
          <w:color w:val="353535"/>
        </w:rPr>
        <w:tab/>
      </w:r>
      <w:r w:rsidRPr="00254C96">
        <w:rPr>
          <w:rFonts w:ascii="Times New Roman" w:hAnsi="Times New Roman" w:cs="Times New Roman"/>
          <w:color w:val="353535"/>
        </w:rPr>
        <w:tab/>
      </w:r>
      <w:r w:rsidRPr="00254C96">
        <w:rPr>
          <w:rFonts w:ascii="Times New Roman" w:eastAsia="Calibri" w:hAnsi="Times New Roman" w:cs="Times New Roman"/>
          <w:color w:val="353535"/>
        </w:rPr>
        <w:t>Finley</w:t>
      </w:r>
      <w:r w:rsidRPr="00254C96">
        <w:rPr>
          <w:rFonts w:ascii="Times New Roman" w:hAnsi="Times New Roman" w:cs="Times New Roman"/>
          <w:color w:val="353535"/>
        </w:rPr>
        <w:t>:</w:t>
      </w:r>
    </w:p>
    <w:p w14:paraId="593A2F3C" w14:textId="316AA4C0" w:rsidR="00236126" w:rsidRPr="00254C96" w:rsidRDefault="00236126" w:rsidP="004E1B08">
      <w:pPr>
        <w:widowControl w:val="0"/>
        <w:autoSpaceDE w:val="0"/>
        <w:autoSpaceDN w:val="0"/>
        <w:adjustRightInd w:val="0"/>
        <w:rPr>
          <w:rFonts w:ascii="Times New Roman" w:hAnsi="Times New Roman" w:cs="Times New Roman"/>
          <w:color w:val="353535"/>
        </w:rPr>
      </w:pPr>
      <w:r w:rsidRPr="00254C96">
        <w:rPr>
          <w:rFonts w:ascii="Times New Roman" w:hAnsi="Times New Roman" w:cs="Times New Roman"/>
          <w:color w:val="353535"/>
        </w:rPr>
        <w:tab/>
      </w:r>
      <w:r w:rsidRPr="00254C96">
        <w:rPr>
          <w:rFonts w:ascii="Times New Roman" w:hAnsi="Times New Roman" w:cs="Times New Roman"/>
          <w:color w:val="353535"/>
        </w:rPr>
        <w:tab/>
      </w:r>
      <w:r w:rsidRPr="00254C96">
        <w:rPr>
          <w:rFonts w:ascii="Times New Roman" w:hAnsi="Times New Roman" w:cs="Times New Roman"/>
          <w:color w:val="353535"/>
        </w:rPr>
        <w:tab/>
      </w:r>
      <w:r w:rsidRPr="00254C96">
        <w:rPr>
          <w:rFonts w:ascii="Times New Roman" w:eastAsia="Calibri" w:hAnsi="Times New Roman" w:cs="Times New Roman"/>
          <w:color w:val="353535"/>
        </w:rPr>
        <w:t>Most</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Greek</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families</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depended</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on</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selves</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and</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own</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families</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for</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labor</w:t>
      </w:r>
      <w:r w:rsidRPr="00254C96">
        <w:rPr>
          <w:rFonts w:ascii="Times New Roman" w:hAnsi="Times New Roman" w:cs="Times New Roman"/>
          <w:color w:val="353535"/>
        </w:rPr>
        <w:t>.</w:t>
      </w:r>
    </w:p>
    <w:p w14:paraId="25E08568" w14:textId="1FE7AB47" w:rsidR="00236126" w:rsidRPr="00254C96" w:rsidRDefault="00236126" w:rsidP="004E1B08">
      <w:pPr>
        <w:widowControl w:val="0"/>
        <w:autoSpaceDE w:val="0"/>
        <w:autoSpaceDN w:val="0"/>
        <w:adjustRightInd w:val="0"/>
        <w:rPr>
          <w:rFonts w:ascii="Times New Roman" w:hAnsi="Times New Roman" w:cs="Times New Roman"/>
          <w:color w:val="353535"/>
        </w:rPr>
      </w:pPr>
      <w:r w:rsidRPr="00254C96">
        <w:rPr>
          <w:rFonts w:ascii="Times New Roman" w:hAnsi="Times New Roman" w:cs="Times New Roman"/>
          <w:color w:val="353535"/>
        </w:rPr>
        <w:tab/>
      </w:r>
      <w:r w:rsidRPr="00254C96">
        <w:rPr>
          <w:rFonts w:ascii="Times New Roman" w:hAnsi="Times New Roman" w:cs="Times New Roman"/>
          <w:color w:val="353535"/>
        </w:rPr>
        <w:tab/>
      </w:r>
      <w:r w:rsidRPr="00254C96">
        <w:rPr>
          <w:rFonts w:ascii="Times New Roman" w:hAnsi="Times New Roman" w:cs="Times New Roman"/>
          <w:color w:val="353535"/>
        </w:rPr>
        <w:tab/>
      </w:r>
      <w:r w:rsidRPr="00254C96">
        <w:rPr>
          <w:rFonts w:ascii="Times New Roman" w:eastAsia="Calibri" w:hAnsi="Times New Roman" w:cs="Times New Roman"/>
          <w:color w:val="353535"/>
        </w:rPr>
        <w:t>Wealthy</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minority</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used</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slaves</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to</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work</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land</w:t>
      </w:r>
      <w:r w:rsidRPr="00254C96">
        <w:rPr>
          <w:rFonts w:ascii="Times New Roman" w:hAnsi="Times New Roman" w:cs="Times New Roman"/>
          <w:color w:val="353535"/>
        </w:rPr>
        <w:t>.</w:t>
      </w:r>
    </w:p>
    <w:p w14:paraId="062A4D64" w14:textId="0CDBC40F" w:rsidR="00236126" w:rsidRPr="00254C96" w:rsidRDefault="00236126" w:rsidP="004E1B08">
      <w:pPr>
        <w:widowControl w:val="0"/>
        <w:autoSpaceDE w:val="0"/>
        <w:autoSpaceDN w:val="0"/>
        <w:adjustRightInd w:val="0"/>
        <w:rPr>
          <w:rFonts w:ascii="Times New Roman" w:hAnsi="Times New Roman" w:cs="Times New Roman"/>
          <w:color w:val="353535"/>
        </w:rPr>
      </w:pPr>
      <w:r w:rsidRPr="00254C96">
        <w:rPr>
          <w:rFonts w:ascii="Times New Roman" w:hAnsi="Times New Roman" w:cs="Times New Roman"/>
          <w:color w:val="353535"/>
        </w:rPr>
        <w:tab/>
      </w:r>
      <w:r w:rsidRPr="00254C96">
        <w:rPr>
          <w:rFonts w:ascii="Times New Roman" w:hAnsi="Times New Roman" w:cs="Times New Roman"/>
          <w:color w:val="353535"/>
        </w:rPr>
        <w:tab/>
      </w:r>
      <w:r w:rsidRPr="00254C96">
        <w:rPr>
          <w:rFonts w:ascii="Times New Roman" w:eastAsia="Calibri" w:hAnsi="Times New Roman" w:cs="Times New Roman"/>
          <w:color w:val="353535"/>
        </w:rPr>
        <w:t>Enormous</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prosperity</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of</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the</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Delian</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slave</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trade</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indicates</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high</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demand</w:t>
      </w:r>
      <w:r w:rsidRPr="00254C96">
        <w:rPr>
          <w:rFonts w:ascii="Times New Roman" w:hAnsi="Times New Roman" w:cs="Times New Roman"/>
          <w:color w:val="353535"/>
        </w:rPr>
        <w:t>.</w:t>
      </w:r>
    </w:p>
    <w:p w14:paraId="669B2EB8" w14:textId="77777777" w:rsidR="00E82D02" w:rsidRPr="00254C96" w:rsidRDefault="00E82D02" w:rsidP="004E1B08">
      <w:pPr>
        <w:widowControl w:val="0"/>
        <w:autoSpaceDE w:val="0"/>
        <w:autoSpaceDN w:val="0"/>
        <w:adjustRightInd w:val="0"/>
        <w:rPr>
          <w:rFonts w:ascii="Times New Roman" w:hAnsi="Times New Roman" w:cs="Times New Roman"/>
          <w:color w:val="353535"/>
        </w:rPr>
      </w:pPr>
    </w:p>
    <w:p w14:paraId="67A63EE1" w14:textId="3B4CA976" w:rsidR="004D1E36" w:rsidRPr="00254C96" w:rsidRDefault="004E1B08" w:rsidP="004E1B08">
      <w:pPr>
        <w:widowControl w:val="0"/>
        <w:autoSpaceDE w:val="0"/>
        <w:autoSpaceDN w:val="0"/>
        <w:adjustRightInd w:val="0"/>
        <w:rPr>
          <w:rFonts w:ascii="Times New Roman" w:hAnsi="Times New Roman" w:cs="Times New Roman"/>
          <w:color w:val="353535"/>
        </w:rPr>
      </w:pPr>
      <w:r w:rsidRPr="00254C96">
        <w:rPr>
          <w:rFonts w:ascii="Times New Roman" w:hAnsi="Times New Roman" w:cs="Times New Roman"/>
          <w:color w:val="353535"/>
        </w:rPr>
        <w:tab/>
      </w:r>
      <w:r w:rsidRPr="00254C96">
        <w:rPr>
          <w:rFonts w:ascii="Times New Roman" w:eastAsia="Calibri" w:hAnsi="Times New Roman" w:cs="Times New Roman"/>
          <w:color w:val="353535"/>
        </w:rPr>
        <w:t>Rome</w:t>
      </w:r>
    </w:p>
    <w:p w14:paraId="24DEA4FF" w14:textId="77777777" w:rsidR="00236126" w:rsidRPr="00254C96" w:rsidRDefault="00236126" w:rsidP="004E1B08">
      <w:pPr>
        <w:widowControl w:val="0"/>
        <w:autoSpaceDE w:val="0"/>
        <w:autoSpaceDN w:val="0"/>
        <w:adjustRightInd w:val="0"/>
        <w:rPr>
          <w:rFonts w:ascii="Times New Roman" w:hAnsi="Times New Roman" w:cs="Times New Roman"/>
          <w:color w:val="353535"/>
        </w:rPr>
      </w:pPr>
    </w:p>
    <w:p w14:paraId="3D2E422B" w14:textId="32AD3BB8" w:rsidR="00236126" w:rsidRPr="00254C96" w:rsidRDefault="00236126" w:rsidP="00236126">
      <w:pPr>
        <w:widowControl w:val="0"/>
        <w:autoSpaceDE w:val="0"/>
        <w:autoSpaceDN w:val="0"/>
        <w:adjustRightInd w:val="0"/>
        <w:ind w:left="1440"/>
        <w:rPr>
          <w:rFonts w:ascii="Times New Roman" w:hAnsi="Times New Roman" w:cs="Times New Roman"/>
          <w:color w:val="353535"/>
        </w:rPr>
      </w:pPr>
      <w:r w:rsidRPr="00254C96">
        <w:rPr>
          <w:rFonts w:ascii="Times New Roman" w:eastAsia="Calibri" w:hAnsi="Times New Roman" w:cs="Times New Roman"/>
        </w:rPr>
        <w:t>A</w:t>
      </w:r>
      <w:r w:rsidRPr="00254C96">
        <w:rPr>
          <w:rFonts w:ascii="Times New Roman" w:hAnsi="Times New Roman" w:cs="Times New Roman"/>
        </w:rPr>
        <w:t xml:space="preserve"> </w:t>
      </w:r>
      <w:r w:rsidRPr="00254C96">
        <w:rPr>
          <w:rFonts w:ascii="Times New Roman" w:eastAsia="Calibri" w:hAnsi="Times New Roman" w:cs="Times New Roman"/>
        </w:rPr>
        <w:t>greater</w:t>
      </w:r>
      <w:r w:rsidRPr="00254C96">
        <w:rPr>
          <w:rFonts w:ascii="Times New Roman" w:hAnsi="Times New Roman" w:cs="Times New Roman"/>
        </w:rPr>
        <w:t xml:space="preserve"> </w:t>
      </w:r>
      <w:r w:rsidRPr="00254C96">
        <w:rPr>
          <w:rFonts w:ascii="Times New Roman" w:eastAsia="Calibri" w:hAnsi="Times New Roman" w:cs="Times New Roman"/>
        </w:rPr>
        <w:t>abundance</w:t>
      </w:r>
      <w:r w:rsidRPr="00254C96">
        <w:rPr>
          <w:rFonts w:ascii="Times New Roman" w:hAnsi="Times New Roman" w:cs="Times New Roman"/>
        </w:rPr>
        <w:t xml:space="preserve"> </w:t>
      </w:r>
      <w:r w:rsidRPr="00254C96">
        <w:rPr>
          <w:rFonts w:ascii="Times New Roman" w:eastAsia="Calibri" w:hAnsi="Times New Roman" w:cs="Times New Roman"/>
        </w:rPr>
        <w:t>of</w:t>
      </w:r>
      <w:r w:rsidRPr="00254C96">
        <w:rPr>
          <w:rFonts w:ascii="Times New Roman" w:hAnsi="Times New Roman" w:cs="Times New Roman"/>
        </w:rPr>
        <w:t xml:space="preserve"> </w:t>
      </w:r>
      <w:r w:rsidRPr="00254C96">
        <w:rPr>
          <w:rFonts w:ascii="Times New Roman" w:eastAsia="Calibri" w:hAnsi="Times New Roman" w:cs="Times New Roman"/>
        </w:rPr>
        <w:t>demographic</w:t>
      </w:r>
      <w:r w:rsidRPr="00254C96">
        <w:rPr>
          <w:rFonts w:ascii="Times New Roman" w:hAnsi="Times New Roman" w:cs="Times New Roman"/>
        </w:rPr>
        <w:t xml:space="preserve"> </w:t>
      </w:r>
      <w:r w:rsidRPr="00254C96">
        <w:rPr>
          <w:rFonts w:ascii="Times New Roman" w:eastAsia="Calibri" w:hAnsi="Times New Roman" w:cs="Times New Roman"/>
        </w:rPr>
        <w:t>evidence</w:t>
      </w:r>
      <w:r w:rsidRPr="00254C96">
        <w:rPr>
          <w:rFonts w:ascii="Times New Roman" w:hAnsi="Times New Roman" w:cs="Times New Roman"/>
        </w:rPr>
        <w:t xml:space="preserve"> </w:t>
      </w:r>
      <w:r w:rsidRPr="00254C96">
        <w:rPr>
          <w:rFonts w:ascii="Times New Roman" w:eastAsia="Calibri" w:hAnsi="Times New Roman" w:cs="Times New Roman"/>
        </w:rPr>
        <w:t>contemporaneous</w:t>
      </w:r>
      <w:r w:rsidRPr="00254C96">
        <w:rPr>
          <w:rFonts w:ascii="Times New Roman" w:hAnsi="Times New Roman" w:cs="Times New Roman"/>
        </w:rPr>
        <w:t xml:space="preserve"> </w:t>
      </w:r>
      <w:r w:rsidRPr="00254C96">
        <w:rPr>
          <w:rFonts w:ascii="Times New Roman" w:eastAsia="Calibri" w:hAnsi="Times New Roman" w:cs="Times New Roman"/>
        </w:rPr>
        <w:t>to</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peak</w:t>
      </w:r>
      <w:r w:rsidRPr="00254C96">
        <w:rPr>
          <w:rFonts w:ascii="Times New Roman" w:hAnsi="Times New Roman" w:cs="Times New Roman"/>
        </w:rPr>
        <w:t xml:space="preserve"> </w:t>
      </w:r>
      <w:r w:rsidRPr="00254C96">
        <w:rPr>
          <w:rFonts w:ascii="Times New Roman" w:eastAsia="Calibri" w:hAnsi="Times New Roman" w:cs="Times New Roman"/>
        </w:rPr>
        <w:t>prominence</w:t>
      </w:r>
      <w:r w:rsidRPr="00254C96">
        <w:rPr>
          <w:rFonts w:ascii="Times New Roman" w:hAnsi="Times New Roman" w:cs="Times New Roman"/>
        </w:rPr>
        <w:t xml:space="preserve">  </w:t>
      </w:r>
      <w:r w:rsidRPr="00254C96">
        <w:rPr>
          <w:rFonts w:ascii="Times New Roman" w:eastAsia="Calibri" w:hAnsi="Times New Roman" w:cs="Times New Roman"/>
        </w:rPr>
        <w:t>of</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Ephesian</w:t>
      </w:r>
      <w:r w:rsidRPr="00254C96">
        <w:rPr>
          <w:rFonts w:ascii="Times New Roman" w:hAnsi="Times New Roman" w:cs="Times New Roman"/>
        </w:rPr>
        <w:t xml:space="preserve"> </w:t>
      </w:r>
      <w:r w:rsidRPr="00254C96">
        <w:rPr>
          <w:rFonts w:ascii="Times New Roman" w:eastAsia="Calibri" w:hAnsi="Times New Roman" w:cs="Times New Roman"/>
        </w:rPr>
        <w:t>slave</w:t>
      </w:r>
      <w:r w:rsidRPr="00254C96">
        <w:rPr>
          <w:rFonts w:ascii="Times New Roman" w:hAnsi="Times New Roman" w:cs="Times New Roman"/>
        </w:rPr>
        <w:t xml:space="preserve"> </w:t>
      </w:r>
      <w:r w:rsidRPr="00254C96">
        <w:rPr>
          <w:rFonts w:ascii="Times New Roman" w:eastAsia="Calibri" w:hAnsi="Times New Roman" w:cs="Times New Roman"/>
        </w:rPr>
        <w:t>market</w:t>
      </w:r>
      <w:r w:rsidRPr="00254C96">
        <w:rPr>
          <w:rFonts w:ascii="Times New Roman" w:hAnsi="Times New Roman" w:cs="Times New Roman"/>
        </w:rPr>
        <w:t xml:space="preserve"> </w:t>
      </w:r>
      <w:r w:rsidRPr="00254C96">
        <w:rPr>
          <w:rFonts w:ascii="Times New Roman" w:eastAsia="Calibri" w:hAnsi="Times New Roman" w:cs="Times New Roman"/>
        </w:rPr>
        <w:t>has</w:t>
      </w:r>
      <w:r w:rsidRPr="00254C96">
        <w:rPr>
          <w:rFonts w:ascii="Times New Roman" w:hAnsi="Times New Roman" w:cs="Times New Roman"/>
        </w:rPr>
        <w:t xml:space="preserve"> </w:t>
      </w:r>
      <w:r w:rsidRPr="00254C96">
        <w:rPr>
          <w:rFonts w:ascii="Times New Roman" w:eastAsia="Calibri" w:hAnsi="Times New Roman" w:cs="Times New Roman"/>
        </w:rPr>
        <w:t>enabled</w:t>
      </w:r>
      <w:r w:rsidRPr="00254C96">
        <w:rPr>
          <w:rFonts w:ascii="Times New Roman" w:hAnsi="Times New Roman" w:cs="Times New Roman"/>
        </w:rPr>
        <w:t xml:space="preserve"> </w:t>
      </w:r>
      <w:r w:rsidRPr="00254C96">
        <w:rPr>
          <w:rFonts w:ascii="Times New Roman" w:eastAsia="Calibri" w:hAnsi="Times New Roman" w:cs="Times New Roman"/>
        </w:rPr>
        <w:t>more</w:t>
      </w:r>
      <w:r w:rsidRPr="00254C96">
        <w:rPr>
          <w:rFonts w:ascii="Times New Roman" w:hAnsi="Times New Roman" w:cs="Times New Roman"/>
        </w:rPr>
        <w:t xml:space="preserve"> </w:t>
      </w:r>
      <w:r w:rsidRPr="00254C96">
        <w:rPr>
          <w:rFonts w:ascii="Times New Roman" w:eastAsia="Calibri" w:hAnsi="Times New Roman" w:cs="Times New Roman"/>
        </w:rPr>
        <w:t>detailed</w:t>
      </w:r>
      <w:r w:rsidRPr="00254C96">
        <w:rPr>
          <w:rFonts w:ascii="Times New Roman" w:hAnsi="Times New Roman" w:cs="Times New Roman"/>
        </w:rPr>
        <w:t xml:space="preserve"> </w:t>
      </w:r>
      <w:r w:rsidRPr="00254C96">
        <w:rPr>
          <w:rFonts w:ascii="Times New Roman" w:eastAsia="Calibri" w:hAnsi="Times New Roman" w:cs="Times New Roman"/>
        </w:rPr>
        <w:t>estimations</w:t>
      </w:r>
      <w:r w:rsidRPr="00254C96">
        <w:rPr>
          <w:rFonts w:ascii="Times New Roman" w:hAnsi="Times New Roman" w:cs="Times New Roman"/>
        </w:rPr>
        <w:t>.</w:t>
      </w:r>
    </w:p>
    <w:p w14:paraId="0E51DE25" w14:textId="77777777" w:rsidR="00E82D02" w:rsidRPr="00254C96" w:rsidRDefault="00E82D02" w:rsidP="004D1E36">
      <w:pPr>
        <w:widowControl w:val="0"/>
        <w:autoSpaceDE w:val="0"/>
        <w:autoSpaceDN w:val="0"/>
        <w:adjustRightInd w:val="0"/>
        <w:rPr>
          <w:rFonts w:ascii="Times New Roman" w:hAnsi="Times New Roman" w:cs="Times New Roman"/>
          <w:color w:val="353535"/>
        </w:rPr>
      </w:pPr>
    </w:p>
    <w:p w14:paraId="1C707961" w14:textId="3A9E41DD" w:rsidR="00E82D02" w:rsidRPr="00254C96" w:rsidRDefault="00E82D02" w:rsidP="004D1E36">
      <w:pPr>
        <w:widowControl w:val="0"/>
        <w:autoSpaceDE w:val="0"/>
        <w:autoSpaceDN w:val="0"/>
        <w:adjustRightInd w:val="0"/>
        <w:rPr>
          <w:rFonts w:ascii="Times New Roman" w:hAnsi="Times New Roman" w:cs="Times New Roman"/>
          <w:color w:val="353535"/>
        </w:rPr>
      </w:pPr>
      <w:r w:rsidRPr="00254C96">
        <w:rPr>
          <w:rFonts w:ascii="Times New Roman" w:hAnsi="Times New Roman" w:cs="Times New Roman"/>
          <w:color w:val="353535"/>
        </w:rPr>
        <w:tab/>
      </w:r>
      <w:r w:rsidRPr="00254C96">
        <w:rPr>
          <w:rFonts w:ascii="Times New Roman" w:hAnsi="Times New Roman" w:cs="Times New Roman"/>
          <w:color w:val="353535"/>
        </w:rPr>
        <w:tab/>
      </w:r>
      <w:r w:rsidRPr="00254C96">
        <w:rPr>
          <w:rFonts w:ascii="Times New Roman" w:eastAsia="Calibri" w:hAnsi="Times New Roman" w:cs="Times New Roman"/>
          <w:color w:val="353535"/>
        </w:rPr>
        <w:t>Rise</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of</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empire</w:t>
      </w:r>
      <w:r w:rsidRPr="00254C96">
        <w:rPr>
          <w:rFonts w:ascii="Times New Roman" w:hAnsi="Times New Roman" w:cs="Times New Roman"/>
          <w:color w:val="353535"/>
        </w:rPr>
        <w:t xml:space="preserve"> -&gt; </w:t>
      </w:r>
    </w:p>
    <w:p w14:paraId="6A104EB9" w14:textId="393495FA" w:rsidR="00E82D02" w:rsidRPr="00254C96" w:rsidRDefault="00E82D02" w:rsidP="004D1E36">
      <w:pPr>
        <w:widowControl w:val="0"/>
        <w:autoSpaceDE w:val="0"/>
        <w:autoSpaceDN w:val="0"/>
        <w:adjustRightInd w:val="0"/>
        <w:rPr>
          <w:rFonts w:ascii="Times New Roman" w:hAnsi="Times New Roman" w:cs="Times New Roman"/>
          <w:color w:val="353535"/>
        </w:rPr>
      </w:pPr>
      <w:r w:rsidRPr="00254C96">
        <w:rPr>
          <w:rFonts w:ascii="Times New Roman" w:hAnsi="Times New Roman" w:cs="Times New Roman"/>
          <w:color w:val="353535"/>
        </w:rPr>
        <w:tab/>
      </w:r>
      <w:r w:rsidRPr="00254C96">
        <w:rPr>
          <w:rFonts w:ascii="Times New Roman" w:hAnsi="Times New Roman" w:cs="Times New Roman"/>
          <w:color w:val="353535"/>
        </w:rPr>
        <w:tab/>
      </w:r>
      <w:r w:rsidRPr="00254C96">
        <w:rPr>
          <w:rFonts w:ascii="Times New Roman" w:hAnsi="Times New Roman" w:cs="Times New Roman"/>
          <w:color w:val="353535"/>
        </w:rPr>
        <w:tab/>
      </w:r>
      <w:r w:rsidRPr="00254C96">
        <w:rPr>
          <w:rFonts w:ascii="Times New Roman" w:eastAsia="Calibri" w:hAnsi="Times New Roman" w:cs="Times New Roman"/>
          <w:color w:val="353535"/>
        </w:rPr>
        <w:t>increased</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extent</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of</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slave</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labor</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in</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agriculture</w:t>
      </w:r>
    </w:p>
    <w:p w14:paraId="6B2C15F4" w14:textId="48A5725E" w:rsidR="009628A4" w:rsidRPr="00254C96" w:rsidRDefault="00E82D02" w:rsidP="00E82D02">
      <w:pPr>
        <w:widowControl w:val="0"/>
        <w:autoSpaceDE w:val="0"/>
        <w:autoSpaceDN w:val="0"/>
        <w:adjustRightInd w:val="0"/>
        <w:rPr>
          <w:rFonts w:ascii="Times New Roman" w:eastAsia="Garamond" w:hAnsi="Times New Roman" w:cs="Times New Roman"/>
        </w:rPr>
      </w:pPr>
      <w:r w:rsidRPr="00254C96">
        <w:rPr>
          <w:rFonts w:ascii="Times New Roman" w:hAnsi="Times New Roman" w:cs="Times New Roman"/>
          <w:color w:val="353535"/>
        </w:rPr>
        <w:tab/>
      </w:r>
      <w:r w:rsidRPr="00254C96">
        <w:rPr>
          <w:rFonts w:ascii="Times New Roman" w:hAnsi="Times New Roman" w:cs="Times New Roman"/>
          <w:color w:val="353535"/>
        </w:rPr>
        <w:tab/>
      </w:r>
      <w:r w:rsidRPr="00254C96">
        <w:rPr>
          <w:rFonts w:ascii="Times New Roman" w:hAnsi="Times New Roman" w:cs="Times New Roman"/>
          <w:color w:val="353535"/>
        </w:rPr>
        <w:tab/>
      </w:r>
      <w:r w:rsidRPr="00254C96">
        <w:rPr>
          <w:rFonts w:ascii="Times New Roman" w:eastAsia="Calibri" w:hAnsi="Times New Roman" w:cs="Times New Roman"/>
          <w:color w:val="353535"/>
        </w:rPr>
        <w:t>social</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ostentation</w:t>
      </w:r>
      <w:r w:rsidRPr="00254C96">
        <w:rPr>
          <w:rFonts w:ascii="Times New Roman" w:hAnsi="Times New Roman" w:cs="Times New Roman"/>
          <w:color w:val="353535"/>
        </w:rPr>
        <w:t xml:space="preserve"> -&gt; </w:t>
      </w:r>
      <w:r w:rsidRPr="00254C96">
        <w:rPr>
          <w:rFonts w:ascii="Times New Roman" w:eastAsia="Calibri" w:hAnsi="Times New Roman" w:cs="Times New Roman"/>
        </w:rPr>
        <w:t>large</w:t>
      </w:r>
      <w:r w:rsidRPr="00254C96">
        <w:rPr>
          <w:rFonts w:ascii="Times New Roman" w:eastAsia="Garamond" w:hAnsi="Times New Roman" w:cs="Times New Roman"/>
        </w:rPr>
        <w:t xml:space="preserve"> </w:t>
      </w:r>
      <w:r w:rsidRPr="00254C96">
        <w:rPr>
          <w:rFonts w:ascii="Times New Roman" w:eastAsia="Calibri" w:hAnsi="Times New Roman" w:cs="Times New Roman"/>
        </w:rPr>
        <w:t>slave</w:t>
      </w:r>
      <w:r w:rsidRPr="00254C96">
        <w:rPr>
          <w:rFonts w:ascii="Times New Roman" w:eastAsia="Garamond" w:hAnsi="Times New Roman" w:cs="Times New Roman"/>
        </w:rPr>
        <w:t xml:space="preserve"> </w:t>
      </w:r>
      <w:r w:rsidRPr="00254C96">
        <w:rPr>
          <w:rFonts w:ascii="Times New Roman" w:eastAsia="Calibri" w:hAnsi="Times New Roman" w:cs="Times New Roman"/>
        </w:rPr>
        <w:t>retinues</w:t>
      </w:r>
      <w:r w:rsidRPr="00254C96">
        <w:rPr>
          <w:rFonts w:ascii="Times New Roman" w:eastAsia="Garamond" w:hAnsi="Times New Roman" w:cs="Times New Roman"/>
        </w:rPr>
        <w:t xml:space="preserve"> </w:t>
      </w:r>
      <w:r w:rsidRPr="00254C96">
        <w:rPr>
          <w:rFonts w:ascii="Times New Roman" w:eastAsia="Calibri" w:hAnsi="Times New Roman" w:cs="Times New Roman"/>
        </w:rPr>
        <w:t>in</w:t>
      </w:r>
      <w:r w:rsidRPr="00254C96">
        <w:rPr>
          <w:rFonts w:ascii="Times New Roman" w:eastAsia="Garamond" w:hAnsi="Times New Roman" w:cs="Times New Roman"/>
        </w:rPr>
        <w:t xml:space="preserve"> </w:t>
      </w:r>
      <w:r w:rsidRPr="00254C96">
        <w:rPr>
          <w:rFonts w:ascii="Times New Roman" w:eastAsia="Calibri" w:hAnsi="Times New Roman" w:cs="Times New Roman"/>
        </w:rPr>
        <w:t>urban</w:t>
      </w:r>
      <w:r w:rsidRPr="00254C96">
        <w:rPr>
          <w:rFonts w:ascii="Times New Roman" w:eastAsia="Garamond" w:hAnsi="Times New Roman" w:cs="Times New Roman"/>
        </w:rPr>
        <w:t xml:space="preserve"> </w:t>
      </w:r>
      <w:r w:rsidRPr="00254C96">
        <w:rPr>
          <w:rFonts w:ascii="Times New Roman" w:eastAsia="Calibri" w:hAnsi="Times New Roman" w:cs="Times New Roman"/>
        </w:rPr>
        <w:t>households</w:t>
      </w:r>
    </w:p>
    <w:p w14:paraId="49155142" w14:textId="3AD8E25A" w:rsidR="009509CA" w:rsidRPr="00254C96" w:rsidRDefault="009509CA" w:rsidP="009509CA">
      <w:pPr>
        <w:widowControl w:val="0"/>
        <w:autoSpaceDE w:val="0"/>
        <w:autoSpaceDN w:val="0"/>
        <w:adjustRightInd w:val="0"/>
        <w:ind w:left="2160"/>
        <w:rPr>
          <w:rFonts w:ascii="Times New Roman" w:eastAsia="Garamond" w:hAnsi="Times New Roman" w:cs="Times New Roman"/>
        </w:rPr>
      </w:pPr>
      <w:r w:rsidRPr="00254C96">
        <w:rPr>
          <w:rFonts w:ascii="Times New Roman" w:eastAsia="Garamond" w:hAnsi="Times New Roman" w:cs="Times New Roman"/>
        </w:rPr>
        <w:t>(</w:t>
      </w:r>
      <w:r w:rsidRPr="00254C96">
        <w:rPr>
          <w:rFonts w:ascii="Times New Roman" w:eastAsia="Calibri" w:hAnsi="Times New Roman" w:cs="Times New Roman"/>
        </w:rPr>
        <w:t>slaves</w:t>
      </w:r>
      <w:r w:rsidRPr="00254C96">
        <w:rPr>
          <w:rFonts w:ascii="Times New Roman" w:eastAsia="Garamond" w:hAnsi="Times New Roman" w:cs="Times New Roman"/>
        </w:rPr>
        <w:t xml:space="preserve"> </w:t>
      </w:r>
      <w:r w:rsidRPr="00254C96">
        <w:rPr>
          <w:rFonts w:ascii="Times New Roman" w:eastAsia="Calibri" w:hAnsi="Times New Roman" w:cs="Times New Roman"/>
        </w:rPr>
        <w:t>were</w:t>
      </w:r>
      <w:r w:rsidRPr="00254C96">
        <w:rPr>
          <w:rFonts w:ascii="Times New Roman" w:eastAsia="Garamond" w:hAnsi="Times New Roman" w:cs="Times New Roman"/>
        </w:rPr>
        <w:t xml:space="preserve"> </w:t>
      </w:r>
      <w:r w:rsidRPr="00254C96">
        <w:rPr>
          <w:rFonts w:ascii="Times New Roman" w:eastAsia="Calibri" w:hAnsi="Times New Roman" w:cs="Times New Roman"/>
        </w:rPr>
        <w:t>also</w:t>
      </w:r>
      <w:r w:rsidRPr="00254C96">
        <w:rPr>
          <w:rFonts w:ascii="Times New Roman" w:eastAsia="Garamond" w:hAnsi="Times New Roman" w:cs="Times New Roman"/>
        </w:rPr>
        <w:t xml:space="preserve"> </w:t>
      </w:r>
      <w:r w:rsidRPr="00254C96">
        <w:rPr>
          <w:rFonts w:ascii="Times New Roman" w:eastAsia="Calibri" w:hAnsi="Times New Roman" w:cs="Times New Roman"/>
        </w:rPr>
        <w:t>used</w:t>
      </w:r>
      <w:r w:rsidRPr="00254C96">
        <w:rPr>
          <w:rFonts w:ascii="Times New Roman" w:eastAsia="Garamond" w:hAnsi="Times New Roman" w:cs="Times New Roman"/>
        </w:rPr>
        <w:t xml:space="preserve"> </w:t>
      </w:r>
      <w:r w:rsidRPr="00254C96">
        <w:rPr>
          <w:rFonts w:ascii="Times New Roman" w:eastAsia="Calibri" w:hAnsi="Times New Roman" w:cs="Times New Roman"/>
        </w:rPr>
        <w:t>in</w:t>
      </w:r>
      <w:r w:rsidRPr="00254C96">
        <w:rPr>
          <w:rFonts w:ascii="Times New Roman" w:eastAsia="Garamond" w:hAnsi="Times New Roman" w:cs="Times New Roman"/>
        </w:rPr>
        <w:t xml:space="preserve"> </w:t>
      </w:r>
      <w:r w:rsidRPr="00254C96">
        <w:rPr>
          <w:rFonts w:ascii="Times New Roman" w:eastAsia="Calibri" w:hAnsi="Times New Roman" w:cs="Times New Roman"/>
        </w:rPr>
        <w:t>other</w:t>
      </w:r>
      <w:r w:rsidRPr="00254C96">
        <w:rPr>
          <w:rFonts w:ascii="Times New Roman" w:eastAsia="Garamond" w:hAnsi="Times New Roman" w:cs="Times New Roman"/>
        </w:rPr>
        <w:t xml:space="preserve"> </w:t>
      </w:r>
      <w:r w:rsidRPr="00254C96">
        <w:rPr>
          <w:rFonts w:ascii="Times New Roman" w:eastAsia="Calibri" w:hAnsi="Times New Roman" w:cs="Times New Roman"/>
        </w:rPr>
        <w:t>occupations,</w:t>
      </w:r>
      <w:r w:rsidRPr="00254C96">
        <w:rPr>
          <w:rFonts w:ascii="Times New Roman" w:eastAsia="Garamond" w:hAnsi="Times New Roman" w:cs="Times New Roman"/>
        </w:rPr>
        <w:t xml:space="preserve"> </w:t>
      </w:r>
      <w:r w:rsidRPr="00254C96">
        <w:rPr>
          <w:rFonts w:ascii="Times New Roman" w:eastAsia="Calibri" w:hAnsi="Times New Roman" w:cs="Times New Roman"/>
        </w:rPr>
        <w:t>i</w:t>
      </w:r>
      <w:r w:rsidRPr="00254C96">
        <w:rPr>
          <w:rFonts w:ascii="Times New Roman" w:eastAsia="Garamond" w:hAnsi="Times New Roman" w:cs="Times New Roman"/>
        </w:rPr>
        <w:t>.</w:t>
      </w:r>
      <w:r w:rsidRPr="00254C96">
        <w:rPr>
          <w:rFonts w:ascii="Times New Roman" w:eastAsia="Calibri" w:hAnsi="Times New Roman" w:cs="Times New Roman"/>
        </w:rPr>
        <w:t>e</w:t>
      </w:r>
      <w:r w:rsidRPr="00254C96">
        <w:rPr>
          <w:rFonts w:ascii="Times New Roman" w:eastAsia="Garamond" w:hAnsi="Times New Roman" w:cs="Times New Roman"/>
        </w:rPr>
        <w:t xml:space="preserve">. </w:t>
      </w:r>
      <w:r w:rsidRPr="00254C96">
        <w:rPr>
          <w:rFonts w:ascii="Times New Roman" w:eastAsia="Calibri" w:hAnsi="Times New Roman" w:cs="Times New Roman"/>
          <w:i/>
        </w:rPr>
        <w:t>servi</w:t>
      </w:r>
      <w:r w:rsidRPr="00254C96">
        <w:rPr>
          <w:rFonts w:ascii="Times New Roman" w:eastAsia="Garamond" w:hAnsi="Times New Roman" w:cs="Times New Roman"/>
          <w:i/>
        </w:rPr>
        <w:t xml:space="preserve"> </w:t>
      </w:r>
      <w:r w:rsidRPr="00254C96">
        <w:rPr>
          <w:rFonts w:ascii="Times New Roman" w:eastAsia="Calibri" w:hAnsi="Times New Roman" w:cs="Times New Roman"/>
          <w:i/>
        </w:rPr>
        <w:t>publici</w:t>
      </w:r>
      <w:r w:rsidRPr="00254C96">
        <w:rPr>
          <w:rFonts w:ascii="Times New Roman" w:eastAsia="Garamond" w:hAnsi="Times New Roman" w:cs="Times New Roman"/>
        </w:rPr>
        <w:t xml:space="preserve"> (</w:t>
      </w:r>
      <w:r w:rsidRPr="00254C96">
        <w:rPr>
          <w:rFonts w:ascii="Times New Roman" w:eastAsia="Calibri" w:hAnsi="Times New Roman" w:cs="Times New Roman"/>
        </w:rPr>
        <w:t>slaves</w:t>
      </w:r>
      <w:r w:rsidRPr="00254C96">
        <w:rPr>
          <w:rFonts w:ascii="Times New Roman" w:eastAsia="Garamond" w:hAnsi="Times New Roman" w:cs="Times New Roman"/>
        </w:rPr>
        <w:t xml:space="preserve"> </w:t>
      </w:r>
      <w:r w:rsidRPr="00254C96">
        <w:rPr>
          <w:rFonts w:ascii="Times New Roman" w:eastAsia="Calibri" w:hAnsi="Times New Roman" w:cs="Times New Roman"/>
        </w:rPr>
        <w:t>employed</w:t>
      </w:r>
      <w:r w:rsidRPr="00254C96">
        <w:rPr>
          <w:rFonts w:ascii="Times New Roman" w:eastAsia="Garamond" w:hAnsi="Times New Roman" w:cs="Times New Roman"/>
        </w:rPr>
        <w:t xml:space="preserve"> </w:t>
      </w:r>
      <w:r w:rsidRPr="00254C96">
        <w:rPr>
          <w:rFonts w:ascii="Times New Roman" w:eastAsia="Calibri" w:hAnsi="Times New Roman" w:cs="Times New Roman"/>
        </w:rPr>
        <w:t>in</w:t>
      </w:r>
      <w:r w:rsidRPr="00254C96">
        <w:rPr>
          <w:rFonts w:ascii="Times New Roman" w:eastAsia="Garamond" w:hAnsi="Times New Roman" w:cs="Times New Roman"/>
        </w:rPr>
        <w:t xml:space="preserve"> </w:t>
      </w:r>
      <w:r w:rsidRPr="00254C96">
        <w:rPr>
          <w:rFonts w:ascii="Times New Roman" w:eastAsia="Calibri" w:hAnsi="Times New Roman" w:cs="Times New Roman"/>
        </w:rPr>
        <w:t>bureaucratic</w:t>
      </w:r>
      <w:r w:rsidRPr="00254C96">
        <w:rPr>
          <w:rFonts w:ascii="Times New Roman" w:eastAsia="Garamond" w:hAnsi="Times New Roman" w:cs="Times New Roman"/>
        </w:rPr>
        <w:t xml:space="preserve"> </w:t>
      </w:r>
      <w:r w:rsidRPr="00254C96">
        <w:rPr>
          <w:rFonts w:ascii="Times New Roman" w:eastAsia="Calibri" w:hAnsi="Times New Roman" w:cs="Times New Roman"/>
        </w:rPr>
        <w:t>services</w:t>
      </w:r>
      <w:r w:rsidRPr="00254C96">
        <w:rPr>
          <w:rFonts w:ascii="Times New Roman" w:eastAsia="Garamond" w:hAnsi="Times New Roman" w:cs="Times New Roman"/>
        </w:rPr>
        <w:t>)</w:t>
      </w:r>
    </w:p>
    <w:p w14:paraId="1843CD4B" w14:textId="01C1D5A6" w:rsidR="00E82D02" w:rsidRPr="00254C96" w:rsidRDefault="00E82D02" w:rsidP="009509CA">
      <w:pPr>
        <w:widowControl w:val="0"/>
        <w:autoSpaceDE w:val="0"/>
        <w:autoSpaceDN w:val="0"/>
        <w:adjustRightInd w:val="0"/>
        <w:ind w:left="1440"/>
        <w:rPr>
          <w:rFonts w:ascii="Times New Roman" w:eastAsia="Garamond" w:hAnsi="Times New Roman" w:cs="Times New Roman"/>
        </w:rPr>
      </w:pPr>
      <w:r w:rsidRPr="00254C96">
        <w:rPr>
          <w:rFonts w:ascii="Times New Roman" w:eastAsia="Calibri" w:hAnsi="Times New Roman" w:cs="Times New Roman"/>
          <w:color w:val="353535"/>
        </w:rPr>
        <w:t>Vast</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slave</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workforce</w:t>
      </w:r>
      <w:r w:rsidRPr="00254C96">
        <w:rPr>
          <w:rFonts w:ascii="Times New Roman" w:eastAsia="Garamond" w:hAnsi="Times New Roman" w:cs="Times New Roman"/>
        </w:rPr>
        <w:t>:</w:t>
      </w:r>
    </w:p>
    <w:p w14:paraId="0CF2469E" w14:textId="0ECDB5FC" w:rsidR="00E82D02" w:rsidRPr="00254C96" w:rsidRDefault="00E82D02" w:rsidP="00E82D02">
      <w:pPr>
        <w:widowControl w:val="0"/>
        <w:autoSpaceDE w:val="0"/>
        <w:autoSpaceDN w:val="0"/>
        <w:adjustRightInd w:val="0"/>
        <w:ind w:left="2160"/>
        <w:rPr>
          <w:rFonts w:ascii="Times New Roman" w:eastAsia="Garamond" w:hAnsi="Times New Roman" w:cs="Times New Roman"/>
        </w:rPr>
      </w:pPr>
      <w:r w:rsidRPr="00254C96">
        <w:rPr>
          <w:rFonts w:ascii="Times New Roman" w:eastAsia="Calibri" w:hAnsi="Times New Roman" w:cs="Times New Roman"/>
        </w:rPr>
        <w:t>End</w:t>
      </w:r>
      <w:r w:rsidRPr="00254C96">
        <w:rPr>
          <w:rFonts w:ascii="Times New Roman" w:eastAsia="Garamond" w:hAnsi="Times New Roman" w:cs="Times New Roman"/>
        </w:rPr>
        <w:t xml:space="preserve"> </w:t>
      </w:r>
      <w:r w:rsidRPr="00254C96">
        <w:rPr>
          <w:rFonts w:ascii="Times New Roman" w:eastAsia="Calibri" w:hAnsi="Times New Roman" w:cs="Times New Roman"/>
        </w:rPr>
        <w:t>of</w:t>
      </w:r>
      <w:r w:rsidRPr="00254C96">
        <w:rPr>
          <w:rFonts w:ascii="Times New Roman" w:eastAsia="Garamond" w:hAnsi="Times New Roman" w:cs="Times New Roman"/>
        </w:rPr>
        <w:t xml:space="preserve"> 1</w:t>
      </w:r>
      <w:r w:rsidRPr="00254C96">
        <w:rPr>
          <w:rFonts w:ascii="Times New Roman" w:eastAsia="Calibri" w:hAnsi="Times New Roman" w:cs="Times New Roman"/>
        </w:rPr>
        <w:t>st</w:t>
      </w:r>
      <w:r w:rsidRPr="00254C96">
        <w:rPr>
          <w:rFonts w:ascii="Times New Roman" w:eastAsia="Garamond" w:hAnsi="Times New Roman" w:cs="Times New Roman"/>
        </w:rPr>
        <w:t xml:space="preserve"> </w:t>
      </w:r>
      <w:r w:rsidRPr="00254C96">
        <w:rPr>
          <w:rFonts w:ascii="Times New Roman" w:eastAsia="Calibri" w:hAnsi="Times New Roman" w:cs="Times New Roman"/>
        </w:rPr>
        <w:t>century</w:t>
      </w:r>
      <w:r w:rsidRPr="00254C96">
        <w:rPr>
          <w:rFonts w:ascii="Times New Roman" w:eastAsia="Garamond" w:hAnsi="Times New Roman" w:cs="Times New Roman"/>
        </w:rPr>
        <w:t xml:space="preserve"> </w:t>
      </w:r>
      <w:r w:rsidRPr="00254C96">
        <w:rPr>
          <w:rFonts w:ascii="Times New Roman" w:eastAsia="Calibri" w:hAnsi="Times New Roman" w:cs="Times New Roman"/>
        </w:rPr>
        <w:t>BCE,</w:t>
      </w:r>
      <w:r w:rsidRPr="00254C96">
        <w:rPr>
          <w:rFonts w:ascii="Times New Roman" w:eastAsia="Garamond" w:hAnsi="Times New Roman" w:cs="Times New Roman"/>
        </w:rPr>
        <w:t xml:space="preserve"> 2-3 </w:t>
      </w:r>
      <w:r w:rsidRPr="00254C96">
        <w:rPr>
          <w:rFonts w:ascii="Times New Roman" w:eastAsia="Calibri" w:hAnsi="Times New Roman" w:cs="Times New Roman"/>
        </w:rPr>
        <w:t>million</w:t>
      </w:r>
      <w:r w:rsidRPr="00254C96">
        <w:rPr>
          <w:rFonts w:ascii="Times New Roman" w:eastAsia="Garamond" w:hAnsi="Times New Roman" w:cs="Times New Roman"/>
        </w:rPr>
        <w:t xml:space="preserve"> </w:t>
      </w:r>
      <w:r w:rsidRPr="00254C96">
        <w:rPr>
          <w:rFonts w:ascii="Times New Roman" w:eastAsia="Calibri" w:hAnsi="Times New Roman" w:cs="Times New Roman"/>
        </w:rPr>
        <w:t>slaves</w:t>
      </w:r>
      <w:r w:rsidRPr="00254C96">
        <w:rPr>
          <w:rFonts w:ascii="Times New Roman" w:eastAsia="Garamond" w:hAnsi="Times New Roman" w:cs="Times New Roman"/>
        </w:rPr>
        <w:t xml:space="preserve"> </w:t>
      </w:r>
      <w:r w:rsidRPr="00254C96">
        <w:rPr>
          <w:rFonts w:ascii="Times New Roman" w:eastAsia="Calibri" w:hAnsi="Times New Roman" w:cs="Times New Roman"/>
        </w:rPr>
        <w:t>in</w:t>
      </w:r>
      <w:r w:rsidRPr="00254C96">
        <w:rPr>
          <w:rFonts w:ascii="Times New Roman" w:eastAsia="Garamond" w:hAnsi="Times New Roman" w:cs="Times New Roman"/>
        </w:rPr>
        <w:t xml:space="preserve"> </w:t>
      </w:r>
      <w:r w:rsidRPr="00254C96">
        <w:rPr>
          <w:rFonts w:ascii="Times New Roman" w:eastAsia="Calibri" w:hAnsi="Times New Roman" w:cs="Times New Roman"/>
        </w:rPr>
        <w:t>Italy</w:t>
      </w:r>
      <w:r w:rsidRPr="00254C96">
        <w:rPr>
          <w:rFonts w:ascii="Times New Roman" w:eastAsia="Garamond" w:hAnsi="Times New Roman" w:cs="Times New Roman"/>
        </w:rPr>
        <w:t xml:space="preserve"> </w:t>
      </w:r>
      <w:r w:rsidRPr="00254C96">
        <w:rPr>
          <w:rFonts w:ascii="Times New Roman" w:eastAsia="Calibri" w:hAnsi="Times New Roman" w:cs="Times New Roman"/>
        </w:rPr>
        <w:t>out</w:t>
      </w:r>
      <w:r w:rsidRPr="00254C96">
        <w:rPr>
          <w:rFonts w:ascii="Times New Roman" w:eastAsia="Garamond" w:hAnsi="Times New Roman" w:cs="Times New Roman"/>
        </w:rPr>
        <w:t xml:space="preserve"> </w:t>
      </w:r>
      <w:r w:rsidRPr="00254C96">
        <w:rPr>
          <w:rFonts w:ascii="Times New Roman" w:eastAsia="Calibri" w:hAnsi="Times New Roman" w:cs="Times New Roman"/>
        </w:rPr>
        <w:t>of</w:t>
      </w:r>
      <w:r w:rsidRPr="00254C96">
        <w:rPr>
          <w:rFonts w:ascii="Times New Roman" w:eastAsia="Garamond" w:hAnsi="Times New Roman" w:cs="Times New Roman"/>
        </w:rPr>
        <w:t xml:space="preserve"> </w:t>
      </w:r>
      <w:r w:rsidRPr="00254C96">
        <w:rPr>
          <w:rFonts w:ascii="Times New Roman" w:eastAsia="Calibri" w:hAnsi="Times New Roman" w:cs="Times New Roman"/>
        </w:rPr>
        <w:t>a</w:t>
      </w:r>
      <w:r w:rsidRPr="00254C96">
        <w:rPr>
          <w:rFonts w:ascii="Times New Roman" w:eastAsia="Garamond" w:hAnsi="Times New Roman" w:cs="Times New Roman"/>
        </w:rPr>
        <w:t xml:space="preserve"> </w:t>
      </w:r>
      <w:r w:rsidRPr="00254C96">
        <w:rPr>
          <w:rFonts w:ascii="Times New Roman" w:eastAsia="Calibri" w:hAnsi="Times New Roman" w:cs="Times New Roman"/>
        </w:rPr>
        <w:t>total</w:t>
      </w:r>
      <w:r w:rsidRPr="00254C96">
        <w:rPr>
          <w:rFonts w:ascii="Times New Roman" w:eastAsia="Garamond" w:hAnsi="Times New Roman" w:cs="Times New Roman"/>
        </w:rPr>
        <w:t xml:space="preserve"> </w:t>
      </w:r>
      <w:r w:rsidRPr="00254C96">
        <w:rPr>
          <w:rFonts w:ascii="Times New Roman" w:eastAsia="Calibri" w:hAnsi="Times New Roman" w:cs="Times New Roman"/>
        </w:rPr>
        <w:t>population</w:t>
      </w:r>
      <w:r w:rsidRPr="00254C96">
        <w:rPr>
          <w:rFonts w:ascii="Times New Roman" w:eastAsia="Garamond" w:hAnsi="Times New Roman" w:cs="Times New Roman"/>
        </w:rPr>
        <w:t xml:space="preserve"> </w:t>
      </w:r>
      <w:r w:rsidRPr="00254C96">
        <w:rPr>
          <w:rFonts w:ascii="Times New Roman" w:eastAsia="Calibri" w:hAnsi="Times New Roman" w:cs="Times New Roman"/>
        </w:rPr>
        <w:t>of</w:t>
      </w:r>
      <w:r w:rsidRPr="00254C96">
        <w:rPr>
          <w:rFonts w:ascii="Times New Roman" w:eastAsia="Garamond" w:hAnsi="Times New Roman" w:cs="Times New Roman"/>
        </w:rPr>
        <w:t xml:space="preserve"> 6-7.5 </w:t>
      </w:r>
      <w:r w:rsidRPr="00254C96">
        <w:rPr>
          <w:rFonts w:ascii="Times New Roman" w:eastAsia="Calibri" w:hAnsi="Times New Roman" w:cs="Times New Roman"/>
        </w:rPr>
        <w:t>million</w:t>
      </w:r>
      <w:r w:rsidRPr="00254C96">
        <w:rPr>
          <w:rFonts w:ascii="Times New Roman" w:eastAsia="Garamond" w:hAnsi="Times New Roman" w:cs="Times New Roman"/>
        </w:rPr>
        <w:t xml:space="preserve"> </w:t>
      </w:r>
      <w:r w:rsidRPr="00254C96">
        <w:rPr>
          <w:rFonts w:ascii="Times New Roman" w:eastAsia="Calibri" w:hAnsi="Times New Roman" w:cs="Times New Roman"/>
        </w:rPr>
        <w:t>people</w:t>
      </w:r>
      <w:r w:rsidRPr="00254C96">
        <w:rPr>
          <w:rFonts w:ascii="Times New Roman" w:eastAsia="Garamond" w:hAnsi="Times New Roman" w:cs="Times New Roman"/>
        </w:rPr>
        <w:t xml:space="preserve"> (</w:t>
      </w:r>
      <w:r w:rsidRPr="00254C96">
        <w:rPr>
          <w:rFonts w:ascii="Times New Roman" w:eastAsia="Calibri" w:hAnsi="Times New Roman" w:cs="Times New Roman"/>
        </w:rPr>
        <w:t>Bradley,</w:t>
      </w:r>
      <w:r w:rsidRPr="00254C96">
        <w:rPr>
          <w:rFonts w:ascii="Times New Roman" w:eastAsia="Garamond" w:hAnsi="Times New Roman" w:cs="Times New Roman"/>
        </w:rPr>
        <w:t xml:space="preserve"> </w:t>
      </w:r>
      <w:r w:rsidRPr="00254C96">
        <w:rPr>
          <w:rFonts w:ascii="Times New Roman" w:eastAsia="Calibri" w:hAnsi="Times New Roman" w:cs="Times New Roman"/>
        </w:rPr>
        <w:t>depending</w:t>
      </w:r>
      <w:r w:rsidRPr="00254C96">
        <w:rPr>
          <w:rFonts w:ascii="Times New Roman" w:eastAsia="Garamond" w:hAnsi="Times New Roman" w:cs="Times New Roman"/>
        </w:rPr>
        <w:t xml:space="preserve"> </w:t>
      </w:r>
      <w:r w:rsidRPr="00254C96">
        <w:rPr>
          <w:rFonts w:ascii="Times New Roman" w:eastAsia="Calibri" w:hAnsi="Times New Roman" w:cs="Times New Roman"/>
        </w:rPr>
        <w:t>on</w:t>
      </w:r>
      <w:r w:rsidRPr="00254C96">
        <w:rPr>
          <w:rFonts w:ascii="Times New Roman" w:eastAsia="Garamond" w:hAnsi="Times New Roman" w:cs="Times New Roman"/>
        </w:rPr>
        <w:t xml:space="preserve"> </w:t>
      </w:r>
      <w:r w:rsidRPr="00254C96">
        <w:rPr>
          <w:rFonts w:ascii="Times New Roman" w:eastAsia="Calibri" w:hAnsi="Times New Roman" w:cs="Times New Roman"/>
        </w:rPr>
        <w:t>the</w:t>
      </w:r>
      <w:r w:rsidRPr="00254C96">
        <w:rPr>
          <w:rFonts w:ascii="Times New Roman" w:eastAsia="Garamond" w:hAnsi="Times New Roman" w:cs="Times New Roman"/>
        </w:rPr>
        <w:t xml:space="preserve"> </w:t>
      </w:r>
      <w:r w:rsidRPr="00254C96">
        <w:rPr>
          <w:rFonts w:ascii="Times New Roman" w:eastAsia="Calibri" w:hAnsi="Times New Roman" w:cs="Times New Roman"/>
        </w:rPr>
        <w:t>model</w:t>
      </w:r>
      <w:r w:rsidRPr="00254C96">
        <w:rPr>
          <w:rFonts w:ascii="Times New Roman" w:eastAsia="Garamond" w:hAnsi="Times New Roman" w:cs="Times New Roman"/>
        </w:rPr>
        <w:t>)</w:t>
      </w:r>
    </w:p>
    <w:p w14:paraId="4459D298" w14:textId="56B2396D" w:rsidR="00E82D02" w:rsidRPr="00254C96" w:rsidRDefault="00E82D02" w:rsidP="004D1E36">
      <w:pPr>
        <w:widowControl w:val="0"/>
        <w:autoSpaceDE w:val="0"/>
        <w:autoSpaceDN w:val="0"/>
        <w:adjustRightInd w:val="0"/>
        <w:rPr>
          <w:rFonts w:ascii="Times New Roman" w:eastAsia="Garamond" w:hAnsi="Times New Roman" w:cs="Times New Roman"/>
        </w:rPr>
      </w:pPr>
      <w:r w:rsidRPr="00254C96">
        <w:rPr>
          <w:rFonts w:ascii="Times New Roman" w:eastAsia="Garamond" w:hAnsi="Times New Roman" w:cs="Times New Roman"/>
        </w:rPr>
        <w:tab/>
      </w:r>
      <w:r w:rsidRPr="00254C96">
        <w:rPr>
          <w:rFonts w:ascii="Times New Roman" w:eastAsia="Garamond" w:hAnsi="Times New Roman" w:cs="Times New Roman"/>
        </w:rPr>
        <w:tab/>
      </w:r>
      <w:r w:rsidRPr="00254C96">
        <w:rPr>
          <w:rFonts w:ascii="Times New Roman" w:eastAsia="Calibri" w:hAnsi="Times New Roman" w:cs="Times New Roman"/>
          <w:color w:val="353535"/>
        </w:rPr>
        <w:t>Constant</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demand</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for</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new</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slaves</w:t>
      </w:r>
      <w:r w:rsidRPr="00254C96">
        <w:rPr>
          <w:rFonts w:ascii="Times New Roman" w:eastAsia="Garamond" w:hAnsi="Times New Roman" w:cs="Times New Roman"/>
        </w:rPr>
        <w:t>:</w:t>
      </w:r>
    </w:p>
    <w:p w14:paraId="2C97530D" w14:textId="1861044E" w:rsidR="00E82D02" w:rsidRPr="00254C96" w:rsidRDefault="00E82D02" w:rsidP="00E82D02">
      <w:pPr>
        <w:widowControl w:val="0"/>
        <w:autoSpaceDE w:val="0"/>
        <w:autoSpaceDN w:val="0"/>
        <w:adjustRightInd w:val="0"/>
        <w:ind w:left="2160"/>
        <w:rPr>
          <w:rFonts w:ascii="Times New Roman" w:hAnsi="Times New Roman" w:cs="Times New Roman"/>
          <w:color w:val="353535"/>
        </w:rPr>
      </w:pPr>
      <w:r w:rsidRPr="00254C96">
        <w:rPr>
          <w:rFonts w:ascii="Times New Roman" w:eastAsia="Calibri" w:hAnsi="Times New Roman" w:cs="Times New Roman"/>
        </w:rPr>
        <w:t>The</w:t>
      </w:r>
      <w:r w:rsidRPr="00254C96">
        <w:rPr>
          <w:rFonts w:ascii="Times New Roman" w:eastAsia="Garamond" w:hAnsi="Times New Roman" w:cs="Times New Roman"/>
        </w:rPr>
        <w:t xml:space="preserve"> </w:t>
      </w:r>
      <w:r w:rsidRPr="00254C96">
        <w:rPr>
          <w:rFonts w:ascii="Times New Roman" w:eastAsia="Calibri" w:hAnsi="Times New Roman" w:cs="Times New Roman"/>
        </w:rPr>
        <w:t>Roman</w:t>
      </w:r>
      <w:r w:rsidRPr="00254C96">
        <w:rPr>
          <w:rFonts w:ascii="Times New Roman" w:eastAsia="Garamond" w:hAnsi="Times New Roman" w:cs="Times New Roman"/>
        </w:rPr>
        <w:t xml:space="preserve"> </w:t>
      </w:r>
      <w:r w:rsidRPr="00254C96">
        <w:rPr>
          <w:rFonts w:ascii="Times New Roman" w:eastAsia="Calibri" w:hAnsi="Times New Roman" w:cs="Times New Roman"/>
        </w:rPr>
        <w:t>empire</w:t>
      </w:r>
      <w:r w:rsidRPr="00254C96">
        <w:rPr>
          <w:rFonts w:ascii="Times New Roman" w:eastAsia="Garamond" w:hAnsi="Times New Roman" w:cs="Times New Roman"/>
        </w:rPr>
        <w:t xml:space="preserve"> </w:t>
      </w:r>
      <w:r w:rsidRPr="00254C96">
        <w:rPr>
          <w:rFonts w:ascii="Times New Roman" w:eastAsia="Calibri" w:hAnsi="Times New Roman" w:cs="Times New Roman"/>
        </w:rPr>
        <w:t>in</w:t>
      </w:r>
      <w:r w:rsidRPr="00254C96">
        <w:rPr>
          <w:rFonts w:ascii="Times New Roman" w:eastAsia="Garamond" w:hAnsi="Times New Roman" w:cs="Times New Roman"/>
        </w:rPr>
        <w:t xml:space="preserve"> </w:t>
      </w:r>
      <w:r w:rsidRPr="00254C96">
        <w:rPr>
          <w:rFonts w:ascii="Times New Roman" w:eastAsia="Calibri" w:hAnsi="Times New Roman" w:cs="Times New Roman"/>
        </w:rPr>
        <w:t>its</w:t>
      </w:r>
      <w:r w:rsidRPr="00254C96">
        <w:rPr>
          <w:rFonts w:ascii="Times New Roman" w:eastAsia="Garamond" w:hAnsi="Times New Roman" w:cs="Times New Roman"/>
        </w:rPr>
        <w:t xml:space="preserve"> </w:t>
      </w:r>
      <w:r w:rsidRPr="00254C96">
        <w:rPr>
          <w:rFonts w:ascii="Times New Roman" w:eastAsia="Calibri" w:hAnsi="Times New Roman" w:cs="Times New Roman"/>
        </w:rPr>
        <w:t>entirety</w:t>
      </w:r>
      <w:r w:rsidRPr="00254C96">
        <w:rPr>
          <w:rFonts w:ascii="Times New Roman" w:eastAsia="Garamond" w:hAnsi="Times New Roman" w:cs="Times New Roman"/>
        </w:rPr>
        <w:t xml:space="preserve"> </w:t>
      </w:r>
      <w:r w:rsidRPr="00254C96">
        <w:rPr>
          <w:rFonts w:ascii="Times New Roman" w:eastAsia="Calibri" w:hAnsi="Times New Roman" w:cs="Times New Roman"/>
        </w:rPr>
        <w:t>between</w:t>
      </w:r>
      <w:r w:rsidRPr="00254C96">
        <w:rPr>
          <w:rFonts w:ascii="Times New Roman" w:eastAsia="Garamond" w:hAnsi="Times New Roman" w:cs="Times New Roman"/>
        </w:rPr>
        <w:t xml:space="preserve"> </w:t>
      </w:r>
      <w:r w:rsidRPr="00254C96">
        <w:rPr>
          <w:rFonts w:ascii="Times New Roman" w:eastAsia="Calibri" w:hAnsi="Times New Roman" w:cs="Times New Roman"/>
        </w:rPr>
        <w:t>the</w:t>
      </w:r>
      <w:r w:rsidRPr="00254C96">
        <w:rPr>
          <w:rFonts w:ascii="Times New Roman" w:eastAsia="Garamond" w:hAnsi="Times New Roman" w:cs="Times New Roman"/>
        </w:rPr>
        <w:t xml:space="preserve"> 50</w:t>
      </w:r>
      <w:r w:rsidRPr="00254C96">
        <w:rPr>
          <w:rFonts w:ascii="Times New Roman" w:eastAsia="Calibri" w:hAnsi="Times New Roman" w:cs="Times New Roman"/>
        </w:rPr>
        <w:t>s</w:t>
      </w:r>
      <w:r w:rsidRPr="00254C96">
        <w:rPr>
          <w:rFonts w:ascii="Times New Roman" w:eastAsia="Garamond" w:hAnsi="Times New Roman" w:cs="Times New Roman"/>
        </w:rPr>
        <w:t xml:space="preserve"> </w:t>
      </w:r>
      <w:r w:rsidRPr="00254C96">
        <w:rPr>
          <w:rFonts w:ascii="Times New Roman" w:eastAsia="Calibri" w:hAnsi="Times New Roman" w:cs="Times New Roman"/>
        </w:rPr>
        <w:t>BCE</w:t>
      </w:r>
      <w:r w:rsidRPr="00254C96">
        <w:rPr>
          <w:rFonts w:ascii="Times New Roman" w:eastAsia="Garamond" w:hAnsi="Times New Roman" w:cs="Times New Roman"/>
        </w:rPr>
        <w:t xml:space="preserve"> </w:t>
      </w:r>
      <w:r w:rsidRPr="00254C96">
        <w:rPr>
          <w:rFonts w:ascii="Times New Roman" w:eastAsia="Calibri" w:hAnsi="Times New Roman" w:cs="Times New Roman"/>
        </w:rPr>
        <w:t>and</w:t>
      </w:r>
      <w:r w:rsidRPr="00254C96">
        <w:rPr>
          <w:rFonts w:ascii="Times New Roman" w:eastAsia="Garamond" w:hAnsi="Times New Roman" w:cs="Times New Roman"/>
        </w:rPr>
        <w:t xml:space="preserve"> 150 </w:t>
      </w:r>
      <w:r w:rsidRPr="00254C96">
        <w:rPr>
          <w:rFonts w:ascii="Times New Roman" w:eastAsia="Calibri" w:hAnsi="Times New Roman" w:cs="Times New Roman"/>
        </w:rPr>
        <w:t>CE</w:t>
      </w:r>
      <w:r w:rsidRPr="00254C96">
        <w:rPr>
          <w:rFonts w:ascii="Times New Roman" w:eastAsia="Garamond" w:hAnsi="Times New Roman" w:cs="Times New Roman"/>
        </w:rPr>
        <w:t xml:space="preserve"> </w:t>
      </w:r>
      <w:r w:rsidRPr="00254C96">
        <w:rPr>
          <w:rFonts w:ascii="Times New Roman" w:eastAsia="Calibri" w:hAnsi="Times New Roman" w:cs="Times New Roman"/>
        </w:rPr>
        <w:lastRenderedPageBreak/>
        <w:t>required</w:t>
      </w:r>
      <w:r w:rsidRPr="00254C96">
        <w:rPr>
          <w:rFonts w:ascii="Times New Roman" w:eastAsia="Garamond" w:hAnsi="Times New Roman" w:cs="Times New Roman"/>
        </w:rPr>
        <w:t xml:space="preserve"> </w:t>
      </w:r>
      <w:r w:rsidRPr="00254C96">
        <w:rPr>
          <w:rFonts w:ascii="Times New Roman" w:eastAsia="Calibri" w:hAnsi="Times New Roman" w:cs="Times New Roman"/>
        </w:rPr>
        <w:t>at</w:t>
      </w:r>
      <w:r w:rsidRPr="00254C96">
        <w:rPr>
          <w:rFonts w:ascii="Times New Roman" w:eastAsia="Garamond" w:hAnsi="Times New Roman" w:cs="Times New Roman"/>
        </w:rPr>
        <w:t xml:space="preserve"> </w:t>
      </w:r>
      <w:r w:rsidRPr="00254C96">
        <w:rPr>
          <w:rFonts w:ascii="Times New Roman" w:eastAsia="Calibri" w:hAnsi="Times New Roman" w:cs="Times New Roman"/>
        </w:rPr>
        <w:t>least</w:t>
      </w:r>
      <w:r w:rsidRPr="00254C96">
        <w:rPr>
          <w:rFonts w:ascii="Times New Roman" w:eastAsia="Garamond" w:hAnsi="Times New Roman" w:cs="Times New Roman"/>
        </w:rPr>
        <w:t xml:space="preserve"> 500</w:t>
      </w:r>
      <w:r w:rsidRPr="00254C96">
        <w:rPr>
          <w:rFonts w:ascii="Times New Roman" w:eastAsia="Calibri" w:hAnsi="Times New Roman" w:cs="Times New Roman"/>
        </w:rPr>
        <w:t>,</w:t>
      </w:r>
      <w:r w:rsidRPr="00254C96">
        <w:rPr>
          <w:rFonts w:ascii="Times New Roman" w:eastAsia="Garamond" w:hAnsi="Times New Roman" w:cs="Times New Roman"/>
        </w:rPr>
        <w:t xml:space="preserve">000 </w:t>
      </w:r>
      <w:r w:rsidRPr="00254C96">
        <w:rPr>
          <w:rFonts w:ascii="Times New Roman" w:eastAsia="Calibri" w:hAnsi="Times New Roman" w:cs="Times New Roman"/>
        </w:rPr>
        <w:t>new</w:t>
      </w:r>
      <w:r w:rsidRPr="00254C96">
        <w:rPr>
          <w:rFonts w:ascii="Times New Roman" w:eastAsia="Garamond" w:hAnsi="Times New Roman" w:cs="Times New Roman"/>
        </w:rPr>
        <w:t xml:space="preserve"> </w:t>
      </w:r>
      <w:r w:rsidRPr="00254C96">
        <w:rPr>
          <w:rFonts w:ascii="Times New Roman" w:eastAsia="Calibri" w:hAnsi="Times New Roman" w:cs="Times New Roman"/>
        </w:rPr>
        <w:t>slaves</w:t>
      </w:r>
      <w:r w:rsidRPr="00254C96">
        <w:rPr>
          <w:rFonts w:ascii="Times New Roman" w:eastAsia="Garamond" w:hAnsi="Times New Roman" w:cs="Times New Roman"/>
        </w:rPr>
        <w:t xml:space="preserve"> </w:t>
      </w:r>
      <w:r w:rsidRPr="00254C96">
        <w:rPr>
          <w:rFonts w:ascii="Times New Roman" w:eastAsia="Calibri" w:hAnsi="Times New Roman" w:cs="Times New Roman"/>
        </w:rPr>
        <w:t>per</w:t>
      </w:r>
      <w:r w:rsidRPr="00254C96">
        <w:rPr>
          <w:rFonts w:ascii="Times New Roman" w:eastAsia="Garamond" w:hAnsi="Times New Roman" w:cs="Times New Roman"/>
        </w:rPr>
        <w:t xml:space="preserve"> </w:t>
      </w:r>
      <w:r w:rsidRPr="00254C96">
        <w:rPr>
          <w:rFonts w:ascii="Times New Roman" w:eastAsia="Calibri" w:hAnsi="Times New Roman" w:cs="Times New Roman"/>
        </w:rPr>
        <w:t>year</w:t>
      </w:r>
      <w:r w:rsidRPr="00254C96">
        <w:rPr>
          <w:rFonts w:ascii="Times New Roman" w:eastAsia="Garamond" w:hAnsi="Times New Roman" w:cs="Times New Roman"/>
        </w:rPr>
        <w:t xml:space="preserve"> (</w:t>
      </w:r>
      <w:r w:rsidRPr="00254C96">
        <w:rPr>
          <w:rFonts w:ascii="Times New Roman" w:eastAsia="Calibri" w:hAnsi="Times New Roman" w:cs="Times New Roman"/>
        </w:rPr>
        <w:t>Bradley</w:t>
      </w:r>
      <w:r w:rsidRPr="00254C96">
        <w:rPr>
          <w:rFonts w:ascii="Times New Roman" w:eastAsia="Garamond" w:hAnsi="Times New Roman" w:cs="Times New Roman"/>
        </w:rPr>
        <w:t>)</w:t>
      </w:r>
    </w:p>
    <w:p w14:paraId="25BAE94B" w14:textId="7A3CD9FE" w:rsidR="00E71C3F" w:rsidRPr="00254C96" w:rsidRDefault="004D1E36" w:rsidP="004E1B08">
      <w:pPr>
        <w:widowControl w:val="0"/>
        <w:autoSpaceDE w:val="0"/>
        <w:autoSpaceDN w:val="0"/>
        <w:adjustRightInd w:val="0"/>
        <w:rPr>
          <w:rFonts w:ascii="Times New Roman" w:hAnsi="Times New Roman" w:cs="Times New Roman"/>
          <w:color w:val="353535"/>
        </w:rPr>
      </w:pPr>
      <w:r w:rsidRPr="00254C96">
        <w:rPr>
          <w:rFonts w:ascii="Times New Roman" w:hAnsi="Times New Roman" w:cs="Times New Roman"/>
          <w:color w:val="353535"/>
        </w:rPr>
        <w:tab/>
      </w:r>
    </w:p>
    <w:p w14:paraId="675D301B" w14:textId="0F6C40DE" w:rsidR="00DA62D8" w:rsidRPr="00254C96" w:rsidRDefault="00013CE4" w:rsidP="00DA62D8">
      <w:pPr>
        <w:widowControl w:val="0"/>
        <w:autoSpaceDE w:val="0"/>
        <w:autoSpaceDN w:val="0"/>
        <w:adjustRightInd w:val="0"/>
        <w:rPr>
          <w:rFonts w:ascii="Times New Roman" w:hAnsi="Times New Roman" w:cs="Times New Roman"/>
          <w:b/>
          <w:color w:val="353535"/>
        </w:rPr>
      </w:pPr>
      <w:r w:rsidRPr="00254C96">
        <w:rPr>
          <w:rFonts w:ascii="Times New Roman" w:eastAsia="Calibri" w:hAnsi="Times New Roman" w:cs="Times New Roman"/>
          <w:b/>
          <w:color w:val="353535"/>
        </w:rPr>
        <w:t>IV</w:t>
      </w:r>
      <w:r w:rsidR="00DA62D8" w:rsidRPr="00254C96">
        <w:rPr>
          <w:rFonts w:ascii="Times New Roman" w:hAnsi="Times New Roman" w:cs="Times New Roman"/>
          <w:b/>
          <w:color w:val="353535"/>
        </w:rPr>
        <w:t>.</w:t>
      </w:r>
      <w:r w:rsidR="00DA62D8" w:rsidRPr="00254C96">
        <w:rPr>
          <w:rFonts w:ascii="Times New Roman" w:hAnsi="Times New Roman" w:cs="Times New Roman"/>
          <w:b/>
          <w:color w:val="353535"/>
        </w:rPr>
        <w:tab/>
      </w:r>
      <w:r w:rsidR="00236126" w:rsidRPr="00254C96">
        <w:rPr>
          <w:rFonts w:ascii="Times New Roman" w:eastAsia="Calibri" w:hAnsi="Times New Roman" w:cs="Times New Roman"/>
          <w:b/>
          <w:color w:val="353535"/>
        </w:rPr>
        <w:t>Delos</w:t>
      </w:r>
      <w:r w:rsidR="00236126" w:rsidRPr="00254C96">
        <w:rPr>
          <w:rFonts w:ascii="Times New Roman" w:hAnsi="Times New Roman" w:cs="Times New Roman"/>
          <w:b/>
          <w:color w:val="353535"/>
        </w:rPr>
        <w:t xml:space="preserve"> </w:t>
      </w:r>
      <w:r w:rsidR="00236126" w:rsidRPr="00254C96">
        <w:rPr>
          <w:rFonts w:ascii="Times New Roman" w:eastAsia="Calibri" w:hAnsi="Times New Roman" w:cs="Times New Roman"/>
          <w:b/>
          <w:color w:val="353535"/>
        </w:rPr>
        <w:t>and</w:t>
      </w:r>
      <w:r w:rsidR="00236126" w:rsidRPr="00254C96">
        <w:rPr>
          <w:rFonts w:ascii="Times New Roman" w:hAnsi="Times New Roman" w:cs="Times New Roman"/>
          <w:b/>
          <w:color w:val="353535"/>
        </w:rPr>
        <w:t xml:space="preserve"> </w:t>
      </w:r>
      <w:r w:rsidR="00236126" w:rsidRPr="00254C96">
        <w:rPr>
          <w:rFonts w:ascii="Times New Roman" w:eastAsia="Calibri" w:hAnsi="Times New Roman" w:cs="Times New Roman"/>
          <w:b/>
          <w:color w:val="353535"/>
        </w:rPr>
        <w:t>Ephesus</w:t>
      </w:r>
      <w:r w:rsidR="00236126" w:rsidRPr="00254C96">
        <w:rPr>
          <w:rFonts w:ascii="Times New Roman" w:hAnsi="Times New Roman" w:cs="Times New Roman"/>
          <w:b/>
          <w:color w:val="353535"/>
        </w:rPr>
        <w:t xml:space="preserve"> </w:t>
      </w:r>
      <w:r w:rsidR="00236126" w:rsidRPr="00254C96">
        <w:rPr>
          <w:rFonts w:ascii="Times New Roman" w:eastAsia="Calibri" w:hAnsi="Times New Roman" w:cs="Times New Roman"/>
          <w:b/>
          <w:color w:val="353535"/>
        </w:rPr>
        <w:t>in</w:t>
      </w:r>
      <w:r w:rsidR="00236126" w:rsidRPr="00254C96">
        <w:rPr>
          <w:rFonts w:ascii="Times New Roman" w:hAnsi="Times New Roman" w:cs="Times New Roman"/>
          <w:b/>
          <w:color w:val="353535"/>
        </w:rPr>
        <w:t xml:space="preserve"> </w:t>
      </w:r>
      <w:r w:rsidR="00236126" w:rsidRPr="00254C96">
        <w:rPr>
          <w:rFonts w:ascii="Times New Roman" w:eastAsia="Calibri" w:hAnsi="Times New Roman" w:cs="Times New Roman"/>
          <w:b/>
          <w:color w:val="353535"/>
        </w:rPr>
        <w:t>Comparison</w:t>
      </w:r>
      <w:r w:rsidR="00236126" w:rsidRPr="00254C96">
        <w:rPr>
          <w:rFonts w:ascii="Times New Roman" w:hAnsi="Times New Roman" w:cs="Times New Roman"/>
          <w:b/>
          <w:color w:val="353535"/>
        </w:rPr>
        <w:t xml:space="preserve">: </w:t>
      </w:r>
      <w:r w:rsidR="00236126" w:rsidRPr="00254C96">
        <w:rPr>
          <w:rFonts w:ascii="Times New Roman" w:eastAsia="Calibri" w:hAnsi="Times New Roman" w:cs="Times New Roman"/>
          <w:b/>
          <w:color w:val="353535"/>
        </w:rPr>
        <w:t>Premier</w:t>
      </w:r>
      <w:r w:rsidR="00236126" w:rsidRPr="00254C96">
        <w:rPr>
          <w:rFonts w:ascii="Times New Roman" w:hAnsi="Times New Roman" w:cs="Times New Roman"/>
          <w:b/>
          <w:color w:val="353535"/>
        </w:rPr>
        <w:t xml:space="preserve"> </w:t>
      </w:r>
      <w:r w:rsidR="00236126" w:rsidRPr="00254C96">
        <w:rPr>
          <w:rFonts w:ascii="Times New Roman" w:eastAsia="Calibri" w:hAnsi="Times New Roman" w:cs="Times New Roman"/>
          <w:b/>
          <w:color w:val="353535"/>
        </w:rPr>
        <w:t>Centers</w:t>
      </w:r>
      <w:r w:rsidR="00236126" w:rsidRPr="00254C96">
        <w:rPr>
          <w:rFonts w:ascii="Times New Roman" w:hAnsi="Times New Roman" w:cs="Times New Roman"/>
          <w:b/>
          <w:color w:val="353535"/>
        </w:rPr>
        <w:t xml:space="preserve"> </w:t>
      </w:r>
      <w:r w:rsidR="00236126" w:rsidRPr="00254C96">
        <w:rPr>
          <w:rFonts w:ascii="Times New Roman" w:eastAsia="Calibri" w:hAnsi="Times New Roman" w:cs="Times New Roman"/>
          <w:b/>
          <w:color w:val="353535"/>
        </w:rPr>
        <w:t>of</w:t>
      </w:r>
      <w:r w:rsidR="00236126" w:rsidRPr="00254C96">
        <w:rPr>
          <w:rFonts w:ascii="Times New Roman" w:hAnsi="Times New Roman" w:cs="Times New Roman"/>
          <w:b/>
          <w:color w:val="353535"/>
        </w:rPr>
        <w:t xml:space="preserve"> </w:t>
      </w:r>
      <w:r w:rsidR="00236126" w:rsidRPr="00254C96">
        <w:rPr>
          <w:rFonts w:ascii="Times New Roman" w:eastAsia="Calibri" w:hAnsi="Times New Roman" w:cs="Times New Roman"/>
          <w:b/>
          <w:color w:val="353535"/>
        </w:rPr>
        <w:t>Human</w:t>
      </w:r>
      <w:r w:rsidR="00236126" w:rsidRPr="00254C96">
        <w:rPr>
          <w:rFonts w:ascii="Times New Roman" w:hAnsi="Times New Roman" w:cs="Times New Roman"/>
          <w:b/>
          <w:color w:val="353535"/>
        </w:rPr>
        <w:t xml:space="preserve"> </w:t>
      </w:r>
      <w:r w:rsidR="00236126" w:rsidRPr="00254C96">
        <w:rPr>
          <w:rFonts w:ascii="Times New Roman" w:eastAsia="Calibri" w:hAnsi="Times New Roman" w:cs="Times New Roman"/>
          <w:b/>
          <w:color w:val="353535"/>
        </w:rPr>
        <w:t>Trafficking</w:t>
      </w:r>
      <w:r w:rsidR="00236126" w:rsidRPr="00254C96">
        <w:rPr>
          <w:rFonts w:ascii="Times New Roman" w:hAnsi="Times New Roman" w:cs="Times New Roman"/>
          <w:b/>
          <w:color w:val="353535"/>
        </w:rPr>
        <w:t>.</w:t>
      </w:r>
    </w:p>
    <w:p w14:paraId="47013102" w14:textId="77777777" w:rsidR="00236126" w:rsidRPr="00254C96" w:rsidRDefault="00AD6D86" w:rsidP="00DA62D8">
      <w:pPr>
        <w:widowControl w:val="0"/>
        <w:autoSpaceDE w:val="0"/>
        <w:autoSpaceDN w:val="0"/>
        <w:adjustRightInd w:val="0"/>
        <w:rPr>
          <w:rFonts w:ascii="Times New Roman" w:hAnsi="Times New Roman" w:cs="Times New Roman"/>
          <w:color w:val="353535"/>
        </w:rPr>
      </w:pPr>
      <w:r w:rsidRPr="00254C96">
        <w:rPr>
          <w:rFonts w:ascii="Times New Roman" w:hAnsi="Times New Roman" w:cs="Times New Roman"/>
          <w:color w:val="353535"/>
        </w:rPr>
        <w:tab/>
      </w:r>
    </w:p>
    <w:p w14:paraId="4B5BA874" w14:textId="6CC542B1" w:rsidR="00236126" w:rsidRPr="00254C96" w:rsidRDefault="00236126" w:rsidP="00236126">
      <w:pPr>
        <w:widowControl w:val="0"/>
        <w:autoSpaceDE w:val="0"/>
        <w:autoSpaceDN w:val="0"/>
        <w:adjustRightInd w:val="0"/>
        <w:ind w:left="720"/>
        <w:rPr>
          <w:rFonts w:ascii="Times New Roman" w:hAnsi="Times New Roman" w:cs="Times New Roman"/>
        </w:rPr>
      </w:pPr>
      <w:r w:rsidRPr="00254C96">
        <w:rPr>
          <w:rFonts w:ascii="Times New Roman" w:eastAsia="Calibri" w:hAnsi="Times New Roman" w:cs="Times New Roman"/>
          <w:color w:val="353535"/>
        </w:rPr>
        <w:t>Economically</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dependent</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on</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servile</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labor</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to</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this</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degree,</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both</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Roman</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Greece</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and</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early</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imperial</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Rome</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undoubtedly</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required</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well</w:t>
      </w:r>
      <w:r w:rsidRPr="00254C96">
        <w:rPr>
          <w:rFonts w:ascii="Times New Roman" w:hAnsi="Times New Roman" w:cs="Times New Roman"/>
          <w:color w:val="353535"/>
        </w:rPr>
        <w:t>-</w:t>
      </w:r>
      <w:r w:rsidRPr="00254C96">
        <w:rPr>
          <w:rFonts w:ascii="Times New Roman" w:eastAsia="Calibri" w:hAnsi="Times New Roman" w:cs="Times New Roman"/>
          <w:color w:val="353535"/>
        </w:rPr>
        <w:t>positioned</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slave</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sourcing</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and</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trading</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centers;</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to</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meet</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this</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need,</w:t>
      </w:r>
      <w:r w:rsidRPr="00254C96">
        <w:rPr>
          <w:rFonts w:ascii="Times New Roman" w:hAnsi="Times New Roman" w:cs="Times New Roman"/>
          <w:color w:val="353535"/>
        </w:rPr>
        <w:t xml:space="preserve"> </w:t>
      </w:r>
      <w:r w:rsidRPr="00254C96">
        <w:rPr>
          <w:rFonts w:ascii="Times New Roman" w:eastAsia="Calibri" w:hAnsi="Times New Roman" w:cs="Times New Roman"/>
        </w:rPr>
        <w:t>Delos</w:t>
      </w:r>
      <w:r w:rsidRPr="00254C96">
        <w:rPr>
          <w:rFonts w:ascii="Times New Roman" w:hAnsi="Times New Roman" w:cs="Times New Roman"/>
        </w:rPr>
        <w:t xml:space="preserve"> </w:t>
      </w:r>
      <w:r w:rsidRPr="00254C96">
        <w:rPr>
          <w:rFonts w:ascii="Times New Roman" w:eastAsia="Calibri" w:hAnsi="Times New Roman" w:cs="Times New Roman"/>
        </w:rPr>
        <w:t>and</w:t>
      </w:r>
      <w:r w:rsidRPr="00254C96">
        <w:rPr>
          <w:rFonts w:ascii="Times New Roman" w:hAnsi="Times New Roman" w:cs="Times New Roman"/>
        </w:rPr>
        <w:t xml:space="preserve"> </w:t>
      </w:r>
      <w:r w:rsidRPr="00254C96">
        <w:rPr>
          <w:rFonts w:ascii="Times New Roman" w:eastAsia="Calibri" w:hAnsi="Times New Roman" w:cs="Times New Roman"/>
        </w:rPr>
        <w:t>Ephesus</w:t>
      </w:r>
      <w:r w:rsidRPr="00254C96">
        <w:rPr>
          <w:rFonts w:ascii="Times New Roman" w:hAnsi="Times New Roman" w:cs="Times New Roman"/>
        </w:rPr>
        <w:t xml:space="preserve"> </w:t>
      </w:r>
      <w:r w:rsidRPr="00254C96">
        <w:rPr>
          <w:rFonts w:ascii="Times New Roman" w:eastAsia="Calibri" w:hAnsi="Times New Roman" w:cs="Times New Roman"/>
        </w:rPr>
        <w:t>rose</w:t>
      </w:r>
      <w:r w:rsidRPr="00254C96">
        <w:rPr>
          <w:rFonts w:ascii="Times New Roman" w:hAnsi="Times New Roman" w:cs="Times New Roman"/>
        </w:rPr>
        <w:t xml:space="preserve"> </w:t>
      </w:r>
      <w:r w:rsidRPr="00254C96">
        <w:rPr>
          <w:rFonts w:ascii="Times New Roman" w:eastAsia="Calibri" w:hAnsi="Times New Roman" w:cs="Times New Roman"/>
        </w:rPr>
        <w:t>to</w:t>
      </w:r>
      <w:r w:rsidRPr="00254C96">
        <w:rPr>
          <w:rFonts w:ascii="Times New Roman" w:hAnsi="Times New Roman" w:cs="Times New Roman"/>
        </w:rPr>
        <w:t xml:space="preserve"> </w:t>
      </w:r>
      <w:r w:rsidRPr="00254C96">
        <w:rPr>
          <w:rFonts w:ascii="Times New Roman" w:eastAsia="Calibri" w:hAnsi="Times New Roman" w:cs="Times New Roman"/>
        </w:rPr>
        <w:t>and</w:t>
      </w:r>
      <w:r w:rsidRPr="00254C96">
        <w:rPr>
          <w:rFonts w:ascii="Times New Roman" w:hAnsi="Times New Roman" w:cs="Times New Roman"/>
        </w:rPr>
        <w:t xml:space="preserve"> </w:t>
      </w:r>
      <w:r w:rsidRPr="00254C96">
        <w:rPr>
          <w:rFonts w:ascii="Times New Roman" w:eastAsia="Calibri" w:hAnsi="Times New Roman" w:cs="Times New Roman"/>
        </w:rPr>
        <w:t>eventually</w:t>
      </w:r>
      <w:r w:rsidRPr="00254C96">
        <w:rPr>
          <w:rFonts w:ascii="Times New Roman" w:hAnsi="Times New Roman" w:cs="Times New Roman"/>
        </w:rPr>
        <w:t xml:space="preserve"> </w:t>
      </w:r>
      <w:r w:rsidRPr="00254C96">
        <w:rPr>
          <w:rFonts w:ascii="Times New Roman" w:eastAsia="Calibri" w:hAnsi="Times New Roman" w:cs="Times New Roman"/>
        </w:rPr>
        <w:t>fell</w:t>
      </w:r>
      <w:r w:rsidRPr="00254C96">
        <w:rPr>
          <w:rFonts w:ascii="Times New Roman" w:hAnsi="Times New Roman" w:cs="Times New Roman"/>
        </w:rPr>
        <w:t xml:space="preserve"> </w:t>
      </w:r>
      <w:r w:rsidRPr="00254C96">
        <w:rPr>
          <w:rFonts w:ascii="Times New Roman" w:eastAsia="Calibri" w:hAnsi="Times New Roman" w:cs="Times New Roman"/>
        </w:rPr>
        <w:t>from</w:t>
      </w:r>
      <w:r w:rsidRPr="00254C96">
        <w:rPr>
          <w:rFonts w:ascii="Times New Roman" w:hAnsi="Times New Roman" w:cs="Times New Roman"/>
        </w:rPr>
        <w:t xml:space="preserve"> </w:t>
      </w:r>
      <w:r w:rsidRPr="00254C96">
        <w:rPr>
          <w:rFonts w:ascii="Times New Roman" w:eastAsia="Calibri" w:hAnsi="Times New Roman" w:cs="Times New Roman"/>
        </w:rPr>
        <w:t>similar</w:t>
      </w:r>
      <w:r w:rsidRPr="00254C96">
        <w:rPr>
          <w:rFonts w:ascii="Times New Roman" w:hAnsi="Times New Roman" w:cs="Times New Roman"/>
        </w:rPr>
        <w:t xml:space="preserve"> </w:t>
      </w:r>
      <w:r w:rsidRPr="00254C96">
        <w:rPr>
          <w:rFonts w:ascii="Times New Roman" w:eastAsia="Calibri" w:hAnsi="Times New Roman" w:cs="Times New Roman"/>
        </w:rPr>
        <w:t>heights</w:t>
      </w:r>
      <w:r w:rsidRPr="00254C96">
        <w:rPr>
          <w:rFonts w:ascii="Times New Roman" w:hAnsi="Times New Roman" w:cs="Times New Roman"/>
        </w:rPr>
        <w:t xml:space="preserve"> </w:t>
      </w:r>
      <w:r w:rsidRPr="00254C96">
        <w:rPr>
          <w:rFonts w:ascii="Times New Roman" w:eastAsia="Calibri" w:hAnsi="Times New Roman" w:cs="Times New Roman"/>
        </w:rPr>
        <w:t>of</w:t>
      </w:r>
      <w:r w:rsidRPr="00254C96">
        <w:rPr>
          <w:rFonts w:ascii="Times New Roman" w:hAnsi="Times New Roman" w:cs="Times New Roman"/>
        </w:rPr>
        <w:t xml:space="preserve"> </w:t>
      </w:r>
      <w:r w:rsidRPr="00254C96">
        <w:rPr>
          <w:rFonts w:ascii="Times New Roman" w:eastAsia="Calibri" w:hAnsi="Times New Roman" w:cs="Times New Roman"/>
        </w:rPr>
        <w:t>preeminence</w:t>
      </w:r>
      <w:r w:rsidRPr="00254C96">
        <w:rPr>
          <w:rFonts w:ascii="Times New Roman" w:hAnsi="Times New Roman" w:cs="Times New Roman"/>
        </w:rPr>
        <w:t>.</w:t>
      </w:r>
    </w:p>
    <w:p w14:paraId="0AE48DDE" w14:textId="77777777" w:rsidR="00236126" w:rsidRPr="00254C96" w:rsidRDefault="00236126" w:rsidP="00236126">
      <w:pPr>
        <w:widowControl w:val="0"/>
        <w:autoSpaceDE w:val="0"/>
        <w:autoSpaceDN w:val="0"/>
        <w:adjustRightInd w:val="0"/>
        <w:ind w:left="720"/>
        <w:rPr>
          <w:rFonts w:ascii="Times New Roman" w:hAnsi="Times New Roman" w:cs="Times New Roman"/>
        </w:rPr>
      </w:pPr>
    </w:p>
    <w:p w14:paraId="165A42B5" w14:textId="77777777" w:rsidR="00236126" w:rsidRPr="00254C96" w:rsidRDefault="00236126" w:rsidP="00236126">
      <w:pPr>
        <w:widowControl w:val="0"/>
        <w:autoSpaceDE w:val="0"/>
        <w:autoSpaceDN w:val="0"/>
        <w:adjustRightInd w:val="0"/>
        <w:ind w:left="720"/>
        <w:rPr>
          <w:rFonts w:ascii="Times New Roman" w:hAnsi="Times New Roman" w:cs="Times New Roman"/>
        </w:rPr>
      </w:pPr>
      <w:r w:rsidRPr="00254C96">
        <w:rPr>
          <w:rFonts w:ascii="Times New Roman" w:eastAsia="Calibri" w:hAnsi="Times New Roman" w:cs="Times New Roman"/>
        </w:rPr>
        <w:t>Their</w:t>
      </w:r>
      <w:r w:rsidRPr="00254C96">
        <w:rPr>
          <w:rFonts w:ascii="Times New Roman" w:hAnsi="Times New Roman" w:cs="Times New Roman"/>
        </w:rPr>
        <w:t xml:space="preserve"> </w:t>
      </w:r>
      <w:r w:rsidRPr="00254C96">
        <w:rPr>
          <w:rFonts w:ascii="Times New Roman" w:eastAsia="Calibri" w:hAnsi="Times New Roman" w:cs="Times New Roman"/>
        </w:rPr>
        <w:t>geographic</w:t>
      </w:r>
      <w:r w:rsidRPr="00254C96">
        <w:rPr>
          <w:rFonts w:ascii="Times New Roman" w:hAnsi="Times New Roman" w:cs="Times New Roman"/>
        </w:rPr>
        <w:t xml:space="preserve"> </w:t>
      </w:r>
      <w:r w:rsidRPr="00254C96">
        <w:rPr>
          <w:rFonts w:ascii="Times New Roman" w:eastAsia="Calibri" w:hAnsi="Times New Roman" w:cs="Times New Roman"/>
        </w:rPr>
        <w:t>similarities</w:t>
      </w:r>
      <w:r w:rsidRPr="00254C96">
        <w:rPr>
          <w:rFonts w:ascii="Times New Roman" w:hAnsi="Times New Roman" w:cs="Times New Roman"/>
        </w:rPr>
        <w:t xml:space="preserve"> </w:t>
      </w:r>
      <w:r w:rsidRPr="00254C96">
        <w:rPr>
          <w:rFonts w:ascii="Times New Roman" w:eastAsia="Calibri" w:hAnsi="Times New Roman" w:cs="Times New Roman"/>
        </w:rPr>
        <w:t>are</w:t>
      </w:r>
      <w:r w:rsidRPr="00254C96">
        <w:rPr>
          <w:rFonts w:ascii="Times New Roman" w:hAnsi="Times New Roman" w:cs="Times New Roman"/>
        </w:rPr>
        <w:t xml:space="preserve"> </w:t>
      </w:r>
      <w:r w:rsidRPr="00254C96">
        <w:rPr>
          <w:rFonts w:ascii="Times New Roman" w:eastAsia="Calibri" w:hAnsi="Times New Roman" w:cs="Times New Roman"/>
        </w:rPr>
        <w:t>perhaps</w:t>
      </w:r>
      <w:r w:rsidRPr="00254C96">
        <w:rPr>
          <w:rFonts w:ascii="Times New Roman" w:hAnsi="Times New Roman" w:cs="Times New Roman"/>
        </w:rPr>
        <w:t xml:space="preserve"> </w:t>
      </w:r>
      <w:r w:rsidRPr="00254C96">
        <w:rPr>
          <w:rFonts w:ascii="Times New Roman" w:eastAsia="Calibri" w:hAnsi="Times New Roman" w:cs="Times New Roman"/>
        </w:rPr>
        <w:t>self</w:t>
      </w:r>
      <w:r w:rsidRPr="00254C96">
        <w:rPr>
          <w:rFonts w:ascii="Times New Roman" w:hAnsi="Times New Roman" w:cs="Times New Roman"/>
        </w:rPr>
        <w:t>-</w:t>
      </w:r>
      <w:r w:rsidRPr="00254C96">
        <w:rPr>
          <w:rFonts w:ascii="Times New Roman" w:eastAsia="Calibri" w:hAnsi="Times New Roman" w:cs="Times New Roman"/>
        </w:rPr>
        <w:t>evident;</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prime</w:t>
      </w:r>
      <w:r w:rsidRPr="00254C96">
        <w:rPr>
          <w:rFonts w:ascii="Times New Roman" w:hAnsi="Times New Roman" w:cs="Times New Roman"/>
        </w:rPr>
        <w:t xml:space="preserve"> </w:t>
      </w:r>
      <w:r w:rsidRPr="00254C96">
        <w:rPr>
          <w:rFonts w:ascii="Times New Roman" w:eastAsia="Calibri" w:hAnsi="Times New Roman" w:cs="Times New Roman"/>
        </w:rPr>
        <w:t>Aegean</w:t>
      </w:r>
      <w:r w:rsidRPr="00254C96">
        <w:rPr>
          <w:rFonts w:ascii="Times New Roman" w:hAnsi="Times New Roman" w:cs="Times New Roman"/>
        </w:rPr>
        <w:t xml:space="preserve"> </w:t>
      </w:r>
      <w:r w:rsidRPr="00254C96">
        <w:rPr>
          <w:rFonts w:ascii="Times New Roman" w:eastAsia="Calibri" w:hAnsi="Times New Roman" w:cs="Times New Roman"/>
        </w:rPr>
        <w:t>locations</w:t>
      </w:r>
      <w:r w:rsidRPr="00254C96">
        <w:rPr>
          <w:rFonts w:ascii="Times New Roman" w:hAnsi="Times New Roman" w:cs="Times New Roman"/>
        </w:rPr>
        <w:t xml:space="preserve"> </w:t>
      </w:r>
      <w:r w:rsidRPr="00254C96">
        <w:rPr>
          <w:rFonts w:ascii="Times New Roman" w:eastAsia="Calibri" w:hAnsi="Times New Roman" w:cs="Times New Roman"/>
        </w:rPr>
        <w:t>of</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Delian</w:t>
      </w:r>
      <w:r w:rsidRPr="00254C96">
        <w:rPr>
          <w:rFonts w:ascii="Times New Roman" w:hAnsi="Times New Roman" w:cs="Times New Roman"/>
        </w:rPr>
        <w:t xml:space="preserve"> </w:t>
      </w:r>
      <w:r w:rsidRPr="00254C96">
        <w:rPr>
          <w:rFonts w:ascii="Times New Roman" w:eastAsia="Calibri" w:hAnsi="Times New Roman" w:cs="Times New Roman"/>
        </w:rPr>
        <w:t>and</w:t>
      </w:r>
      <w:r w:rsidRPr="00254C96">
        <w:rPr>
          <w:rFonts w:ascii="Times New Roman" w:hAnsi="Times New Roman" w:cs="Times New Roman"/>
        </w:rPr>
        <w:t xml:space="preserve"> </w:t>
      </w:r>
      <w:r w:rsidRPr="00254C96">
        <w:rPr>
          <w:rFonts w:ascii="Times New Roman" w:eastAsia="Calibri" w:hAnsi="Times New Roman" w:cs="Times New Roman"/>
        </w:rPr>
        <w:t>Aegean</w:t>
      </w:r>
      <w:r w:rsidRPr="00254C96">
        <w:rPr>
          <w:rFonts w:ascii="Times New Roman" w:hAnsi="Times New Roman" w:cs="Times New Roman"/>
        </w:rPr>
        <w:t xml:space="preserve"> </w:t>
      </w:r>
      <w:r w:rsidRPr="00254C96">
        <w:rPr>
          <w:rFonts w:ascii="Times New Roman" w:eastAsia="Calibri" w:hAnsi="Times New Roman" w:cs="Times New Roman"/>
        </w:rPr>
        <w:t>markets</w:t>
      </w:r>
      <w:r w:rsidRPr="00254C96">
        <w:rPr>
          <w:rFonts w:ascii="Times New Roman" w:hAnsi="Times New Roman" w:cs="Times New Roman"/>
        </w:rPr>
        <w:t xml:space="preserve"> </w:t>
      </w:r>
      <w:r w:rsidRPr="00254C96">
        <w:rPr>
          <w:rFonts w:ascii="Times New Roman" w:eastAsia="Calibri" w:hAnsi="Times New Roman" w:cs="Times New Roman"/>
        </w:rPr>
        <w:t>placed</w:t>
      </w:r>
      <w:r w:rsidRPr="00254C96">
        <w:rPr>
          <w:rFonts w:ascii="Times New Roman" w:hAnsi="Times New Roman" w:cs="Times New Roman"/>
        </w:rPr>
        <w:t xml:space="preserve"> </w:t>
      </w:r>
      <w:r w:rsidRPr="00254C96">
        <w:rPr>
          <w:rFonts w:ascii="Times New Roman" w:eastAsia="Calibri" w:hAnsi="Times New Roman" w:cs="Times New Roman"/>
        </w:rPr>
        <w:t>each</w:t>
      </w:r>
      <w:r w:rsidRPr="00254C96">
        <w:rPr>
          <w:rFonts w:ascii="Times New Roman" w:hAnsi="Times New Roman" w:cs="Times New Roman"/>
        </w:rPr>
        <w:t xml:space="preserve"> </w:t>
      </w:r>
      <w:r w:rsidRPr="00254C96">
        <w:rPr>
          <w:rFonts w:ascii="Times New Roman" w:eastAsia="Calibri" w:hAnsi="Times New Roman" w:cs="Times New Roman"/>
        </w:rPr>
        <w:t>at</w:t>
      </w:r>
      <w:r w:rsidRPr="00254C96">
        <w:rPr>
          <w:rFonts w:ascii="Times New Roman" w:hAnsi="Times New Roman" w:cs="Times New Roman"/>
        </w:rPr>
        <w:t xml:space="preserve"> </w:t>
      </w:r>
      <w:r w:rsidRPr="00254C96">
        <w:rPr>
          <w:rFonts w:ascii="Times New Roman" w:eastAsia="Calibri" w:hAnsi="Times New Roman" w:cs="Times New Roman"/>
        </w:rPr>
        <w:t>a</w:t>
      </w:r>
      <w:r w:rsidRPr="00254C96">
        <w:rPr>
          <w:rFonts w:ascii="Times New Roman" w:hAnsi="Times New Roman" w:cs="Times New Roman"/>
        </w:rPr>
        <w:t xml:space="preserve"> </w:t>
      </w:r>
      <w:r w:rsidRPr="00254C96">
        <w:rPr>
          <w:rFonts w:ascii="Times New Roman" w:eastAsia="Calibri" w:hAnsi="Times New Roman" w:cs="Times New Roman"/>
        </w:rPr>
        <w:t>nexus</w:t>
      </w:r>
      <w:r w:rsidRPr="00254C96">
        <w:rPr>
          <w:rFonts w:ascii="Times New Roman" w:hAnsi="Times New Roman" w:cs="Times New Roman"/>
        </w:rPr>
        <w:t xml:space="preserve"> </w:t>
      </w:r>
      <w:r w:rsidRPr="00254C96">
        <w:rPr>
          <w:rFonts w:ascii="Times New Roman" w:eastAsia="Calibri" w:hAnsi="Times New Roman" w:cs="Times New Roman"/>
        </w:rPr>
        <w:t>of</w:t>
      </w:r>
      <w:r w:rsidRPr="00254C96">
        <w:rPr>
          <w:rFonts w:ascii="Times New Roman" w:hAnsi="Times New Roman" w:cs="Times New Roman"/>
        </w:rPr>
        <w:t xml:space="preserve"> </w:t>
      </w:r>
      <w:r w:rsidRPr="00254C96">
        <w:rPr>
          <w:rFonts w:ascii="Times New Roman" w:eastAsia="Calibri" w:hAnsi="Times New Roman" w:cs="Times New Roman"/>
        </w:rPr>
        <w:t>Mediterranean</w:t>
      </w:r>
      <w:r w:rsidRPr="00254C96">
        <w:rPr>
          <w:rFonts w:ascii="Times New Roman" w:hAnsi="Times New Roman" w:cs="Times New Roman"/>
        </w:rPr>
        <w:t xml:space="preserve"> </w:t>
      </w:r>
      <w:r w:rsidRPr="00254C96">
        <w:rPr>
          <w:rFonts w:ascii="Times New Roman" w:eastAsia="Calibri" w:hAnsi="Times New Roman" w:cs="Times New Roman"/>
        </w:rPr>
        <w:t>trade</w:t>
      </w:r>
      <w:r w:rsidRPr="00254C96">
        <w:rPr>
          <w:rFonts w:ascii="Times New Roman" w:hAnsi="Times New Roman" w:cs="Times New Roman"/>
        </w:rPr>
        <w:t xml:space="preserve">. </w:t>
      </w:r>
    </w:p>
    <w:p w14:paraId="537C33CE" w14:textId="77777777" w:rsidR="00236126" w:rsidRPr="00254C96" w:rsidRDefault="00236126" w:rsidP="00236126">
      <w:pPr>
        <w:widowControl w:val="0"/>
        <w:autoSpaceDE w:val="0"/>
        <w:autoSpaceDN w:val="0"/>
        <w:adjustRightInd w:val="0"/>
        <w:ind w:left="720"/>
        <w:rPr>
          <w:rFonts w:ascii="Times New Roman" w:hAnsi="Times New Roman" w:cs="Times New Roman"/>
        </w:rPr>
      </w:pPr>
    </w:p>
    <w:p w14:paraId="66819684" w14:textId="76CF9FF9" w:rsidR="00236126" w:rsidRPr="00254C96" w:rsidRDefault="00236126" w:rsidP="00236126">
      <w:pPr>
        <w:widowControl w:val="0"/>
        <w:autoSpaceDE w:val="0"/>
        <w:autoSpaceDN w:val="0"/>
        <w:adjustRightInd w:val="0"/>
        <w:ind w:left="720"/>
        <w:rPr>
          <w:rFonts w:ascii="Times New Roman" w:hAnsi="Times New Roman" w:cs="Times New Roman"/>
        </w:rPr>
      </w:pPr>
      <w:r w:rsidRPr="00254C96">
        <w:rPr>
          <w:rFonts w:ascii="Times New Roman" w:eastAsia="Calibri" w:hAnsi="Times New Roman" w:cs="Times New Roman"/>
        </w:rPr>
        <w:t>In</w:t>
      </w:r>
      <w:r w:rsidRPr="00254C96">
        <w:rPr>
          <w:rFonts w:ascii="Times New Roman" w:hAnsi="Times New Roman" w:cs="Times New Roman"/>
        </w:rPr>
        <w:t xml:space="preserve"> </w:t>
      </w:r>
      <w:r w:rsidRPr="00254C96">
        <w:rPr>
          <w:rFonts w:ascii="Times New Roman" w:eastAsia="Calibri" w:hAnsi="Times New Roman" w:cs="Times New Roman"/>
        </w:rPr>
        <w:t>tracking</w:t>
      </w:r>
      <w:r w:rsidRPr="00254C96">
        <w:rPr>
          <w:rFonts w:ascii="Times New Roman" w:hAnsi="Times New Roman" w:cs="Times New Roman"/>
        </w:rPr>
        <w:t xml:space="preserve"> </w:t>
      </w:r>
      <w:r w:rsidRPr="00254C96">
        <w:rPr>
          <w:rFonts w:ascii="Times New Roman" w:eastAsia="Calibri" w:hAnsi="Times New Roman" w:cs="Times New Roman"/>
        </w:rPr>
        <w:t>their</w:t>
      </w:r>
      <w:r w:rsidRPr="00254C96">
        <w:rPr>
          <w:rFonts w:ascii="Times New Roman" w:hAnsi="Times New Roman" w:cs="Times New Roman"/>
        </w:rPr>
        <w:t xml:space="preserve"> </w:t>
      </w:r>
      <w:r w:rsidRPr="00254C96">
        <w:rPr>
          <w:rFonts w:ascii="Times New Roman" w:eastAsia="Calibri" w:hAnsi="Times New Roman" w:cs="Times New Roman"/>
        </w:rPr>
        <w:t>growth</w:t>
      </w:r>
      <w:r w:rsidRPr="00254C96">
        <w:rPr>
          <w:rFonts w:ascii="Times New Roman" w:hAnsi="Times New Roman" w:cs="Times New Roman"/>
        </w:rPr>
        <w:t xml:space="preserve"> </w:t>
      </w:r>
      <w:r w:rsidRPr="00254C96">
        <w:rPr>
          <w:rFonts w:ascii="Times New Roman" w:eastAsia="Calibri" w:hAnsi="Times New Roman" w:cs="Times New Roman"/>
        </w:rPr>
        <w:t>and</w:t>
      </w:r>
      <w:r w:rsidRPr="00254C96">
        <w:rPr>
          <w:rFonts w:ascii="Times New Roman" w:hAnsi="Times New Roman" w:cs="Times New Roman"/>
        </w:rPr>
        <w:t xml:space="preserve"> </w:t>
      </w:r>
      <w:r w:rsidRPr="00254C96">
        <w:rPr>
          <w:rFonts w:ascii="Times New Roman" w:eastAsia="Calibri" w:hAnsi="Times New Roman" w:cs="Times New Roman"/>
        </w:rPr>
        <w:t>decline,</w:t>
      </w:r>
      <w:r w:rsidRPr="00254C96">
        <w:rPr>
          <w:rFonts w:ascii="Times New Roman" w:hAnsi="Times New Roman" w:cs="Times New Roman"/>
        </w:rPr>
        <w:t xml:space="preserve"> </w:t>
      </w:r>
      <w:r w:rsidRPr="00254C96">
        <w:rPr>
          <w:rFonts w:ascii="Times New Roman" w:eastAsia="Calibri" w:hAnsi="Times New Roman" w:cs="Times New Roman"/>
        </w:rPr>
        <w:t>it</w:t>
      </w:r>
      <w:r w:rsidRPr="00254C96">
        <w:rPr>
          <w:rFonts w:ascii="Times New Roman" w:hAnsi="Times New Roman" w:cs="Times New Roman"/>
        </w:rPr>
        <w:t xml:space="preserve"> </w:t>
      </w:r>
      <w:r w:rsidRPr="00254C96">
        <w:rPr>
          <w:rFonts w:ascii="Times New Roman" w:eastAsia="Calibri" w:hAnsi="Times New Roman" w:cs="Times New Roman"/>
        </w:rPr>
        <w:t>is</w:t>
      </w:r>
      <w:r w:rsidRPr="00254C96">
        <w:rPr>
          <w:rFonts w:ascii="Times New Roman" w:hAnsi="Times New Roman" w:cs="Times New Roman"/>
        </w:rPr>
        <w:t xml:space="preserve"> </w:t>
      </w:r>
      <w:r w:rsidRPr="00254C96">
        <w:rPr>
          <w:rFonts w:ascii="Times New Roman" w:eastAsia="Calibri" w:hAnsi="Times New Roman" w:cs="Times New Roman"/>
        </w:rPr>
        <w:t>more</w:t>
      </w:r>
      <w:r w:rsidRPr="00254C96">
        <w:rPr>
          <w:rFonts w:ascii="Times New Roman" w:hAnsi="Times New Roman" w:cs="Times New Roman"/>
        </w:rPr>
        <w:t xml:space="preserve"> </w:t>
      </w:r>
      <w:r w:rsidRPr="00254C96">
        <w:rPr>
          <w:rFonts w:ascii="Times New Roman" w:eastAsia="Calibri" w:hAnsi="Times New Roman" w:cs="Times New Roman"/>
        </w:rPr>
        <w:t>important</w:t>
      </w:r>
      <w:r w:rsidRPr="00254C96">
        <w:rPr>
          <w:rFonts w:ascii="Times New Roman" w:hAnsi="Times New Roman" w:cs="Times New Roman"/>
        </w:rPr>
        <w:t xml:space="preserve"> </w:t>
      </w:r>
      <w:r w:rsidRPr="00254C96">
        <w:rPr>
          <w:rFonts w:ascii="Times New Roman" w:eastAsia="Calibri" w:hAnsi="Times New Roman" w:cs="Times New Roman"/>
        </w:rPr>
        <w:t>to</w:t>
      </w:r>
      <w:r w:rsidRPr="00254C96">
        <w:rPr>
          <w:rFonts w:ascii="Times New Roman" w:hAnsi="Times New Roman" w:cs="Times New Roman"/>
        </w:rPr>
        <w:t xml:space="preserve"> </w:t>
      </w:r>
      <w:r w:rsidRPr="00254C96">
        <w:rPr>
          <w:rFonts w:ascii="Times New Roman" w:eastAsia="Calibri" w:hAnsi="Times New Roman" w:cs="Times New Roman"/>
        </w:rPr>
        <w:t>maintain</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awareness</w:t>
      </w:r>
      <w:r w:rsidRPr="00254C96">
        <w:rPr>
          <w:rFonts w:ascii="Times New Roman" w:hAnsi="Times New Roman" w:cs="Times New Roman"/>
        </w:rPr>
        <w:t xml:space="preserve"> </w:t>
      </w:r>
      <w:r w:rsidRPr="00254C96">
        <w:rPr>
          <w:rFonts w:ascii="Times New Roman" w:eastAsia="Calibri" w:hAnsi="Times New Roman" w:cs="Times New Roman"/>
        </w:rPr>
        <w:t>that</w:t>
      </w:r>
      <w:r w:rsidRPr="00254C96">
        <w:rPr>
          <w:rFonts w:ascii="Times New Roman" w:hAnsi="Times New Roman" w:cs="Times New Roman"/>
        </w:rPr>
        <w:t xml:space="preserve"> </w:t>
      </w:r>
      <w:r w:rsidRPr="00254C96">
        <w:rPr>
          <w:rFonts w:ascii="Times New Roman" w:eastAsia="Calibri" w:hAnsi="Times New Roman" w:cs="Times New Roman"/>
        </w:rPr>
        <w:t>both</w:t>
      </w:r>
      <w:r w:rsidRPr="00254C96">
        <w:rPr>
          <w:rFonts w:ascii="Times New Roman" w:hAnsi="Times New Roman" w:cs="Times New Roman"/>
        </w:rPr>
        <w:t xml:space="preserve"> </w:t>
      </w:r>
      <w:r w:rsidRPr="00254C96">
        <w:rPr>
          <w:rFonts w:ascii="Times New Roman" w:eastAsia="Calibri" w:hAnsi="Times New Roman" w:cs="Times New Roman"/>
        </w:rPr>
        <w:t>Greek</w:t>
      </w:r>
      <w:r w:rsidRPr="00254C96">
        <w:rPr>
          <w:rFonts w:ascii="Times New Roman" w:hAnsi="Times New Roman" w:cs="Times New Roman"/>
        </w:rPr>
        <w:t xml:space="preserve"> </w:t>
      </w:r>
      <w:r w:rsidRPr="00254C96">
        <w:rPr>
          <w:rFonts w:ascii="Times New Roman" w:eastAsia="Calibri" w:hAnsi="Times New Roman" w:cs="Times New Roman"/>
        </w:rPr>
        <w:t>cities</w:t>
      </w:r>
      <w:r w:rsidRPr="00254C96">
        <w:rPr>
          <w:rFonts w:ascii="Times New Roman" w:hAnsi="Times New Roman" w:cs="Times New Roman"/>
        </w:rPr>
        <w:t xml:space="preserve"> </w:t>
      </w:r>
      <w:r w:rsidRPr="00254C96">
        <w:rPr>
          <w:rFonts w:ascii="Times New Roman" w:eastAsia="Calibri" w:hAnsi="Times New Roman" w:cs="Times New Roman"/>
        </w:rPr>
        <w:t>were</w:t>
      </w:r>
      <w:r w:rsidRPr="00254C96">
        <w:rPr>
          <w:rFonts w:ascii="Times New Roman" w:hAnsi="Times New Roman" w:cs="Times New Roman"/>
        </w:rPr>
        <w:t xml:space="preserve"> </w:t>
      </w:r>
      <w:r w:rsidRPr="00254C96">
        <w:rPr>
          <w:rFonts w:ascii="Times New Roman" w:eastAsia="Calibri" w:hAnsi="Times New Roman" w:cs="Times New Roman"/>
        </w:rPr>
        <w:t>products</w:t>
      </w:r>
      <w:r w:rsidRPr="00254C96">
        <w:rPr>
          <w:rFonts w:ascii="Times New Roman" w:hAnsi="Times New Roman" w:cs="Times New Roman"/>
        </w:rPr>
        <w:t xml:space="preserve"> </w:t>
      </w:r>
      <w:r w:rsidRPr="00254C96">
        <w:rPr>
          <w:rFonts w:ascii="Times New Roman" w:eastAsia="Calibri" w:hAnsi="Times New Roman" w:cs="Times New Roman"/>
        </w:rPr>
        <w:t>of</w:t>
      </w:r>
      <w:r w:rsidRPr="00254C96">
        <w:rPr>
          <w:rFonts w:ascii="Times New Roman" w:hAnsi="Times New Roman" w:cs="Times New Roman"/>
        </w:rPr>
        <w:t xml:space="preserve"> </w:t>
      </w:r>
      <w:r w:rsidRPr="00254C96">
        <w:rPr>
          <w:rFonts w:ascii="Times New Roman" w:eastAsia="Calibri" w:hAnsi="Times New Roman" w:cs="Times New Roman"/>
        </w:rPr>
        <w:t>Roman</w:t>
      </w:r>
      <w:r w:rsidRPr="00254C96">
        <w:rPr>
          <w:rFonts w:ascii="Times New Roman" w:hAnsi="Times New Roman" w:cs="Times New Roman"/>
        </w:rPr>
        <w:t xml:space="preserve"> </w:t>
      </w:r>
      <w:r w:rsidRPr="00254C96">
        <w:rPr>
          <w:rFonts w:ascii="Times New Roman" w:eastAsia="Calibri" w:hAnsi="Times New Roman" w:cs="Times New Roman"/>
        </w:rPr>
        <w:t>geopolitics</w:t>
      </w:r>
      <w:r w:rsidRPr="00254C96">
        <w:rPr>
          <w:rFonts w:ascii="Times New Roman" w:hAnsi="Times New Roman" w:cs="Times New Roman"/>
        </w:rPr>
        <w:t>.</w:t>
      </w:r>
    </w:p>
    <w:p w14:paraId="628A7C56" w14:textId="77777777" w:rsidR="00236126" w:rsidRPr="00254C96" w:rsidRDefault="00236126" w:rsidP="00DA62D8">
      <w:pPr>
        <w:widowControl w:val="0"/>
        <w:autoSpaceDE w:val="0"/>
        <w:autoSpaceDN w:val="0"/>
        <w:adjustRightInd w:val="0"/>
        <w:rPr>
          <w:rFonts w:ascii="Times New Roman" w:hAnsi="Times New Roman" w:cs="Times New Roman"/>
          <w:color w:val="353535"/>
        </w:rPr>
      </w:pPr>
    </w:p>
    <w:p w14:paraId="03225B61" w14:textId="37E0F45C" w:rsidR="00236126" w:rsidRPr="00254C96" w:rsidRDefault="00236126" w:rsidP="00DA62D8">
      <w:pPr>
        <w:widowControl w:val="0"/>
        <w:autoSpaceDE w:val="0"/>
        <w:autoSpaceDN w:val="0"/>
        <w:adjustRightInd w:val="0"/>
        <w:rPr>
          <w:rFonts w:ascii="Times New Roman" w:hAnsi="Times New Roman" w:cs="Times New Roman"/>
          <w:color w:val="353535"/>
        </w:rPr>
      </w:pPr>
      <w:r w:rsidRPr="00254C96">
        <w:rPr>
          <w:rFonts w:ascii="Times New Roman" w:hAnsi="Times New Roman" w:cs="Times New Roman"/>
          <w:color w:val="353535"/>
        </w:rPr>
        <w:tab/>
      </w:r>
      <w:r w:rsidRPr="00254C96">
        <w:rPr>
          <w:rFonts w:ascii="Times New Roman" w:eastAsia="Calibri" w:hAnsi="Times New Roman" w:cs="Times New Roman"/>
          <w:color w:val="353535"/>
        </w:rPr>
        <w:t>Delos</w:t>
      </w:r>
    </w:p>
    <w:p w14:paraId="6084654F" w14:textId="77777777" w:rsidR="00236126" w:rsidRPr="00254C96" w:rsidRDefault="00236126" w:rsidP="00236126">
      <w:pPr>
        <w:widowControl w:val="0"/>
        <w:autoSpaceDE w:val="0"/>
        <w:autoSpaceDN w:val="0"/>
        <w:adjustRightInd w:val="0"/>
        <w:rPr>
          <w:rFonts w:ascii="Times New Roman" w:hAnsi="Times New Roman" w:cs="Times New Roman"/>
        </w:rPr>
      </w:pPr>
      <w:r w:rsidRPr="00254C96">
        <w:rPr>
          <w:rFonts w:ascii="Times New Roman" w:hAnsi="Times New Roman" w:cs="Times New Roman"/>
          <w:color w:val="353535"/>
        </w:rPr>
        <w:tab/>
      </w:r>
      <w:r w:rsidRPr="00254C96">
        <w:rPr>
          <w:rFonts w:ascii="Times New Roman" w:hAnsi="Times New Roman" w:cs="Times New Roman"/>
          <w:color w:val="353535"/>
        </w:rPr>
        <w:tab/>
      </w:r>
      <w:r w:rsidRPr="00254C96">
        <w:rPr>
          <w:rFonts w:ascii="Times New Roman" w:eastAsia="Calibri" w:hAnsi="Times New Roman" w:cs="Times New Roman"/>
        </w:rPr>
        <w:t>Geographically</w:t>
      </w:r>
      <w:r w:rsidRPr="00254C96">
        <w:rPr>
          <w:rFonts w:ascii="Times New Roman" w:hAnsi="Times New Roman" w:cs="Times New Roman"/>
        </w:rPr>
        <w:t xml:space="preserve"> </w:t>
      </w:r>
      <w:r w:rsidRPr="00254C96">
        <w:rPr>
          <w:rFonts w:ascii="Times New Roman" w:eastAsia="Calibri" w:hAnsi="Times New Roman" w:cs="Times New Roman"/>
        </w:rPr>
        <w:t>ideal</w:t>
      </w:r>
    </w:p>
    <w:p w14:paraId="3854303C" w14:textId="77777777" w:rsidR="008506CC" w:rsidRPr="00254C96" w:rsidRDefault="00236126" w:rsidP="00236126">
      <w:pPr>
        <w:widowControl w:val="0"/>
        <w:autoSpaceDE w:val="0"/>
        <w:autoSpaceDN w:val="0"/>
        <w:adjustRightInd w:val="0"/>
        <w:rPr>
          <w:rFonts w:ascii="Times New Roman" w:hAnsi="Times New Roman" w:cs="Times New Roman"/>
        </w:rPr>
      </w:pPr>
      <w:r w:rsidRPr="00254C96">
        <w:rPr>
          <w:rFonts w:ascii="Times New Roman" w:hAnsi="Times New Roman" w:cs="Times New Roman"/>
        </w:rPr>
        <w:tab/>
      </w:r>
      <w:r w:rsidRPr="00254C96">
        <w:rPr>
          <w:rFonts w:ascii="Times New Roman" w:hAnsi="Times New Roman" w:cs="Times New Roman"/>
        </w:rPr>
        <w:tab/>
      </w:r>
    </w:p>
    <w:p w14:paraId="00980778" w14:textId="5F4923C0" w:rsidR="00236126" w:rsidRPr="00254C96" w:rsidRDefault="008506CC" w:rsidP="00236126">
      <w:pPr>
        <w:widowControl w:val="0"/>
        <w:autoSpaceDE w:val="0"/>
        <w:autoSpaceDN w:val="0"/>
        <w:adjustRightInd w:val="0"/>
        <w:rPr>
          <w:rFonts w:ascii="Times New Roman" w:hAnsi="Times New Roman" w:cs="Times New Roman"/>
        </w:rPr>
      </w:pPr>
      <w:r w:rsidRPr="00254C96">
        <w:rPr>
          <w:rFonts w:ascii="Times New Roman" w:hAnsi="Times New Roman" w:cs="Times New Roman"/>
        </w:rPr>
        <w:tab/>
      </w:r>
      <w:r w:rsidRPr="00254C96">
        <w:rPr>
          <w:rFonts w:ascii="Times New Roman" w:hAnsi="Times New Roman" w:cs="Times New Roman"/>
        </w:rPr>
        <w:tab/>
      </w:r>
      <w:r w:rsidR="00236126" w:rsidRPr="00254C96">
        <w:rPr>
          <w:rFonts w:ascii="Times New Roman" w:eastAsia="Calibri" w:hAnsi="Times New Roman" w:cs="Times New Roman"/>
        </w:rPr>
        <w:t>Cultural</w:t>
      </w:r>
      <w:r w:rsidR="00236126" w:rsidRPr="00254C96">
        <w:rPr>
          <w:rFonts w:ascii="Times New Roman" w:hAnsi="Times New Roman" w:cs="Times New Roman"/>
        </w:rPr>
        <w:t xml:space="preserve"> </w:t>
      </w:r>
      <w:r w:rsidR="00236126" w:rsidRPr="00254C96">
        <w:rPr>
          <w:rFonts w:ascii="Times New Roman" w:eastAsia="Calibri" w:hAnsi="Times New Roman" w:cs="Times New Roman"/>
        </w:rPr>
        <w:t>center</w:t>
      </w:r>
    </w:p>
    <w:p w14:paraId="5A76631D" w14:textId="77777777" w:rsidR="008506CC" w:rsidRPr="00254C96" w:rsidRDefault="00236126" w:rsidP="00236126">
      <w:pPr>
        <w:widowControl w:val="0"/>
        <w:autoSpaceDE w:val="0"/>
        <w:autoSpaceDN w:val="0"/>
        <w:adjustRightInd w:val="0"/>
        <w:rPr>
          <w:rFonts w:ascii="Times New Roman" w:hAnsi="Times New Roman" w:cs="Times New Roman"/>
        </w:rPr>
      </w:pPr>
      <w:r w:rsidRPr="00254C96">
        <w:rPr>
          <w:rFonts w:ascii="Times New Roman" w:hAnsi="Times New Roman" w:cs="Times New Roman"/>
        </w:rPr>
        <w:tab/>
      </w:r>
      <w:r w:rsidRPr="00254C96">
        <w:rPr>
          <w:rFonts w:ascii="Times New Roman" w:hAnsi="Times New Roman" w:cs="Times New Roman"/>
        </w:rPr>
        <w:tab/>
      </w:r>
    </w:p>
    <w:p w14:paraId="5DEC70D2" w14:textId="48B73AB6" w:rsidR="00236126" w:rsidRPr="00254C96" w:rsidRDefault="008506CC" w:rsidP="00236126">
      <w:pPr>
        <w:widowControl w:val="0"/>
        <w:autoSpaceDE w:val="0"/>
        <w:autoSpaceDN w:val="0"/>
        <w:adjustRightInd w:val="0"/>
        <w:rPr>
          <w:rFonts w:ascii="Times New Roman" w:hAnsi="Times New Roman" w:cs="Times New Roman"/>
        </w:rPr>
      </w:pPr>
      <w:r w:rsidRPr="00254C96">
        <w:rPr>
          <w:rFonts w:ascii="Times New Roman" w:hAnsi="Times New Roman" w:cs="Times New Roman"/>
        </w:rPr>
        <w:tab/>
      </w:r>
      <w:r w:rsidRPr="00254C96">
        <w:rPr>
          <w:rFonts w:ascii="Times New Roman" w:hAnsi="Times New Roman" w:cs="Times New Roman"/>
        </w:rPr>
        <w:tab/>
      </w:r>
      <w:r w:rsidR="00236126" w:rsidRPr="00254C96">
        <w:rPr>
          <w:rFonts w:ascii="Times New Roman" w:eastAsia="Calibri" w:hAnsi="Times New Roman" w:cs="Times New Roman"/>
        </w:rPr>
        <w:t>Rise</w:t>
      </w:r>
      <w:r w:rsidR="00236126" w:rsidRPr="00254C96">
        <w:rPr>
          <w:rFonts w:ascii="Times New Roman" w:hAnsi="Times New Roman" w:cs="Times New Roman"/>
        </w:rPr>
        <w:t xml:space="preserve"> </w:t>
      </w:r>
      <w:r w:rsidR="00236126" w:rsidRPr="00254C96">
        <w:rPr>
          <w:rFonts w:ascii="Times New Roman" w:eastAsia="Calibri" w:hAnsi="Times New Roman" w:cs="Times New Roman"/>
        </w:rPr>
        <w:t>to</w:t>
      </w:r>
      <w:r w:rsidR="00236126" w:rsidRPr="00254C96">
        <w:rPr>
          <w:rFonts w:ascii="Times New Roman" w:hAnsi="Times New Roman" w:cs="Times New Roman"/>
        </w:rPr>
        <w:t xml:space="preserve"> </w:t>
      </w:r>
      <w:r w:rsidR="00236126" w:rsidRPr="00254C96">
        <w:rPr>
          <w:rFonts w:ascii="Times New Roman" w:eastAsia="Calibri" w:hAnsi="Times New Roman" w:cs="Times New Roman"/>
        </w:rPr>
        <w:t>prominence</w:t>
      </w:r>
      <w:r w:rsidR="00236126" w:rsidRPr="00254C96">
        <w:rPr>
          <w:rFonts w:ascii="Times New Roman" w:hAnsi="Times New Roman" w:cs="Times New Roman"/>
        </w:rPr>
        <w:t xml:space="preserve">: </w:t>
      </w:r>
    </w:p>
    <w:p w14:paraId="6CCF15AE" w14:textId="77777777" w:rsidR="00236126" w:rsidRPr="00254C96" w:rsidRDefault="00236126" w:rsidP="00236126">
      <w:pPr>
        <w:widowControl w:val="0"/>
        <w:autoSpaceDE w:val="0"/>
        <w:autoSpaceDN w:val="0"/>
        <w:adjustRightInd w:val="0"/>
        <w:ind w:left="2160"/>
        <w:rPr>
          <w:rFonts w:ascii="Times New Roman" w:hAnsi="Times New Roman" w:cs="Times New Roman"/>
        </w:rPr>
      </w:pPr>
      <w:r w:rsidRPr="00254C96">
        <w:rPr>
          <w:rFonts w:ascii="Times New Roman" w:eastAsia="Calibri" w:hAnsi="Times New Roman" w:cs="Times New Roman"/>
        </w:rPr>
        <w:t>In</w:t>
      </w:r>
      <w:r w:rsidRPr="00254C96">
        <w:rPr>
          <w:rFonts w:ascii="Times New Roman" w:hAnsi="Times New Roman" w:cs="Times New Roman"/>
        </w:rPr>
        <w:t xml:space="preserve"> 166 </w:t>
      </w:r>
      <w:r w:rsidRPr="00254C96">
        <w:rPr>
          <w:rFonts w:ascii="Times New Roman" w:eastAsia="Calibri" w:hAnsi="Times New Roman" w:cs="Times New Roman"/>
        </w:rPr>
        <w:t>BC,</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Roman</w:t>
      </w:r>
      <w:r w:rsidRPr="00254C96">
        <w:rPr>
          <w:rFonts w:ascii="Times New Roman" w:hAnsi="Times New Roman" w:cs="Times New Roman"/>
        </w:rPr>
        <w:t xml:space="preserve"> </w:t>
      </w:r>
      <w:r w:rsidRPr="00254C96">
        <w:rPr>
          <w:rFonts w:ascii="Times New Roman" w:eastAsia="Calibri" w:hAnsi="Times New Roman" w:cs="Times New Roman"/>
        </w:rPr>
        <w:t>Senate</w:t>
      </w:r>
      <w:r w:rsidRPr="00254C96">
        <w:rPr>
          <w:rFonts w:ascii="Times New Roman" w:hAnsi="Times New Roman" w:cs="Times New Roman"/>
        </w:rPr>
        <w:t xml:space="preserve"> </w:t>
      </w:r>
      <w:r w:rsidRPr="00254C96">
        <w:rPr>
          <w:rFonts w:ascii="Times New Roman" w:eastAsia="Calibri" w:hAnsi="Times New Roman" w:cs="Times New Roman"/>
        </w:rPr>
        <w:t>converted</w:t>
      </w:r>
      <w:r w:rsidRPr="00254C96">
        <w:rPr>
          <w:rFonts w:ascii="Times New Roman" w:hAnsi="Times New Roman" w:cs="Times New Roman"/>
        </w:rPr>
        <w:t xml:space="preserve"> </w:t>
      </w:r>
      <w:r w:rsidRPr="00254C96">
        <w:rPr>
          <w:rFonts w:ascii="Times New Roman" w:eastAsia="Calibri" w:hAnsi="Times New Roman" w:cs="Times New Roman"/>
        </w:rPr>
        <w:t>Delos</w:t>
      </w:r>
      <w:r w:rsidRPr="00254C96">
        <w:rPr>
          <w:rFonts w:ascii="Times New Roman" w:hAnsi="Times New Roman" w:cs="Times New Roman"/>
        </w:rPr>
        <w:t xml:space="preserve"> </w:t>
      </w:r>
      <w:r w:rsidRPr="00254C96">
        <w:rPr>
          <w:rFonts w:ascii="Times New Roman" w:eastAsia="Calibri" w:hAnsi="Times New Roman" w:cs="Times New Roman"/>
        </w:rPr>
        <w:t>to</w:t>
      </w:r>
      <w:r w:rsidRPr="00254C96">
        <w:rPr>
          <w:rFonts w:ascii="Times New Roman" w:hAnsi="Times New Roman" w:cs="Times New Roman"/>
        </w:rPr>
        <w:t xml:space="preserve"> </w:t>
      </w:r>
      <w:r w:rsidRPr="00254C96">
        <w:rPr>
          <w:rFonts w:ascii="Times New Roman" w:eastAsia="Calibri" w:hAnsi="Times New Roman" w:cs="Times New Roman"/>
        </w:rPr>
        <w:t>a</w:t>
      </w:r>
      <w:r w:rsidRPr="00254C96">
        <w:rPr>
          <w:rFonts w:ascii="Times New Roman" w:hAnsi="Times New Roman" w:cs="Times New Roman"/>
        </w:rPr>
        <w:t xml:space="preserve"> </w:t>
      </w:r>
      <w:r w:rsidRPr="00254C96">
        <w:rPr>
          <w:rFonts w:ascii="Times New Roman" w:eastAsia="Calibri" w:hAnsi="Times New Roman" w:cs="Times New Roman"/>
        </w:rPr>
        <w:t>free</w:t>
      </w:r>
      <w:r w:rsidRPr="00254C96">
        <w:rPr>
          <w:rFonts w:ascii="Times New Roman" w:hAnsi="Times New Roman" w:cs="Times New Roman"/>
        </w:rPr>
        <w:t xml:space="preserve"> </w:t>
      </w:r>
      <w:r w:rsidRPr="00254C96">
        <w:rPr>
          <w:rFonts w:ascii="Times New Roman" w:eastAsia="Calibri" w:hAnsi="Times New Roman" w:cs="Times New Roman"/>
        </w:rPr>
        <w:t>port</w:t>
      </w:r>
      <w:r w:rsidRPr="00254C96">
        <w:rPr>
          <w:rFonts w:ascii="Times New Roman" w:hAnsi="Times New Roman" w:cs="Times New Roman"/>
        </w:rPr>
        <w:t xml:space="preserve"> </w:t>
      </w:r>
      <w:r w:rsidRPr="00254C96">
        <w:rPr>
          <w:rFonts w:ascii="Times New Roman" w:eastAsia="Calibri" w:hAnsi="Times New Roman" w:cs="Times New Roman"/>
        </w:rPr>
        <w:t>as</w:t>
      </w:r>
      <w:r w:rsidRPr="00254C96">
        <w:rPr>
          <w:rFonts w:ascii="Times New Roman" w:hAnsi="Times New Roman" w:cs="Times New Roman"/>
        </w:rPr>
        <w:t xml:space="preserve"> </w:t>
      </w:r>
      <w:r w:rsidRPr="00254C96">
        <w:rPr>
          <w:rFonts w:ascii="Times New Roman" w:eastAsia="Calibri" w:hAnsi="Times New Roman" w:cs="Times New Roman"/>
        </w:rPr>
        <w:t>an</w:t>
      </w:r>
      <w:r w:rsidRPr="00254C96">
        <w:rPr>
          <w:rFonts w:ascii="Times New Roman" w:hAnsi="Times New Roman" w:cs="Times New Roman"/>
        </w:rPr>
        <w:t xml:space="preserve"> </w:t>
      </w:r>
      <w:r w:rsidRPr="00254C96">
        <w:rPr>
          <w:rFonts w:ascii="Times New Roman" w:eastAsia="Calibri" w:hAnsi="Times New Roman" w:cs="Times New Roman"/>
        </w:rPr>
        <w:t>act</w:t>
      </w:r>
      <w:r w:rsidRPr="00254C96">
        <w:rPr>
          <w:rFonts w:ascii="Times New Roman" w:hAnsi="Times New Roman" w:cs="Times New Roman"/>
        </w:rPr>
        <w:t xml:space="preserve"> </w:t>
      </w:r>
      <w:r w:rsidRPr="00254C96">
        <w:rPr>
          <w:rFonts w:ascii="Times New Roman" w:eastAsia="Calibri" w:hAnsi="Times New Roman" w:cs="Times New Roman"/>
        </w:rPr>
        <w:t>of</w:t>
      </w:r>
      <w:r w:rsidRPr="00254C96">
        <w:rPr>
          <w:rFonts w:ascii="Times New Roman" w:hAnsi="Times New Roman" w:cs="Times New Roman"/>
        </w:rPr>
        <w:t xml:space="preserve"> </w:t>
      </w:r>
      <w:r w:rsidRPr="00254C96">
        <w:rPr>
          <w:rFonts w:ascii="Times New Roman" w:eastAsia="Calibri" w:hAnsi="Times New Roman" w:cs="Times New Roman"/>
        </w:rPr>
        <w:t>economic</w:t>
      </w:r>
      <w:r w:rsidRPr="00254C96">
        <w:rPr>
          <w:rFonts w:ascii="Times New Roman" w:hAnsi="Times New Roman" w:cs="Times New Roman"/>
        </w:rPr>
        <w:t xml:space="preserve"> </w:t>
      </w:r>
      <w:r w:rsidRPr="00254C96">
        <w:rPr>
          <w:rFonts w:ascii="Times New Roman" w:eastAsia="Calibri" w:hAnsi="Times New Roman" w:cs="Times New Roman"/>
        </w:rPr>
        <w:t>warfare</w:t>
      </w:r>
      <w:r w:rsidRPr="00254C96">
        <w:rPr>
          <w:rFonts w:ascii="Times New Roman" w:hAnsi="Times New Roman" w:cs="Times New Roman"/>
        </w:rPr>
        <w:t xml:space="preserve"> </w:t>
      </w:r>
      <w:r w:rsidRPr="00254C96">
        <w:rPr>
          <w:rFonts w:ascii="Times New Roman" w:eastAsia="Calibri" w:hAnsi="Times New Roman" w:cs="Times New Roman"/>
        </w:rPr>
        <w:t>against</w:t>
      </w:r>
      <w:r w:rsidRPr="00254C96">
        <w:rPr>
          <w:rFonts w:ascii="Times New Roman" w:hAnsi="Times New Roman" w:cs="Times New Roman"/>
        </w:rPr>
        <w:t xml:space="preserve"> </w:t>
      </w:r>
      <w:r w:rsidRPr="00254C96">
        <w:rPr>
          <w:rFonts w:ascii="Times New Roman" w:eastAsia="Calibri" w:hAnsi="Times New Roman" w:cs="Times New Roman"/>
        </w:rPr>
        <w:t>Rhodes</w:t>
      </w:r>
      <w:r w:rsidRPr="00254C96">
        <w:rPr>
          <w:rFonts w:ascii="Times New Roman" w:hAnsi="Times New Roman" w:cs="Times New Roman"/>
        </w:rPr>
        <w:t>.</w:t>
      </w:r>
    </w:p>
    <w:p w14:paraId="6B873225" w14:textId="5F7FA547" w:rsidR="00236126" w:rsidRPr="00254C96" w:rsidRDefault="00236126" w:rsidP="00236126">
      <w:pPr>
        <w:widowControl w:val="0"/>
        <w:autoSpaceDE w:val="0"/>
        <w:autoSpaceDN w:val="0"/>
        <w:adjustRightInd w:val="0"/>
        <w:ind w:left="2160"/>
        <w:rPr>
          <w:rFonts w:ascii="Times New Roman" w:hAnsi="Times New Roman" w:cs="Times New Roman"/>
        </w:rPr>
      </w:pPr>
      <w:r w:rsidRPr="00254C96">
        <w:rPr>
          <w:rFonts w:ascii="Times New Roman" w:hAnsi="Times New Roman" w:cs="Times New Roman"/>
        </w:rPr>
        <w:t xml:space="preserve"> </w:t>
      </w:r>
    </w:p>
    <w:p w14:paraId="38C2F8A9" w14:textId="77777777" w:rsidR="00236126" w:rsidRPr="00254C96" w:rsidRDefault="00236126" w:rsidP="00236126">
      <w:pPr>
        <w:widowControl w:val="0"/>
        <w:autoSpaceDE w:val="0"/>
        <w:autoSpaceDN w:val="0"/>
        <w:adjustRightInd w:val="0"/>
        <w:ind w:left="2160"/>
        <w:rPr>
          <w:rFonts w:ascii="Times New Roman" w:hAnsi="Times New Roman" w:cs="Times New Roman"/>
        </w:rPr>
      </w:pPr>
      <w:r w:rsidRPr="00254C96">
        <w:rPr>
          <w:rFonts w:ascii="Times New Roman" w:eastAsia="Calibri" w:hAnsi="Times New Roman" w:cs="Times New Roman"/>
        </w:rPr>
        <w:t>With</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Roman</w:t>
      </w:r>
      <w:r w:rsidRPr="00254C96">
        <w:rPr>
          <w:rFonts w:ascii="Times New Roman" w:hAnsi="Times New Roman" w:cs="Times New Roman"/>
        </w:rPr>
        <w:t xml:space="preserve"> </w:t>
      </w:r>
      <w:r w:rsidRPr="00254C96">
        <w:rPr>
          <w:rFonts w:ascii="Times New Roman" w:eastAsia="Calibri" w:hAnsi="Times New Roman" w:cs="Times New Roman"/>
        </w:rPr>
        <w:t>destruction</w:t>
      </w:r>
      <w:r w:rsidRPr="00254C96">
        <w:rPr>
          <w:rFonts w:ascii="Times New Roman" w:hAnsi="Times New Roman" w:cs="Times New Roman"/>
        </w:rPr>
        <w:t xml:space="preserve"> </w:t>
      </w:r>
      <w:r w:rsidRPr="00254C96">
        <w:rPr>
          <w:rFonts w:ascii="Times New Roman" w:eastAsia="Calibri" w:hAnsi="Times New Roman" w:cs="Times New Roman"/>
        </w:rPr>
        <w:t>of</w:t>
      </w:r>
      <w:r w:rsidRPr="00254C96">
        <w:rPr>
          <w:rFonts w:ascii="Times New Roman" w:hAnsi="Times New Roman" w:cs="Times New Roman"/>
        </w:rPr>
        <w:t xml:space="preserve"> </w:t>
      </w:r>
      <w:r w:rsidRPr="00254C96">
        <w:rPr>
          <w:rFonts w:ascii="Times New Roman" w:eastAsia="Calibri" w:hAnsi="Times New Roman" w:cs="Times New Roman"/>
        </w:rPr>
        <w:t>Corinth</w:t>
      </w:r>
      <w:r w:rsidRPr="00254C96">
        <w:rPr>
          <w:rFonts w:ascii="Times New Roman" w:hAnsi="Times New Roman" w:cs="Times New Roman"/>
        </w:rPr>
        <w:t xml:space="preserve"> </w:t>
      </w:r>
      <w:r w:rsidRPr="00254C96">
        <w:rPr>
          <w:rFonts w:ascii="Times New Roman" w:eastAsia="Calibri" w:hAnsi="Times New Roman" w:cs="Times New Roman"/>
        </w:rPr>
        <w:t>in</w:t>
      </w:r>
      <w:r w:rsidRPr="00254C96">
        <w:rPr>
          <w:rFonts w:ascii="Times New Roman" w:hAnsi="Times New Roman" w:cs="Times New Roman"/>
        </w:rPr>
        <w:t xml:space="preserve"> 146 </w:t>
      </w:r>
      <w:r w:rsidRPr="00254C96">
        <w:rPr>
          <w:rFonts w:ascii="Times New Roman" w:eastAsia="Calibri" w:hAnsi="Times New Roman" w:cs="Times New Roman"/>
        </w:rPr>
        <w:t>BC,</w:t>
      </w:r>
      <w:r w:rsidRPr="00254C96">
        <w:rPr>
          <w:rFonts w:ascii="Times New Roman" w:hAnsi="Times New Roman" w:cs="Times New Roman"/>
        </w:rPr>
        <w:t xml:space="preserve"> </w:t>
      </w:r>
      <w:r w:rsidRPr="00254C96">
        <w:rPr>
          <w:rFonts w:ascii="Times New Roman" w:eastAsia="Calibri" w:hAnsi="Times New Roman" w:cs="Times New Roman"/>
        </w:rPr>
        <w:t>Delos</w:t>
      </w:r>
      <w:r w:rsidRPr="00254C96">
        <w:rPr>
          <w:rFonts w:ascii="Times New Roman" w:hAnsi="Times New Roman" w:cs="Times New Roman"/>
        </w:rPr>
        <w:t xml:space="preserve"> </w:t>
      </w:r>
      <w:r w:rsidRPr="00254C96">
        <w:rPr>
          <w:rFonts w:ascii="Times New Roman" w:eastAsia="Calibri" w:hAnsi="Times New Roman" w:cs="Times New Roman"/>
        </w:rPr>
        <w:t>stepped</w:t>
      </w:r>
      <w:r w:rsidRPr="00254C96">
        <w:rPr>
          <w:rFonts w:ascii="Times New Roman" w:hAnsi="Times New Roman" w:cs="Times New Roman"/>
        </w:rPr>
        <w:t xml:space="preserve"> </w:t>
      </w:r>
      <w:r w:rsidRPr="00254C96">
        <w:rPr>
          <w:rFonts w:ascii="Times New Roman" w:eastAsia="Calibri" w:hAnsi="Times New Roman" w:cs="Times New Roman"/>
        </w:rPr>
        <w:t>into</w:t>
      </w:r>
      <w:r w:rsidRPr="00254C96">
        <w:rPr>
          <w:rFonts w:ascii="Times New Roman" w:hAnsi="Times New Roman" w:cs="Times New Roman"/>
        </w:rPr>
        <w:t xml:space="preserve"> </w:t>
      </w:r>
      <w:r w:rsidRPr="00254C96">
        <w:rPr>
          <w:rFonts w:ascii="Times New Roman" w:eastAsia="Calibri" w:hAnsi="Times New Roman" w:cs="Times New Roman"/>
        </w:rPr>
        <w:t>Corinth</w:t>
      </w:r>
      <w:r w:rsidRPr="00254C96">
        <w:rPr>
          <w:rFonts w:ascii="Times New Roman" w:hAnsi="Times New Roman" w:cs="Times New Roman"/>
        </w:rPr>
        <w:t>'</w:t>
      </w:r>
      <w:r w:rsidRPr="00254C96">
        <w:rPr>
          <w:rFonts w:ascii="Times New Roman" w:eastAsia="Calibri" w:hAnsi="Times New Roman" w:cs="Times New Roman"/>
        </w:rPr>
        <w:t>s</w:t>
      </w:r>
      <w:r w:rsidRPr="00254C96">
        <w:rPr>
          <w:rFonts w:ascii="Times New Roman" w:hAnsi="Times New Roman" w:cs="Times New Roman"/>
        </w:rPr>
        <w:t xml:space="preserve"> </w:t>
      </w:r>
      <w:r w:rsidRPr="00254C96">
        <w:rPr>
          <w:rFonts w:ascii="Times New Roman" w:eastAsia="Calibri" w:hAnsi="Times New Roman" w:cs="Times New Roman"/>
        </w:rPr>
        <w:t>role</w:t>
      </w:r>
      <w:r w:rsidRPr="00254C96">
        <w:rPr>
          <w:rFonts w:ascii="Times New Roman" w:hAnsi="Times New Roman" w:cs="Times New Roman"/>
        </w:rPr>
        <w:t xml:space="preserve"> </w:t>
      </w:r>
      <w:r w:rsidRPr="00254C96">
        <w:rPr>
          <w:rFonts w:ascii="Times New Roman" w:eastAsia="Calibri" w:hAnsi="Times New Roman" w:cs="Times New Roman"/>
        </w:rPr>
        <w:t>as</w:t>
      </w:r>
      <w:r w:rsidRPr="00254C96">
        <w:rPr>
          <w:rFonts w:ascii="Times New Roman" w:hAnsi="Times New Roman" w:cs="Times New Roman"/>
        </w:rPr>
        <w:t xml:space="preserve"> </w:t>
      </w:r>
      <w:r w:rsidRPr="00254C96">
        <w:rPr>
          <w:rFonts w:ascii="Times New Roman" w:eastAsia="Calibri" w:hAnsi="Times New Roman" w:cs="Times New Roman"/>
        </w:rPr>
        <w:t>Greece</w:t>
      </w:r>
      <w:r w:rsidRPr="00254C96">
        <w:rPr>
          <w:rFonts w:ascii="Times New Roman" w:hAnsi="Times New Roman" w:cs="Times New Roman"/>
        </w:rPr>
        <w:t>'</w:t>
      </w:r>
      <w:r w:rsidRPr="00254C96">
        <w:rPr>
          <w:rFonts w:ascii="Times New Roman" w:eastAsia="Calibri" w:hAnsi="Times New Roman" w:cs="Times New Roman"/>
        </w:rPr>
        <w:t>s</w:t>
      </w:r>
      <w:r w:rsidRPr="00254C96">
        <w:rPr>
          <w:rFonts w:ascii="Times New Roman" w:hAnsi="Times New Roman" w:cs="Times New Roman"/>
        </w:rPr>
        <w:t xml:space="preserve"> </w:t>
      </w:r>
      <w:r w:rsidRPr="00254C96">
        <w:rPr>
          <w:rFonts w:ascii="Times New Roman" w:eastAsia="Calibri" w:hAnsi="Times New Roman" w:cs="Times New Roman"/>
        </w:rPr>
        <w:t>premier</w:t>
      </w:r>
      <w:r w:rsidRPr="00254C96">
        <w:rPr>
          <w:rFonts w:ascii="Times New Roman" w:hAnsi="Times New Roman" w:cs="Times New Roman"/>
        </w:rPr>
        <w:t xml:space="preserve"> </w:t>
      </w:r>
      <w:r w:rsidRPr="00254C96">
        <w:rPr>
          <w:rFonts w:ascii="Times New Roman" w:eastAsia="Calibri" w:hAnsi="Times New Roman" w:cs="Times New Roman"/>
        </w:rPr>
        <w:t>center</w:t>
      </w:r>
      <w:r w:rsidRPr="00254C96">
        <w:rPr>
          <w:rFonts w:ascii="Times New Roman" w:hAnsi="Times New Roman" w:cs="Times New Roman"/>
        </w:rPr>
        <w:t xml:space="preserve"> </w:t>
      </w:r>
      <w:r w:rsidRPr="00254C96">
        <w:rPr>
          <w:rFonts w:ascii="Times New Roman" w:eastAsia="Calibri" w:hAnsi="Times New Roman" w:cs="Times New Roman"/>
        </w:rPr>
        <w:t>of</w:t>
      </w:r>
      <w:r w:rsidRPr="00254C96">
        <w:rPr>
          <w:rFonts w:ascii="Times New Roman" w:hAnsi="Times New Roman" w:cs="Times New Roman"/>
        </w:rPr>
        <w:t xml:space="preserve"> </w:t>
      </w:r>
      <w:r w:rsidRPr="00254C96">
        <w:rPr>
          <w:rFonts w:ascii="Times New Roman" w:eastAsia="Calibri" w:hAnsi="Times New Roman" w:cs="Times New Roman"/>
        </w:rPr>
        <w:t>trade</w:t>
      </w:r>
      <w:r w:rsidRPr="00254C96">
        <w:rPr>
          <w:rFonts w:ascii="Times New Roman" w:hAnsi="Times New Roman" w:cs="Times New Roman"/>
        </w:rPr>
        <w:t xml:space="preserve">. </w:t>
      </w:r>
    </w:p>
    <w:p w14:paraId="3EF47261" w14:textId="77777777" w:rsidR="00236126" w:rsidRPr="00254C96" w:rsidRDefault="00236126" w:rsidP="00236126">
      <w:pPr>
        <w:widowControl w:val="0"/>
        <w:autoSpaceDE w:val="0"/>
        <w:autoSpaceDN w:val="0"/>
        <w:adjustRightInd w:val="0"/>
        <w:ind w:left="2160"/>
        <w:rPr>
          <w:rFonts w:ascii="Times New Roman" w:hAnsi="Times New Roman" w:cs="Times New Roman"/>
        </w:rPr>
      </w:pPr>
    </w:p>
    <w:p w14:paraId="76574425" w14:textId="77777777" w:rsidR="00236126" w:rsidRPr="00254C96" w:rsidRDefault="00236126" w:rsidP="00236126">
      <w:pPr>
        <w:widowControl w:val="0"/>
        <w:autoSpaceDE w:val="0"/>
        <w:autoSpaceDN w:val="0"/>
        <w:adjustRightInd w:val="0"/>
        <w:ind w:left="2160"/>
        <w:rPr>
          <w:rFonts w:ascii="Times New Roman" w:hAnsi="Times New Roman" w:cs="Times New Roman"/>
        </w:rPr>
      </w:pPr>
      <w:r w:rsidRPr="00254C96">
        <w:rPr>
          <w:rFonts w:ascii="Times New Roman" w:eastAsia="Calibri" w:hAnsi="Times New Roman" w:cs="Times New Roman"/>
        </w:rPr>
        <w:t>Merchants</w:t>
      </w:r>
      <w:r w:rsidRPr="00254C96">
        <w:rPr>
          <w:rFonts w:ascii="Times New Roman" w:hAnsi="Times New Roman" w:cs="Times New Roman"/>
        </w:rPr>
        <w:t xml:space="preserve"> </w:t>
      </w:r>
      <w:r w:rsidRPr="00254C96">
        <w:rPr>
          <w:rFonts w:ascii="Times New Roman" w:eastAsia="Calibri" w:hAnsi="Times New Roman" w:cs="Times New Roman"/>
        </w:rPr>
        <w:t>and</w:t>
      </w:r>
      <w:r w:rsidRPr="00254C96">
        <w:rPr>
          <w:rFonts w:ascii="Times New Roman" w:hAnsi="Times New Roman" w:cs="Times New Roman"/>
        </w:rPr>
        <w:t xml:space="preserve"> </w:t>
      </w:r>
      <w:r w:rsidRPr="00254C96">
        <w:rPr>
          <w:rFonts w:ascii="Times New Roman" w:eastAsia="Calibri" w:hAnsi="Times New Roman" w:cs="Times New Roman"/>
        </w:rPr>
        <w:t>artisans</w:t>
      </w:r>
      <w:r w:rsidRPr="00254C96">
        <w:rPr>
          <w:rFonts w:ascii="Times New Roman" w:hAnsi="Times New Roman" w:cs="Times New Roman"/>
        </w:rPr>
        <w:t xml:space="preserve"> </w:t>
      </w:r>
      <w:r w:rsidRPr="00254C96">
        <w:rPr>
          <w:rFonts w:ascii="Times New Roman" w:eastAsia="Calibri" w:hAnsi="Times New Roman" w:cs="Times New Roman"/>
        </w:rPr>
        <w:t>from</w:t>
      </w:r>
      <w:r w:rsidRPr="00254C96">
        <w:rPr>
          <w:rFonts w:ascii="Times New Roman" w:hAnsi="Times New Roman" w:cs="Times New Roman"/>
        </w:rPr>
        <w:t xml:space="preserve"> </w:t>
      </w:r>
      <w:r w:rsidRPr="00254C96">
        <w:rPr>
          <w:rFonts w:ascii="Times New Roman" w:eastAsia="Calibri" w:hAnsi="Times New Roman" w:cs="Times New Roman"/>
        </w:rPr>
        <w:t>throughout</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Mediterranean</w:t>
      </w:r>
      <w:r w:rsidRPr="00254C96">
        <w:rPr>
          <w:rFonts w:ascii="Times New Roman" w:hAnsi="Times New Roman" w:cs="Times New Roman"/>
        </w:rPr>
        <w:t xml:space="preserve"> </w:t>
      </w:r>
      <w:r w:rsidRPr="00254C96">
        <w:rPr>
          <w:rFonts w:ascii="Times New Roman" w:eastAsia="Calibri" w:hAnsi="Times New Roman" w:cs="Times New Roman"/>
        </w:rPr>
        <w:t>flocked</w:t>
      </w:r>
      <w:r w:rsidRPr="00254C96">
        <w:rPr>
          <w:rFonts w:ascii="Times New Roman" w:hAnsi="Times New Roman" w:cs="Times New Roman"/>
        </w:rPr>
        <w:t xml:space="preserve"> </w:t>
      </w:r>
      <w:r w:rsidRPr="00254C96">
        <w:rPr>
          <w:rFonts w:ascii="Times New Roman" w:eastAsia="Calibri" w:hAnsi="Times New Roman" w:cs="Times New Roman"/>
        </w:rPr>
        <w:t>to</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rapidly</w:t>
      </w:r>
      <w:r w:rsidRPr="00254C96">
        <w:rPr>
          <w:rFonts w:ascii="Times New Roman" w:hAnsi="Times New Roman" w:cs="Times New Roman"/>
        </w:rPr>
        <w:t>-</w:t>
      </w:r>
      <w:r w:rsidRPr="00254C96">
        <w:rPr>
          <w:rFonts w:ascii="Times New Roman" w:eastAsia="Calibri" w:hAnsi="Times New Roman" w:cs="Times New Roman"/>
        </w:rPr>
        <w:t>developing</w:t>
      </w:r>
      <w:r w:rsidRPr="00254C96">
        <w:rPr>
          <w:rFonts w:ascii="Times New Roman" w:hAnsi="Times New Roman" w:cs="Times New Roman"/>
        </w:rPr>
        <w:t xml:space="preserve"> </w:t>
      </w:r>
      <w:r w:rsidRPr="00254C96">
        <w:rPr>
          <w:rFonts w:ascii="Times New Roman" w:eastAsia="Calibri" w:hAnsi="Times New Roman" w:cs="Times New Roman"/>
        </w:rPr>
        <w:t>city,</w:t>
      </w:r>
      <w:r w:rsidRPr="00254C96">
        <w:rPr>
          <w:rFonts w:ascii="Times New Roman" w:hAnsi="Times New Roman" w:cs="Times New Roman"/>
        </w:rPr>
        <w:t xml:space="preserve"> </w:t>
      </w:r>
      <w:r w:rsidRPr="00254C96">
        <w:rPr>
          <w:rFonts w:ascii="Times New Roman" w:eastAsia="Calibri" w:hAnsi="Times New Roman" w:cs="Times New Roman"/>
        </w:rPr>
        <w:t>as</w:t>
      </w:r>
      <w:r w:rsidRPr="00254C96">
        <w:rPr>
          <w:rFonts w:ascii="Times New Roman" w:hAnsi="Times New Roman" w:cs="Times New Roman"/>
        </w:rPr>
        <w:t xml:space="preserve"> </w:t>
      </w:r>
      <w:r w:rsidRPr="00254C96">
        <w:rPr>
          <w:rFonts w:ascii="Times New Roman" w:eastAsia="Calibri" w:hAnsi="Times New Roman" w:cs="Times New Roman"/>
        </w:rPr>
        <w:t>did</w:t>
      </w:r>
      <w:r w:rsidRPr="00254C96">
        <w:rPr>
          <w:rFonts w:ascii="Times New Roman" w:hAnsi="Times New Roman" w:cs="Times New Roman"/>
        </w:rPr>
        <w:t xml:space="preserve"> </w:t>
      </w:r>
      <w:r w:rsidRPr="00254C96">
        <w:rPr>
          <w:rFonts w:ascii="Times New Roman" w:eastAsia="Calibri" w:hAnsi="Times New Roman" w:cs="Times New Roman"/>
        </w:rPr>
        <w:t>slave</w:t>
      </w:r>
      <w:r w:rsidRPr="00254C96">
        <w:rPr>
          <w:rFonts w:ascii="Times New Roman" w:hAnsi="Times New Roman" w:cs="Times New Roman"/>
        </w:rPr>
        <w:t xml:space="preserve"> </w:t>
      </w:r>
      <w:r w:rsidRPr="00254C96">
        <w:rPr>
          <w:rFonts w:ascii="Times New Roman" w:eastAsia="Calibri" w:hAnsi="Times New Roman" w:cs="Times New Roman"/>
        </w:rPr>
        <w:t>traders</w:t>
      </w:r>
      <w:r w:rsidRPr="00254C96">
        <w:rPr>
          <w:rFonts w:ascii="Times New Roman" w:hAnsi="Times New Roman" w:cs="Times New Roman"/>
        </w:rPr>
        <w:t xml:space="preserve"> </w:t>
      </w:r>
      <w:r w:rsidRPr="00254C96">
        <w:rPr>
          <w:rFonts w:ascii="Times New Roman" w:eastAsia="Calibri" w:hAnsi="Times New Roman" w:cs="Times New Roman"/>
        </w:rPr>
        <w:t>in</w:t>
      </w:r>
      <w:r w:rsidRPr="00254C96">
        <w:rPr>
          <w:rFonts w:ascii="Times New Roman" w:hAnsi="Times New Roman" w:cs="Times New Roman"/>
        </w:rPr>
        <w:t xml:space="preserve"> </w:t>
      </w:r>
      <w:r w:rsidRPr="00254C96">
        <w:rPr>
          <w:rFonts w:ascii="Times New Roman" w:eastAsia="Calibri" w:hAnsi="Times New Roman" w:cs="Times New Roman"/>
        </w:rPr>
        <w:t>droves</w:t>
      </w:r>
      <w:r w:rsidRPr="00254C96">
        <w:rPr>
          <w:rFonts w:ascii="Times New Roman" w:hAnsi="Times New Roman" w:cs="Times New Roman"/>
        </w:rPr>
        <w:t>.</w:t>
      </w:r>
    </w:p>
    <w:p w14:paraId="42D4C80F" w14:textId="77777777" w:rsidR="00236126" w:rsidRPr="00254C96" w:rsidRDefault="00236126" w:rsidP="00236126">
      <w:pPr>
        <w:widowControl w:val="0"/>
        <w:autoSpaceDE w:val="0"/>
        <w:autoSpaceDN w:val="0"/>
        <w:adjustRightInd w:val="0"/>
        <w:ind w:left="2160"/>
        <w:rPr>
          <w:rFonts w:ascii="Times New Roman" w:hAnsi="Times New Roman" w:cs="Times New Roman"/>
        </w:rPr>
      </w:pPr>
    </w:p>
    <w:p w14:paraId="780BB299" w14:textId="77777777" w:rsidR="00236126" w:rsidRPr="00254C96" w:rsidRDefault="00236126" w:rsidP="00236126">
      <w:pPr>
        <w:widowControl w:val="0"/>
        <w:autoSpaceDE w:val="0"/>
        <w:autoSpaceDN w:val="0"/>
        <w:adjustRightInd w:val="0"/>
        <w:ind w:left="2160"/>
        <w:rPr>
          <w:rFonts w:ascii="Times New Roman" w:hAnsi="Times New Roman" w:cs="Times New Roman"/>
        </w:rPr>
      </w:pPr>
      <w:r w:rsidRPr="00254C96">
        <w:rPr>
          <w:rFonts w:ascii="Times New Roman" w:eastAsia="Calibri" w:hAnsi="Times New Roman" w:cs="Times New Roman"/>
        </w:rPr>
        <w:t>In</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years</w:t>
      </w:r>
      <w:r w:rsidRPr="00254C96">
        <w:rPr>
          <w:rFonts w:ascii="Times New Roman" w:hAnsi="Times New Roman" w:cs="Times New Roman"/>
        </w:rPr>
        <w:t xml:space="preserve"> </w:t>
      </w:r>
      <w:r w:rsidRPr="00254C96">
        <w:rPr>
          <w:rFonts w:ascii="Times New Roman" w:eastAsia="Calibri" w:hAnsi="Times New Roman" w:cs="Times New Roman"/>
        </w:rPr>
        <w:t>following</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Battle</w:t>
      </w:r>
      <w:r w:rsidRPr="00254C96">
        <w:rPr>
          <w:rFonts w:ascii="Times New Roman" w:hAnsi="Times New Roman" w:cs="Times New Roman"/>
        </w:rPr>
        <w:t xml:space="preserve"> </w:t>
      </w:r>
      <w:r w:rsidRPr="00254C96">
        <w:rPr>
          <w:rFonts w:ascii="Times New Roman" w:eastAsia="Calibri" w:hAnsi="Times New Roman" w:cs="Times New Roman"/>
        </w:rPr>
        <w:t>of</w:t>
      </w:r>
      <w:r w:rsidRPr="00254C96">
        <w:rPr>
          <w:rFonts w:ascii="Times New Roman" w:hAnsi="Times New Roman" w:cs="Times New Roman"/>
        </w:rPr>
        <w:t xml:space="preserve"> </w:t>
      </w:r>
      <w:r w:rsidRPr="00254C96">
        <w:rPr>
          <w:rFonts w:ascii="Times New Roman" w:eastAsia="Calibri" w:hAnsi="Times New Roman" w:cs="Times New Roman"/>
        </w:rPr>
        <w:t>Pydna</w:t>
      </w:r>
      <w:r w:rsidRPr="00254C96">
        <w:rPr>
          <w:rFonts w:ascii="Times New Roman" w:hAnsi="Times New Roman" w:cs="Times New Roman"/>
        </w:rPr>
        <w:t xml:space="preserve"> </w:t>
      </w:r>
      <w:r w:rsidRPr="00254C96">
        <w:rPr>
          <w:rFonts w:ascii="Times New Roman" w:eastAsia="Calibri" w:hAnsi="Times New Roman" w:cs="Times New Roman"/>
        </w:rPr>
        <w:t>in</w:t>
      </w:r>
      <w:r w:rsidRPr="00254C96">
        <w:rPr>
          <w:rFonts w:ascii="Times New Roman" w:hAnsi="Times New Roman" w:cs="Times New Roman"/>
        </w:rPr>
        <w:t xml:space="preserve"> 168 </w:t>
      </w:r>
      <w:r w:rsidRPr="00254C96">
        <w:rPr>
          <w:rFonts w:ascii="Times New Roman" w:eastAsia="Calibri" w:hAnsi="Times New Roman" w:cs="Times New Roman"/>
        </w:rPr>
        <w:t>BC,</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Rome</w:t>
      </w:r>
      <w:r w:rsidRPr="00254C96">
        <w:rPr>
          <w:rFonts w:ascii="Times New Roman" w:hAnsi="Times New Roman" w:cs="Times New Roman"/>
        </w:rPr>
        <w:t>-</w:t>
      </w:r>
      <w:r w:rsidRPr="00254C96">
        <w:rPr>
          <w:rFonts w:ascii="Times New Roman" w:eastAsia="Calibri" w:hAnsi="Times New Roman" w:cs="Times New Roman"/>
        </w:rPr>
        <w:t>executed</w:t>
      </w:r>
      <w:r w:rsidRPr="00254C96">
        <w:rPr>
          <w:rFonts w:ascii="Times New Roman" w:hAnsi="Times New Roman" w:cs="Times New Roman"/>
        </w:rPr>
        <w:t xml:space="preserve"> </w:t>
      </w:r>
      <w:r w:rsidRPr="00254C96">
        <w:rPr>
          <w:rFonts w:ascii="Times New Roman" w:eastAsia="Calibri" w:hAnsi="Times New Roman" w:cs="Times New Roman"/>
        </w:rPr>
        <w:t>disintegration</w:t>
      </w:r>
      <w:r w:rsidRPr="00254C96">
        <w:rPr>
          <w:rFonts w:ascii="Times New Roman" w:hAnsi="Times New Roman" w:cs="Times New Roman"/>
        </w:rPr>
        <w:t xml:space="preserve"> </w:t>
      </w:r>
      <w:r w:rsidRPr="00254C96">
        <w:rPr>
          <w:rFonts w:ascii="Times New Roman" w:eastAsia="Calibri" w:hAnsi="Times New Roman" w:cs="Times New Roman"/>
        </w:rPr>
        <w:t>of</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Seleucid</w:t>
      </w:r>
      <w:r w:rsidRPr="00254C96">
        <w:rPr>
          <w:rFonts w:ascii="Times New Roman" w:hAnsi="Times New Roman" w:cs="Times New Roman"/>
        </w:rPr>
        <w:t xml:space="preserve"> </w:t>
      </w:r>
      <w:r w:rsidRPr="00254C96">
        <w:rPr>
          <w:rFonts w:ascii="Times New Roman" w:eastAsia="Calibri" w:hAnsi="Times New Roman" w:cs="Times New Roman"/>
        </w:rPr>
        <w:t>empire</w:t>
      </w:r>
      <w:r w:rsidRPr="00254C96">
        <w:rPr>
          <w:rFonts w:ascii="Times New Roman" w:hAnsi="Times New Roman" w:cs="Times New Roman"/>
        </w:rPr>
        <w:t xml:space="preserve"> </w:t>
      </w:r>
      <w:r w:rsidRPr="00254C96">
        <w:rPr>
          <w:rFonts w:ascii="Times New Roman" w:eastAsia="Calibri" w:hAnsi="Times New Roman" w:cs="Times New Roman"/>
        </w:rPr>
        <w:t>and</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ensuing</w:t>
      </w:r>
      <w:r w:rsidRPr="00254C96">
        <w:rPr>
          <w:rFonts w:ascii="Times New Roman" w:hAnsi="Times New Roman" w:cs="Times New Roman"/>
        </w:rPr>
        <w:t xml:space="preserve"> </w:t>
      </w:r>
      <w:r w:rsidRPr="00254C96">
        <w:rPr>
          <w:rFonts w:ascii="Times New Roman" w:eastAsia="Calibri" w:hAnsi="Times New Roman" w:cs="Times New Roman"/>
        </w:rPr>
        <w:t>civil</w:t>
      </w:r>
      <w:r w:rsidRPr="00254C96">
        <w:rPr>
          <w:rFonts w:ascii="Times New Roman" w:hAnsi="Times New Roman" w:cs="Times New Roman"/>
        </w:rPr>
        <w:t xml:space="preserve"> </w:t>
      </w:r>
      <w:r w:rsidRPr="00254C96">
        <w:rPr>
          <w:rFonts w:ascii="Times New Roman" w:eastAsia="Calibri" w:hAnsi="Times New Roman" w:cs="Times New Roman"/>
        </w:rPr>
        <w:t>disorder</w:t>
      </w:r>
      <w:r w:rsidRPr="00254C96">
        <w:rPr>
          <w:rFonts w:ascii="Times New Roman" w:hAnsi="Times New Roman" w:cs="Times New Roman"/>
        </w:rPr>
        <w:t xml:space="preserve"> </w:t>
      </w:r>
      <w:r w:rsidRPr="00254C96">
        <w:rPr>
          <w:rFonts w:ascii="Times New Roman" w:eastAsia="Calibri" w:hAnsi="Times New Roman" w:cs="Times New Roman"/>
        </w:rPr>
        <w:t>in</w:t>
      </w:r>
      <w:r w:rsidRPr="00254C96">
        <w:rPr>
          <w:rFonts w:ascii="Times New Roman" w:hAnsi="Times New Roman" w:cs="Times New Roman"/>
        </w:rPr>
        <w:t xml:space="preserve"> </w:t>
      </w:r>
      <w:r w:rsidRPr="00254C96">
        <w:rPr>
          <w:rFonts w:ascii="Times New Roman" w:eastAsia="Calibri" w:hAnsi="Times New Roman" w:cs="Times New Roman"/>
        </w:rPr>
        <w:t>Syria</w:t>
      </w:r>
      <w:r w:rsidRPr="00254C96">
        <w:rPr>
          <w:rFonts w:ascii="Times New Roman" w:hAnsi="Times New Roman" w:cs="Times New Roman"/>
        </w:rPr>
        <w:t xml:space="preserve"> </w:t>
      </w:r>
      <w:r w:rsidRPr="00254C96">
        <w:rPr>
          <w:rFonts w:ascii="Times New Roman" w:eastAsia="Calibri" w:hAnsi="Times New Roman" w:cs="Times New Roman"/>
        </w:rPr>
        <w:t>and</w:t>
      </w:r>
      <w:r w:rsidRPr="00254C96">
        <w:rPr>
          <w:rFonts w:ascii="Times New Roman" w:hAnsi="Times New Roman" w:cs="Times New Roman"/>
        </w:rPr>
        <w:t xml:space="preserve"> </w:t>
      </w:r>
      <w:r w:rsidRPr="00254C96">
        <w:rPr>
          <w:rFonts w:ascii="Times New Roman" w:eastAsia="Calibri" w:hAnsi="Times New Roman" w:cs="Times New Roman"/>
        </w:rPr>
        <w:t>Cilicia</w:t>
      </w:r>
      <w:r w:rsidRPr="00254C96">
        <w:rPr>
          <w:rFonts w:ascii="Times New Roman" w:hAnsi="Times New Roman" w:cs="Times New Roman"/>
        </w:rPr>
        <w:t xml:space="preserve"> </w:t>
      </w:r>
      <w:r w:rsidRPr="00254C96">
        <w:rPr>
          <w:rFonts w:ascii="Times New Roman" w:eastAsia="Calibri" w:hAnsi="Times New Roman" w:cs="Times New Roman"/>
        </w:rPr>
        <w:t>generated</w:t>
      </w:r>
      <w:r w:rsidRPr="00254C96">
        <w:rPr>
          <w:rFonts w:ascii="Times New Roman" w:hAnsi="Times New Roman" w:cs="Times New Roman"/>
        </w:rPr>
        <w:t xml:space="preserve"> </w:t>
      </w:r>
      <w:r w:rsidRPr="00254C96">
        <w:rPr>
          <w:rFonts w:ascii="Times New Roman" w:eastAsia="Calibri" w:hAnsi="Times New Roman" w:cs="Times New Roman"/>
        </w:rPr>
        <w:t>a</w:t>
      </w:r>
      <w:r w:rsidRPr="00254C96">
        <w:rPr>
          <w:rFonts w:ascii="Times New Roman" w:hAnsi="Times New Roman" w:cs="Times New Roman"/>
        </w:rPr>
        <w:t xml:space="preserve"> </w:t>
      </w:r>
      <w:r w:rsidRPr="00254C96">
        <w:rPr>
          <w:rFonts w:ascii="Times New Roman" w:eastAsia="Calibri" w:hAnsi="Times New Roman" w:cs="Times New Roman"/>
        </w:rPr>
        <w:t>flood</w:t>
      </w:r>
      <w:r w:rsidRPr="00254C96">
        <w:rPr>
          <w:rFonts w:ascii="Times New Roman" w:hAnsi="Times New Roman" w:cs="Times New Roman"/>
        </w:rPr>
        <w:t xml:space="preserve"> </w:t>
      </w:r>
      <w:r w:rsidRPr="00254C96">
        <w:rPr>
          <w:rFonts w:ascii="Times New Roman" w:eastAsia="Calibri" w:hAnsi="Times New Roman" w:cs="Times New Roman"/>
        </w:rPr>
        <w:t>of</w:t>
      </w:r>
      <w:r w:rsidRPr="00254C96">
        <w:rPr>
          <w:rFonts w:ascii="Times New Roman" w:hAnsi="Times New Roman" w:cs="Times New Roman"/>
        </w:rPr>
        <w:t xml:space="preserve"> </w:t>
      </w:r>
      <w:r w:rsidRPr="00254C96">
        <w:rPr>
          <w:rFonts w:ascii="Times New Roman" w:eastAsia="Calibri" w:hAnsi="Times New Roman" w:cs="Times New Roman"/>
        </w:rPr>
        <w:t>slaves</w:t>
      </w:r>
      <w:r w:rsidRPr="00254C96">
        <w:rPr>
          <w:rFonts w:ascii="Times New Roman" w:hAnsi="Times New Roman" w:cs="Times New Roman"/>
        </w:rPr>
        <w:t xml:space="preserve"> </w:t>
      </w:r>
      <w:r w:rsidRPr="00254C96">
        <w:rPr>
          <w:rFonts w:ascii="Times New Roman" w:eastAsia="Calibri" w:hAnsi="Times New Roman" w:cs="Times New Roman"/>
        </w:rPr>
        <w:t>captured</w:t>
      </w:r>
      <w:r w:rsidRPr="00254C96">
        <w:rPr>
          <w:rFonts w:ascii="Times New Roman" w:hAnsi="Times New Roman" w:cs="Times New Roman"/>
        </w:rPr>
        <w:t xml:space="preserve"> </w:t>
      </w:r>
      <w:r w:rsidRPr="00254C96">
        <w:rPr>
          <w:rFonts w:ascii="Times New Roman" w:eastAsia="Calibri" w:hAnsi="Times New Roman" w:cs="Times New Roman"/>
        </w:rPr>
        <w:t>as</w:t>
      </w:r>
      <w:r w:rsidRPr="00254C96">
        <w:rPr>
          <w:rFonts w:ascii="Times New Roman" w:hAnsi="Times New Roman" w:cs="Times New Roman"/>
        </w:rPr>
        <w:t xml:space="preserve"> </w:t>
      </w:r>
      <w:r w:rsidRPr="00254C96">
        <w:rPr>
          <w:rFonts w:ascii="Times New Roman" w:eastAsia="Calibri" w:hAnsi="Times New Roman" w:cs="Times New Roman"/>
        </w:rPr>
        <w:t>prisoners</w:t>
      </w:r>
      <w:r w:rsidRPr="00254C96">
        <w:rPr>
          <w:rFonts w:ascii="Times New Roman" w:hAnsi="Times New Roman" w:cs="Times New Roman"/>
        </w:rPr>
        <w:t xml:space="preserve"> </w:t>
      </w:r>
      <w:r w:rsidRPr="00254C96">
        <w:rPr>
          <w:rFonts w:ascii="Times New Roman" w:eastAsia="Calibri" w:hAnsi="Times New Roman" w:cs="Times New Roman"/>
        </w:rPr>
        <w:t>of</w:t>
      </w:r>
      <w:r w:rsidRPr="00254C96">
        <w:rPr>
          <w:rFonts w:ascii="Times New Roman" w:hAnsi="Times New Roman" w:cs="Times New Roman"/>
        </w:rPr>
        <w:t xml:space="preserve"> </w:t>
      </w:r>
      <w:r w:rsidRPr="00254C96">
        <w:rPr>
          <w:rFonts w:ascii="Times New Roman" w:eastAsia="Calibri" w:hAnsi="Times New Roman" w:cs="Times New Roman"/>
        </w:rPr>
        <w:t>war</w:t>
      </w:r>
      <w:r w:rsidRPr="00254C96">
        <w:rPr>
          <w:rFonts w:ascii="Times New Roman" w:hAnsi="Times New Roman" w:cs="Times New Roman"/>
        </w:rPr>
        <w:t xml:space="preserve"> </w:t>
      </w:r>
      <w:r w:rsidRPr="00254C96">
        <w:rPr>
          <w:rFonts w:ascii="Times New Roman" w:eastAsia="Calibri" w:hAnsi="Times New Roman" w:cs="Times New Roman"/>
        </w:rPr>
        <w:t>and</w:t>
      </w:r>
      <w:r w:rsidRPr="00254C96">
        <w:rPr>
          <w:rFonts w:ascii="Times New Roman" w:hAnsi="Times New Roman" w:cs="Times New Roman"/>
        </w:rPr>
        <w:t xml:space="preserve"> </w:t>
      </w:r>
      <w:r w:rsidRPr="00254C96">
        <w:rPr>
          <w:rFonts w:ascii="Times New Roman" w:eastAsia="Calibri" w:hAnsi="Times New Roman" w:cs="Times New Roman"/>
        </w:rPr>
        <w:t>by</w:t>
      </w:r>
      <w:r w:rsidRPr="00254C96">
        <w:rPr>
          <w:rFonts w:ascii="Times New Roman" w:hAnsi="Times New Roman" w:cs="Times New Roman"/>
        </w:rPr>
        <w:t xml:space="preserve"> </w:t>
      </w:r>
      <w:r w:rsidRPr="00254C96">
        <w:rPr>
          <w:rFonts w:ascii="Times New Roman" w:eastAsia="Calibri" w:hAnsi="Times New Roman" w:cs="Times New Roman"/>
        </w:rPr>
        <w:t>Cilician</w:t>
      </w:r>
      <w:r w:rsidRPr="00254C96">
        <w:rPr>
          <w:rFonts w:ascii="Times New Roman" w:hAnsi="Times New Roman" w:cs="Times New Roman"/>
        </w:rPr>
        <w:t xml:space="preserve"> </w:t>
      </w:r>
      <w:r w:rsidRPr="00254C96">
        <w:rPr>
          <w:rFonts w:ascii="Times New Roman" w:eastAsia="Calibri" w:hAnsi="Times New Roman" w:cs="Times New Roman"/>
        </w:rPr>
        <w:t>pirates</w:t>
      </w:r>
      <w:r w:rsidRPr="00254C96">
        <w:rPr>
          <w:rFonts w:ascii="Times New Roman" w:hAnsi="Times New Roman" w:cs="Times New Roman"/>
        </w:rPr>
        <w:t xml:space="preserve">. </w:t>
      </w:r>
    </w:p>
    <w:p w14:paraId="7F0FDF8D" w14:textId="77777777" w:rsidR="00236126" w:rsidRPr="00254C96" w:rsidRDefault="00236126" w:rsidP="00236126">
      <w:pPr>
        <w:widowControl w:val="0"/>
        <w:autoSpaceDE w:val="0"/>
        <w:autoSpaceDN w:val="0"/>
        <w:adjustRightInd w:val="0"/>
        <w:ind w:left="2160"/>
        <w:rPr>
          <w:rFonts w:ascii="Times New Roman" w:hAnsi="Times New Roman" w:cs="Times New Roman"/>
        </w:rPr>
      </w:pPr>
    </w:p>
    <w:p w14:paraId="5F6FC387" w14:textId="5DACF492" w:rsidR="00236126" w:rsidRPr="00254C96" w:rsidRDefault="00236126" w:rsidP="00236126">
      <w:pPr>
        <w:widowControl w:val="0"/>
        <w:autoSpaceDE w:val="0"/>
        <w:autoSpaceDN w:val="0"/>
        <w:adjustRightInd w:val="0"/>
        <w:ind w:left="2160"/>
        <w:rPr>
          <w:rFonts w:ascii="Times New Roman" w:hAnsi="Times New Roman" w:cs="Times New Roman"/>
        </w:rPr>
      </w:pPr>
      <w:r w:rsidRPr="00254C96">
        <w:rPr>
          <w:rFonts w:ascii="Times New Roman" w:eastAsia="Calibri" w:hAnsi="Times New Roman" w:cs="Times New Roman"/>
        </w:rPr>
        <w:t>Delos</w:t>
      </w:r>
      <w:r w:rsidRPr="00254C96">
        <w:rPr>
          <w:rFonts w:ascii="Times New Roman" w:hAnsi="Times New Roman" w:cs="Times New Roman"/>
        </w:rPr>
        <w:t xml:space="preserve"> </w:t>
      </w:r>
      <w:r w:rsidRPr="00254C96">
        <w:rPr>
          <w:rFonts w:ascii="Times New Roman" w:eastAsia="Calibri" w:hAnsi="Times New Roman" w:cs="Times New Roman"/>
        </w:rPr>
        <w:t>became</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capital</w:t>
      </w:r>
      <w:r w:rsidRPr="00254C96">
        <w:rPr>
          <w:rFonts w:ascii="Times New Roman" w:hAnsi="Times New Roman" w:cs="Times New Roman"/>
        </w:rPr>
        <w:t xml:space="preserve"> </w:t>
      </w:r>
      <w:r w:rsidRPr="00254C96">
        <w:rPr>
          <w:rFonts w:ascii="Times New Roman" w:eastAsia="Calibri" w:hAnsi="Times New Roman" w:cs="Times New Roman"/>
        </w:rPr>
        <w:t>of</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slave</w:t>
      </w:r>
      <w:r w:rsidRPr="00254C96">
        <w:rPr>
          <w:rFonts w:ascii="Times New Roman" w:hAnsi="Times New Roman" w:cs="Times New Roman"/>
        </w:rPr>
        <w:t xml:space="preserve"> </w:t>
      </w:r>
      <w:r w:rsidRPr="00254C96">
        <w:rPr>
          <w:rFonts w:ascii="Times New Roman" w:eastAsia="Calibri" w:hAnsi="Times New Roman" w:cs="Times New Roman"/>
        </w:rPr>
        <w:t>trade,</w:t>
      </w:r>
      <w:r w:rsidRPr="00254C96">
        <w:rPr>
          <w:rFonts w:ascii="Times New Roman" w:hAnsi="Times New Roman" w:cs="Times New Roman"/>
        </w:rPr>
        <w:t xml:space="preserve"> </w:t>
      </w:r>
      <w:r w:rsidRPr="00254C96">
        <w:rPr>
          <w:rFonts w:ascii="Times New Roman" w:eastAsia="Calibri" w:hAnsi="Times New Roman" w:cs="Times New Roman"/>
        </w:rPr>
        <w:t>where</w:t>
      </w:r>
      <w:r w:rsidRPr="00254C96">
        <w:rPr>
          <w:rFonts w:ascii="Times New Roman" w:hAnsi="Times New Roman" w:cs="Times New Roman"/>
        </w:rPr>
        <w:t xml:space="preserve"> </w:t>
      </w:r>
      <w:r w:rsidRPr="00254C96">
        <w:rPr>
          <w:rFonts w:ascii="Times New Roman" w:eastAsia="Calibri" w:hAnsi="Times New Roman" w:cs="Times New Roman"/>
        </w:rPr>
        <w:t>lives</w:t>
      </w:r>
      <w:r w:rsidRPr="00254C96">
        <w:rPr>
          <w:rFonts w:ascii="Times New Roman" w:hAnsi="Times New Roman" w:cs="Times New Roman"/>
        </w:rPr>
        <w:t xml:space="preserve"> </w:t>
      </w:r>
      <w:r w:rsidRPr="00254C96">
        <w:rPr>
          <w:rFonts w:ascii="Times New Roman" w:eastAsia="Calibri" w:hAnsi="Times New Roman" w:cs="Times New Roman"/>
        </w:rPr>
        <w:t>were</w:t>
      </w:r>
      <w:r w:rsidRPr="00254C96">
        <w:rPr>
          <w:rFonts w:ascii="Times New Roman" w:hAnsi="Times New Roman" w:cs="Times New Roman"/>
        </w:rPr>
        <w:t xml:space="preserve"> </w:t>
      </w:r>
      <w:r w:rsidRPr="00254C96">
        <w:rPr>
          <w:rFonts w:ascii="Times New Roman" w:eastAsia="Calibri" w:hAnsi="Times New Roman" w:cs="Times New Roman"/>
        </w:rPr>
        <w:t>purchased</w:t>
      </w:r>
      <w:r w:rsidRPr="00254C96">
        <w:rPr>
          <w:rFonts w:ascii="Times New Roman" w:hAnsi="Times New Roman" w:cs="Times New Roman"/>
        </w:rPr>
        <w:t xml:space="preserve"> </w:t>
      </w:r>
      <w:r w:rsidRPr="00254C96">
        <w:rPr>
          <w:rFonts w:ascii="Times New Roman" w:eastAsia="Calibri" w:hAnsi="Times New Roman" w:cs="Times New Roman"/>
        </w:rPr>
        <w:t>by</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tens</w:t>
      </w:r>
      <w:r w:rsidRPr="00254C96">
        <w:rPr>
          <w:rFonts w:ascii="Times New Roman" w:hAnsi="Times New Roman" w:cs="Times New Roman"/>
        </w:rPr>
        <w:t xml:space="preserve"> </w:t>
      </w:r>
      <w:r w:rsidRPr="00254C96">
        <w:rPr>
          <w:rFonts w:ascii="Times New Roman" w:eastAsia="Calibri" w:hAnsi="Times New Roman" w:cs="Times New Roman"/>
        </w:rPr>
        <w:t>of</w:t>
      </w:r>
      <w:r w:rsidRPr="00254C96">
        <w:rPr>
          <w:rFonts w:ascii="Times New Roman" w:hAnsi="Times New Roman" w:cs="Times New Roman"/>
        </w:rPr>
        <w:t xml:space="preserve"> </w:t>
      </w:r>
      <w:r w:rsidRPr="00254C96">
        <w:rPr>
          <w:rFonts w:ascii="Times New Roman" w:eastAsia="Calibri" w:hAnsi="Times New Roman" w:cs="Times New Roman"/>
        </w:rPr>
        <w:t>thousands</w:t>
      </w:r>
      <w:r w:rsidRPr="00254C96">
        <w:rPr>
          <w:rFonts w:ascii="Times New Roman" w:hAnsi="Times New Roman" w:cs="Times New Roman"/>
        </w:rPr>
        <w:t xml:space="preserve">. </w:t>
      </w:r>
      <w:r w:rsidRPr="00254C96">
        <w:rPr>
          <w:rFonts w:ascii="Times New Roman" w:eastAsia="Calibri" w:hAnsi="Times New Roman" w:cs="Times New Roman"/>
        </w:rPr>
        <w:t>See</w:t>
      </w:r>
      <w:r w:rsidRPr="00254C96">
        <w:rPr>
          <w:rFonts w:ascii="Times New Roman" w:hAnsi="Times New Roman" w:cs="Times New Roman"/>
        </w:rPr>
        <w:t xml:space="preserve"> </w:t>
      </w:r>
      <w:r w:rsidRPr="00254C96">
        <w:rPr>
          <w:rFonts w:ascii="Times New Roman" w:eastAsia="Calibri" w:hAnsi="Times New Roman" w:cs="Times New Roman"/>
        </w:rPr>
        <w:t>Strabo</w:t>
      </w:r>
      <w:r w:rsidRPr="00254C96">
        <w:rPr>
          <w:rFonts w:ascii="Times New Roman" w:hAnsi="Times New Roman" w:cs="Times New Roman"/>
        </w:rPr>
        <w:t xml:space="preserve"> 14.5.2.</w:t>
      </w:r>
    </w:p>
    <w:p w14:paraId="15D7513C" w14:textId="77777777" w:rsidR="008506CC" w:rsidRPr="00254C96" w:rsidRDefault="008506CC" w:rsidP="00236126">
      <w:pPr>
        <w:widowControl w:val="0"/>
        <w:autoSpaceDE w:val="0"/>
        <w:autoSpaceDN w:val="0"/>
        <w:adjustRightInd w:val="0"/>
        <w:ind w:left="2160"/>
        <w:rPr>
          <w:rFonts w:ascii="Times New Roman" w:hAnsi="Times New Roman" w:cs="Times New Roman"/>
          <w:color w:val="353535"/>
        </w:rPr>
      </w:pPr>
    </w:p>
    <w:p w14:paraId="4F2F7FC5" w14:textId="44B0BE89" w:rsidR="00236126" w:rsidRPr="00254C96" w:rsidRDefault="00236126" w:rsidP="00236126">
      <w:pPr>
        <w:widowControl w:val="0"/>
        <w:autoSpaceDE w:val="0"/>
        <w:autoSpaceDN w:val="0"/>
        <w:adjustRightInd w:val="0"/>
        <w:ind w:left="1440"/>
        <w:rPr>
          <w:rFonts w:ascii="Times New Roman" w:hAnsi="Times New Roman" w:cs="Times New Roman"/>
          <w:color w:val="353535"/>
        </w:rPr>
      </w:pPr>
      <w:r w:rsidRPr="00254C96">
        <w:rPr>
          <w:rFonts w:ascii="Times New Roman" w:eastAsia="Calibri" w:hAnsi="Times New Roman" w:cs="Times New Roman"/>
          <w:color w:val="353535"/>
        </w:rPr>
        <w:t>Decline</w:t>
      </w:r>
      <w:r w:rsidRPr="00254C96">
        <w:rPr>
          <w:rFonts w:ascii="Times New Roman" w:hAnsi="Times New Roman" w:cs="Times New Roman"/>
          <w:color w:val="353535"/>
        </w:rPr>
        <w:t>:</w:t>
      </w:r>
    </w:p>
    <w:p w14:paraId="13ED68BA" w14:textId="77777777" w:rsidR="008506CC" w:rsidRPr="00254C96" w:rsidRDefault="008506CC" w:rsidP="00236126">
      <w:pPr>
        <w:widowControl w:val="0"/>
        <w:autoSpaceDE w:val="0"/>
        <w:autoSpaceDN w:val="0"/>
        <w:adjustRightInd w:val="0"/>
        <w:ind w:left="1440"/>
        <w:rPr>
          <w:rFonts w:ascii="Times New Roman" w:hAnsi="Times New Roman" w:cs="Times New Roman"/>
          <w:color w:val="353535"/>
        </w:rPr>
      </w:pPr>
    </w:p>
    <w:p w14:paraId="05A47C85" w14:textId="77777777" w:rsidR="008506CC" w:rsidRPr="00254C96" w:rsidRDefault="00236126" w:rsidP="00236126">
      <w:pPr>
        <w:ind w:left="2160"/>
        <w:rPr>
          <w:rFonts w:ascii="Times New Roman" w:hAnsi="Times New Roman" w:cs="Times New Roman"/>
        </w:rPr>
      </w:pPr>
      <w:r w:rsidRPr="00254C96">
        <w:rPr>
          <w:rFonts w:ascii="Times New Roman" w:eastAsia="Calibri" w:hAnsi="Times New Roman" w:cs="Times New Roman"/>
        </w:rPr>
        <w:t>A</w:t>
      </w:r>
      <w:r w:rsidRPr="00254C96">
        <w:rPr>
          <w:rFonts w:ascii="Times New Roman" w:hAnsi="Times New Roman" w:cs="Times New Roman"/>
        </w:rPr>
        <w:t xml:space="preserve"> </w:t>
      </w:r>
      <w:r w:rsidRPr="00254C96">
        <w:rPr>
          <w:rFonts w:ascii="Times New Roman" w:eastAsia="Calibri" w:hAnsi="Times New Roman" w:cs="Times New Roman"/>
        </w:rPr>
        <w:t>massacre</w:t>
      </w:r>
      <w:r w:rsidRPr="00254C96">
        <w:rPr>
          <w:rFonts w:ascii="Times New Roman" w:hAnsi="Times New Roman" w:cs="Times New Roman"/>
        </w:rPr>
        <w:t xml:space="preserve"> </w:t>
      </w:r>
      <w:r w:rsidRPr="00254C96">
        <w:rPr>
          <w:rFonts w:ascii="Times New Roman" w:eastAsia="Calibri" w:hAnsi="Times New Roman" w:cs="Times New Roman"/>
        </w:rPr>
        <w:t>in</w:t>
      </w:r>
      <w:r w:rsidRPr="00254C96">
        <w:rPr>
          <w:rFonts w:ascii="Times New Roman" w:hAnsi="Times New Roman" w:cs="Times New Roman"/>
        </w:rPr>
        <w:t xml:space="preserve"> 87 </w:t>
      </w:r>
      <w:r w:rsidRPr="00254C96">
        <w:rPr>
          <w:rFonts w:ascii="Times New Roman" w:eastAsia="Calibri" w:hAnsi="Times New Roman" w:cs="Times New Roman"/>
        </w:rPr>
        <w:t>BC</w:t>
      </w:r>
      <w:r w:rsidRPr="00254C96">
        <w:rPr>
          <w:rFonts w:ascii="Times New Roman" w:hAnsi="Times New Roman" w:cs="Times New Roman"/>
        </w:rPr>
        <w:t xml:space="preserve"> </w:t>
      </w:r>
      <w:r w:rsidRPr="00254C96">
        <w:rPr>
          <w:rFonts w:ascii="Times New Roman" w:eastAsia="Calibri" w:hAnsi="Times New Roman" w:cs="Times New Roman"/>
        </w:rPr>
        <w:t>as</w:t>
      </w:r>
      <w:r w:rsidRPr="00254C96">
        <w:rPr>
          <w:rFonts w:ascii="Times New Roman" w:hAnsi="Times New Roman" w:cs="Times New Roman"/>
        </w:rPr>
        <w:t xml:space="preserve"> </w:t>
      </w:r>
      <w:r w:rsidRPr="00254C96">
        <w:rPr>
          <w:rFonts w:ascii="Times New Roman" w:eastAsia="Calibri" w:hAnsi="Times New Roman" w:cs="Times New Roman"/>
        </w:rPr>
        <w:t>well</w:t>
      </w:r>
      <w:r w:rsidRPr="00254C96">
        <w:rPr>
          <w:rFonts w:ascii="Times New Roman" w:hAnsi="Times New Roman" w:cs="Times New Roman"/>
        </w:rPr>
        <w:t xml:space="preserve"> </w:t>
      </w:r>
      <w:r w:rsidRPr="00254C96">
        <w:rPr>
          <w:rFonts w:ascii="Times New Roman" w:eastAsia="Calibri" w:hAnsi="Times New Roman" w:cs="Times New Roman"/>
        </w:rPr>
        <w:t>as</w:t>
      </w:r>
      <w:r w:rsidRPr="00254C96">
        <w:rPr>
          <w:rFonts w:ascii="Times New Roman" w:hAnsi="Times New Roman" w:cs="Times New Roman"/>
        </w:rPr>
        <w:t xml:space="preserve"> </w:t>
      </w:r>
      <w:r w:rsidRPr="00254C96">
        <w:rPr>
          <w:rFonts w:ascii="Times New Roman" w:eastAsia="Calibri" w:hAnsi="Times New Roman" w:cs="Times New Roman"/>
        </w:rPr>
        <w:t>a</w:t>
      </w:r>
      <w:r w:rsidRPr="00254C96">
        <w:rPr>
          <w:rFonts w:ascii="Times New Roman" w:hAnsi="Times New Roman" w:cs="Times New Roman"/>
        </w:rPr>
        <w:t xml:space="preserve"> </w:t>
      </w:r>
      <w:r w:rsidRPr="00254C96">
        <w:rPr>
          <w:rFonts w:ascii="Times New Roman" w:eastAsia="Calibri" w:hAnsi="Times New Roman" w:cs="Times New Roman"/>
        </w:rPr>
        <w:t>second</w:t>
      </w:r>
      <w:r w:rsidRPr="00254C96">
        <w:rPr>
          <w:rFonts w:ascii="Times New Roman" w:hAnsi="Times New Roman" w:cs="Times New Roman"/>
        </w:rPr>
        <w:t xml:space="preserve"> </w:t>
      </w:r>
      <w:r w:rsidRPr="00254C96">
        <w:rPr>
          <w:rFonts w:ascii="Times New Roman" w:eastAsia="Calibri" w:hAnsi="Times New Roman" w:cs="Times New Roman"/>
        </w:rPr>
        <w:t>sack</w:t>
      </w:r>
      <w:r w:rsidRPr="00254C96">
        <w:rPr>
          <w:rFonts w:ascii="Times New Roman" w:hAnsi="Times New Roman" w:cs="Times New Roman"/>
        </w:rPr>
        <w:t xml:space="preserve"> </w:t>
      </w:r>
      <w:r w:rsidRPr="00254C96">
        <w:rPr>
          <w:rFonts w:ascii="Times New Roman" w:eastAsia="Calibri" w:hAnsi="Times New Roman" w:cs="Times New Roman"/>
        </w:rPr>
        <w:t>by</w:t>
      </w:r>
      <w:r w:rsidRPr="00254C96">
        <w:rPr>
          <w:rFonts w:ascii="Times New Roman" w:hAnsi="Times New Roman" w:cs="Times New Roman"/>
        </w:rPr>
        <w:t xml:space="preserve"> </w:t>
      </w:r>
      <w:r w:rsidRPr="00254C96">
        <w:rPr>
          <w:rFonts w:ascii="Times New Roman" w:eastAsia="Calibri" w:hAnsi="Times New Roman" w:cs="Times New Roman"/>
        </w:rPr>
        <w:t>pirates</w:t>
      </w:r>
      <w:r w:rsidRPr="00254C96">
        <w:rPr>
          <w:rFonts w:ascii="Times New Roman" w:hAnsi="Times New Roman" w:cs="Times New Roman"/>
        </w:rPr>
        <w:t xml:space="preserve"> </w:t>
      </w:r>
      <w:r w:rsidRPr="00254C96">
        <w:rPr>
          <w:rFonts w:ascii="Times New Roman" w:eastAsia="Calibri" w:hAnsi="Times New Roman" w:cs="Times New Roman"/>
        </w:rPr>
        <w:t>–</w:t>
      </w:r>
      <w:r w:rsidRPr="00254C96">
        <w:rPr>
          <w:rFonts w:ascii="Times New Roman" w:hAnsi="Times New Roman" w:cs="Times New Roman"/>
        </w:rPr>
        <w:t xml:space="preserve"> </w:t>
      </w:r>
      <w:r w:rsidRPr="00254C96">
        <w:rPr>
          <w:rFonts w:ascii="Times New Roman" w:eastAsia="Calibri" w:hAnsi="Times New Roman" w:cs="Times New Roman"/>
        </w:rPr>
        <w:t>that</w:t>
      </w:r>
      <w:r w:rsidRPr="00254C96">
        <w:rPr>
          <w:rFonts w:ascii="Times New Roman" w:hAnsi="Times New Roman" w:cs="Times New Roman"/>
        </w:rPr>
        <w:t xml:space="preserve"> </w:t>
      </w:r>
      <w:r w:rsidRPr="00254C96">
        <w:rPr>
          <w:rFonts w:ascii="Times New Roman" w:eastAsia="Calibri" w:hAnsi="Times New Roman" w:cs="Times New Roman"/>
        </w:rPr>
        <w:t>very</w:t>
      </w:r>
      <w:r w:rsidRPr="00254C96">
        <w:rPr>
          <w:rFonts w:ascii="Times New Roman" w:hAnsi="Times New Roman" w:cs="Times New Roman"/>
        </w:rPr>
        <w:t xml:space="preserve"> </w:t>
      </w:r>
      <w:r w:rsidRPr="00254C96">
        <w:rPr>
          <w:rFonts w:ascii="Times New Roman" w:eastAsia="Calibri" w:hAnsi="Times New Roman" w:cs="Times New Roman"/>
        </w:rPr>
        <w:t>demographic</w:t>
      </w:r>
      <w:r w:rsidRPr="00254C96">
        <w:rPr>
          <w:rFonts w:ascii="Times New Roman" w:hAnsi="Times New Roman" w:cs="Times New Roman"/>
        </w:rPr>
        <w:t xml:space="preserve"> </w:t>
      </w:r>
      <w:r w:rsidRPr="00254C96">
        <w:rPr>
          <w:rFonts w:ascii="Times New Roman" w:eastAsia="Calibri" w:hAnsi="Times New Roman" w:cs="Times New Roman"/>
        </w:rPr>
        <w:t>which</w:t>
      </w:r>
      <w:r w:rsidRPr="00254C96">
        <w:rPr>
          <w:rFonts w:ascii="Times New Roman" w:hAnsi="Times New Roman" w:cs="Times New Roman"/>
        </w:rPr>
        <w:t xml:space="preserve"> </w:t>
      </w:r>
      <w:r w:rsidRPr="00254C96">
        <w:rPr>
          <w:rFonts w:ascii="Times New Roman" w:eastAsia="Calibri" w:hAnsi="Times New Roman" w:cs="Times New Roman"/>
        </w:rPr>
        <w:t>had</w:t>
      </w:r>
      <w:r w:rsidRPr="00254C96">
        <w:rPr>
          <w:rFonts w:ascii="Times New Roman" w:hAnsi="Times New Roman" w:cs="Times New Roman"/>
        </w:rPr>
        <w:t xml:space="preserve"> </w:t>
      </w:r>
      <w:r w:rsidRPr="00254C96">
        <w:rPr>
          <w:rFonts w:ascii="Times New Roman" w:eastAsia="Calibri" w:hAnsi="Times New Roman" w:cs="Times New Roman"/>
        </w:rPr>
        <w:t>nourished</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city</w:t>
      </w:r>
      <w:r w:rsidRPr="00254C96">
        <w:rPr>
          <w:rFonts w:ascii="Times New Roman" w:hAnsi="Times New Roman" w:cs="Times New Roman"/>
        </w:rPr>
        <w:t>'</w:t>
      </w:r>
      <w:r w:rsidRPr="00254C96">
        <w:rPr>
          <w:rFonts w:ascii="Times New Roman" w:eastAsia="Calibri" w:hAnsi="Times New Roman" w:cs="Times New Roman"/>
        </w:rPr>
        <w:t>s</w:t>
      </w:r>
      <w:r w:rsidRPr="00254C96">
        <w:rPr>
          <w:rFonts w:ascii="Times New Roman" w:hAnsi="Times New Roman" w:cs="Times New Roman"/>
        </w:rPr>
        <w:t xml:space="preserve"> </w:t>
      </w:r>
      <w:r w:rsidRPr="00254C96">
        <w:rPr>
          <w:rFonts w:ascii="Times New Roman" w:eastAsia="Calibri" w:hAnsi="Times New Roman" w:cs="Times New Roman"/>
        </w:rPr>
        <w:t>slave</w:t>
      </w:r>
      <w:r w:rsidRPr="00254C96">
        <w:rPr>
          <w:rFonts w:ascii="Times New Roman" w:hAnsi="Times New Roman" w:cs="Times New Roman"/>
        </w:rPr>
        <w:t xml:space="preserve"> </w:t>
      </w:r>
      <w:r w:rsidRPr="00254C96">
        <w:rPr>
          <w:rFonts w:ascii="Times New Roman" w:eastAsia="Calibri" w:hAnsi="Times New Roman" w:cs="Times New Roman"/>
        </w:rPr>
        <w:t>trade</w:t>
      </w:r>
      <w:r w:rsidRPr="00254C96">
        <w:rPr>
          <w:rFonts w:ascii="Times New Roman" w:hAnsi="Times New Roman" w:cs="Times New Roman"/>
        </w:rPr>
        <w:t xml:space="preserve"> </w:t>
      </w:r>
      <w:r w:rsidRPr="00254C96">
        <w:rPr>
          <w:rFonts w:ascii="Times New Roman" w:eastAsia="Calibri" w:hAnsi="Times New Roman" w:cs="Times New Roman"/>
        </w:rPr>
        <w:t>–</w:t>
      </w:r>
      <w:r w:rsidRPr="00254C96">
        <w:rPr>
          <w:rFonts w:ascii="Times New Roman" w:hAnsi="Times New Roman" w:cs="Times New Roman"/>
        </w:rPr>
        <w:t xml:space="preserve"> </w:t>
      </w:r>
      <w:r w:rsidRPr="00254C96">
        <w:rPr>
          <w:rFonts w:ascii="Times New Roman" w:eastAsia="Calibri" w:hAnsi="Times New Roman" w:cs="Times New Roman"/>
        </w:rPr>
        <w:t>in</w:t>
      </w:r>
      <w:r w:rsidRPr="00254C96">
        <w:rPr>
          <w:rFonts w:ascii="Times New Roman" w:hAnsi="Times New Roman" w:cs="Times New Roman"/>
        </w:rPr>
        <w:t xml:space="preserve"> 69 </w:t>
      </w:r>
      <w:r w:rsidRPr="00254C96">
        <w:rPr>
          <w:rFonts w:ascii="Times New Roman" w:eastAsia="Calibri" w:hAnsi="Times New Roman" w:cs="Times New Roman"/>
        </w:rPr>
        <w:t>BC</w:t>
      </w:r>
      <w:r w:rsidRPr="00254C96">
        <w:rPr>
          <w:rFonts w:ascii="Times New Roman" w:hAnsi="Times New Roman" w:cs="Times New Roman"/>
        </w:rPr>
        <w:t xml:space="preserve"> </w:t>
      </w:r>
      <w:r w:rsidRPr="00254C96">
        <w:rPr>
          <w:rFonts w:ascii="Times New Roman" w:eastAsia="Calibri" w:hAnsi="Times New Roman" w:cs="Times New Roman"/>
        </w:rPr>
        <w:t>precipitat</w:t>
      </w:r>
      <w:r w:rsidR="008506CC" w:rsidRPr="00254C96">
        <w:rPr>
          <w:rFonts w:ascii="Times New Roman" w:eastAsia="Calibri" w:hAnsi="Times New Roman" w:cs="Times New Roman"/>
        </w:rPr>
        <w:t>ed</w:t>
      </w:r>
      <w:r w:rsidR="008506CC" w:rsidRPr="00254C96">
        <w:rPr>
          <w:rFonts w:ascii="Times New Roman" w:hAnsi="Times New Roman" w:cs="Times New Roman"/>
        </w:rPr>
        <w:t xml:space="preserve"> </w:t>
      </w:r>
      <w:r w:rsidR="008506CC" w:rsidRPr="00254C96">
        <w:rPr>
          <w:rFonts w:ascii="Times New Roman" w:eastAsia="Calibri" w:hAnsi="Times New Roman" w:cs="Times New Roman"/>
        </w:rPr>
        <w:t>the</w:t>
      </w:r>
      <w:r w:rsidR="008506CC" w:rsidRPr="00254C96">
        <w:rPr>
          <w:rFonts w:ascii="Times New Roman" w:hAnsi="Times New Roman" w:cs="Times New Roman"/>
        </w:rPr>
        <w:t xml:space="preserve"> </w:t>
      </w:r>
      <w:r w:rsidR="008506CC" w:rsidRPr="00254C96">
        <w:rPr>
          <w:rFonts w:ascii="Times New Roman" w:eastAsia="Calibri" w:hAnsi="Times New Roman" w:cs="Times New Roman"/>
        </w:rPr>
        <w:t>decline</w:t>
      </w:r>
      <w:r w:rsidR="008506CC" w:rsidRPr="00254C96">
        <w:rPr>
          <w:rFonts w:ascii="Times New Roman" w:hAnsi="Times New Roman" w:cs="Times New Roman"/>
        </w:rPr>
        <w:t xml:space="preserve"> </w:t>
      </w:r>
      <w:r w:rsidR="008506CC" w:rsidRPr="00254C96">
        <w:rPr>
          <w:rFonts w:ascii="Times New Roman" w:eastAsia="Calibri" w:hAnsi="Times New Roman" w:cs="Times New Roman"/>
        </w:rPr>
        <w:t>of</w:t>
      </w:r>
      <w:r w:rsidR="008506CC" w:rsidRPr="00254C96">
        <w:rPr>
          <w:rFonts w:ascii="Times New Roman" w:hAnsi="Times New Roman" w:cs="Times New Roman"/>
        </w:rPr>
        <w:t xml:space="preserve"> </w:t>
      </w:r>
      <w:r w:rsidR="008506CC" w:rsidRPr="00254C96">
        <w:rPr>
          <w:rFonts w:ascii="Times New Roman" w:eastAsia="Calibri" w:hAnsi="Times New Roman" w:cs="Times New Roman"/>
        </w:rPr>
        <w:t>Delian</w:t>
      </w:r>
      <w:r w:rsidR="008506CC" w:rsidRPr="00254C96">
        <w:rPr>
          <w:rFonts w:ascii="Times New Roman" w:hAnsi="Times New Roman" w:cs="Times New Roman"/>
        </w:rPr>
        <w:t xml:space="preserve"> </w:t>
      </w:r>
      <w:r w:rsidR="008506CC" w:rsidRPr="00254C96">
        <w:rPr>
          <w:rFonts w:ascii="Times New Roman" w:eastAsia="Calibri" w:hAnsi="Times New Roman" w:cs="Times New Roman"/>
        </w:rPr>
        <w:t>trade</w:t>
      </w:r>
    </w:p>
    <w:p w14:paraId="4AD8748C" w14:textId="77777777" w:rsidR="008506CC" w:rsidRPr="00254C96" w:rsidRDefault="008506CC" w:rsidP="00236126">
      <w:pPr>
        <w:ind w:left="2160"/>
        <w:rPr>
          <w:rFonts w:ascii="Times New Roman" w:hAnsi="Times New Roman" w:cs="Times New Roman"/>
        </w:rPr>
      </w:pPr>
      <w:r w:rsidRPr="00254C96">
        <w:rPr>
          <w:rFonts w:ascii="Times New Roman" w:eastAsia="Calibri" w:hAnsi="Times New Roman" w:cs="Times New Roman"/>
        </w:rPr>
        <w:t>F</w:t>
      </w:r>
      <w:r w:rsidR="00236126" w:rsidRPr="00254C96">
        <w:rPr>
          <w:rFonts w:ascii="Times New Roman" w:eastAsia="Calibri" w:hAnsi="Times New Roman" w:cs="Times New Roman"/>
        </w:rPr>
        <w:t>urther</w:t>
      </w:r>
      <w:r w:rsidR="00236126" w:rsidRPr="00254C96">
        <w:rPr>
          <w:rFonts w:ascii="Times New Roman" w:hAnsi="Times New Roman" w:cs="Times New Roman"/>
        </w:rPr>
        <w:t xml:space="preserve"> </w:t>
      </w:r>
      <w:r w:rsidR="00236126" w:rsidRPr="00254C96">
        <w:rPr>
          <w:rFonts w:ascii="Times New Roman" w:eastAsia="Calibri" w:hAnsi="Times New Roman" w:cs="Times New Roman"/>
        </w:rPr>
        <w:t>exacerbated</w:t>
      </w:r>
      <w:r w:rsidR="00236126" w:rsidRPr="00254C96">
        <w:rPr>
          <w:rFonts w:ascii="Times New Roman" w:hAnsi="Times New Roman" w:cs="Times New Roman"/>
        </w:rPr>
        <w:t xml:space="preserve"> </w:t>
      </w:r>
      <w:r w:rsidR="00236126" w:rsidRPr="00254C96">
        <w:rPr>
          <w:rFonts w:ascii="Times New Roman" w:eastAsia="Calibri" w:hAnsi="Times New Roman" w:cs="Times New Roman"/>
        </w:rPr>
        <w:t>by</w:t>
      </w:r>
      <w:r w:rsidR="00236126" w:rsidRPr="00254C96">
        <w:rPr>
          <w:rFonts w:ascii="Times New Roman" w:hAnsi="Times New Roman" w:cs="Times New Roman"/>
        </w:rPr>
        <w:t xml:space="preserve"> </w:t>
      </w:r>
      <w:r w:rsidR="00236126" w:rsidRPr="00254C96">
        <w:rPr>
          <w:rFonts w:ascii="Times New Roman" w:eastAsia="Calibri" w:hAnsi="Times New Roman" w:cs="Times New Roman"/>
        </w:rPr>
        <w:t>rising</w:t>
      </w:r>
      <w:r w:rsidR="00236126" w:rsidRPr="00254C96">
        <w:rPr>
          <w:rFonts w:ascii="Times New Roman" w:hAnsi="Times New Roman" w:cs="Times New Roman"/>
        </w:rPr>
        <w:t xml:space="preserve"> </w:t>
      </w:r>
      <w:r w:rsidR="00236126" w:rsidRPr="00254C96">
        <w:rPr>
          <w:rFonts w:ascii="Times New Roman" w:eastAsia="Calibri" w:hAnsi="Times New Roman" w:cs="Times New Roman"/>
        </w:rPr>
        <w:t>competition</w:t>
      </w:r>
      <w:r w:rsidR="00236126" w:rsidRPr="00254C96">
        <w:rPr>
          <w:rFonts w:ascii="Times New Roman" w:hAnsi="Times New Roman" w:cs="Times New Roman"/>
        </w:rPr>
        <w:t xml:space="preserve"> </w:t>
      </w:r>
      <w:r w:rsidR="00236126" w:rsidRPr="00254C96">
        <w:rPr>
          <w:rFonts w:ascii="Times New Roman" w:eastAsia="Calibri" w:hAnsi="Times New Roman" w:cs="Times New Roman"/>
        </w:rPr>
        <w:t>from</w:t>
      </w:r>
      <w:r w:rsidR="00236126" w:rsidRPr="00254C96">
        <w:rPr>
          <w:rFonts w:ascii="Times New Roman" w:hAnsi="Times New Roman" w:cs="Times New Roman"/>
        </w:rPr>
        <w:t xml:space="preserve"> </w:t>
      </w:r>
      <w:r w:rsidR="00236126" w:rsidRPr="00254C96">
        <w:rPr>
          <w:rFonts w:ascii="Times New Roman" w:eastAsia="Calibri" w:hAnsi="Times New Roman" w:cs="Times New Roman"/>
        </w:rPr>
        <w:t>Italian</w:t>
      </w:r>
      <w:r w:rsidR="00236126" w:rsidRPr="00254C96">
        <w:rPr>
          <w:rFonts w:ascii="Times New Roman" w:hAnsi="Times New Roman" w:cs="Times New Roman"/>
        </w:rPr>
        <w:t xml:space="preserve"> </w:t>
      </w:r>
      <w:r w:rsidR="00236126" w:rsidRPr="00254C96">
        <w:rPr>
          <w:rFonts w:ascii="Times New Roman" w:eastAsia="Calibri" w:hAnsi="Times New Roman" w:cs="Times New Roman"/>
        </w:rPr>
        <w:t>ports</w:t>
      </w:r>
      <w:r w:rsidR="00236126" w:rsidRPr="00254C96">
        <w:rPr>
          <w:rFonts w:ascii="Times New Roman" w:hAnsi="Times New Roman" w:cs="Times New Roman"/>
        </w:rPr>
        <w:t xml:space="preserve">. </w:t>
      </w:r>
    </w:p>
    <w:p w14:paraId="789244D9" w14:textId="6320360D" w:rsidR="00236126" w:rsidRPr="00254C96" w:rsidRDefault="00236126" w:rsidP="008506CC">
      <w:pPr>
        <w:ind w:left="2160"/>
        <w:rPr>
          <w:rFonts w:ascii="Times New Roman" w:hAnsi="Times New Roman" w:cs="Times New Roman"/>
        </w:rPr>
      </w:pPr>
      <w:r w:rsidRPr="00254C96">
        <w:rPr>
          <w:rFonts w:ascii="Times New Roman" w:eastAsia="Calibri" w:hAnsi="Times New Roman" w:cs="Times New Roman"/>
        </w:rPr>
        <w:t>By</w:t>
      </w:r>
      <w:r w:rsidRPr="00254C96">
        <w:rPr>
          <w:rFonts w:ascii="Times New Roman" w:hAnsi="Times New Roman" w:cs="Times New Roman"/>
        </w:rPr>
        <w:t xml:space="preserve"> 48 </w:t>
      </w:r>
      <w:r w:rsidRPr="00254C96">
        <w:rPr>
          <w:rFonts w:ascii="Times New Roman" w:eastAsia="Calibri" w:hAnsi="Times New Roman" w:cs="Times New Roman"/>
        </w:rPr>
        <w:t>BC,</w:t>
      </w:r>
      <w:r w:rsidRPr="00254C96">
        <w:rPr>
          <w:rFonts w:ascii="Times New Roman" w:hAnsi="Times New Roman" w:cs="Times New Roman"/>
        </w:rPr>
        <w:t xml:space="preserve"> </w:t>
      </w:r>
      <w:r w:rsidRPr="00254C96">
        <w:rPr>
          <w:rFonts w:ascii="Times New Roman" w:eastAsia="Calibri" w:hAnsi="Times New Roman" w:cs="Times New Roman"/>
        </w:rPr>
        <w:t>Delos</w:t>
      </w:r>
      <w:r w:rsidRPr="00254C96">
        <w:rPr>
          <w:rFonts w:ascii="Times New Roman" w:hAnsi="Times New Roman" w:cs="Times New Roman"/>
        </w:rPr>
        <w:t xml:space="preserve"> </w:t>
      </w:r>
      <w:r w:rsidRPr="00254C96">
        <w:rPr>
          <w:rFonts w:ascii="Times New Roman" w:eastAsia="Calibri" w:hAnsi="Times New Roman" w:cs="Times New Roman"/>
        </w:rPr>
        <w:t>had</w:t>
      </w:r>
      <w:r w:rsidRPr="00254C96">
        <w:rPr>
          <w:rFonts w:ascii="Times New Roman" w:hAnsi="Times New Roman" w:cs="Times New Roman"/>
        </w:rPr>
        <w:t xml:space="preserve"> </w:t>
      </w:r>
      <w:r w:rsidRPr="00254C96">
        <w:rPr>
          <w:rFonts w:ascii="Times New Roman" w:eastAsia="Calibri" w:hAnsi="Times New Roman" w:cs="Times New Roman"/>
        </w:rPr>
        <w:t>faded</w:t>
      </w:r>
      <w:r w:rsidRPr="00254C96">
        <w:rPr>
          <w:rFonts w:ascii="Times New Roman" w:hAnsi="Times New Roman" w:cs="Times New Roman"/>
        </w:rPr>
        <w:t xml:space="preserve"> </w:t>
      </w:r>
      <w:r w:rsidRPr="00254C96">
        <w:rPr>
          <w:rFonts w:ascii="Times New Roman" w:eastAsia="Calibri" w:hAnsi="Times New Roman" w:cs="Times New Roman"/>
        </w:rPr>
        <w:t>into</w:t>
      </w:r>
      <w:r w:rsidRPr="00254C96">
        <w:rPr>
          <w:rFonts w:ascii="Times New Roman" w:hAnsi="Times New Roman" w:cs="Times New Roman"/>
        </w:rPr>
        <w:t xml:space="preserve"> </w:t>
      </w:r>
      <w:r w:rsidRPr="00254C96">
        <w:rPr>
          <w:rFonts w:ascii="Times New Roman" w:eastAsia="Calibri" w:hAnsi="Times New Roman" w:cs="Times New Roman"/>
        </w:rPr>
        <w:t>commercial</w:t>
      </w:r>
      <w:r w:rsidRPr="00254C96">
        <w:rPr>
          <w:rFonts w:ascii="Times New Roman" w:hAnsi="Times New Roman" w:cs="Times New Roman"/>
        </w:rPr>
        <w:t xml:space="preserve"> </w:t>
      </w:r>
      <w:r w:rsidRPr="00254C96">
        <w:rPr>
          <w:rFonts w:ascii="Times New Roman" w:eastAsia="Calibri" w:hAnsi="Times New Roman" w:cs="Times New Roman"/>
        </w:rPr>
        <w:t>mediocrity</w:t>
      </w:r>
      <w:r w:rsidR="008506CC" w:rsidRPr="00254C96">
        <w:rPr>
          <w:rFonts w:ascii="Times New Roman" w:hAnsi="Times New Roman" w:cs="Times New Roman"/>
        </w:rPr>
        <w:t>.</w:t>
      </w:r>
    </w:p>
    <w:p w14:paraId="32BDF27B" w14:textId="3C0C1ED1" w:rsidR="008506CC" w:rsidRPr="00254C96" w:rsidRDefault="008506CC" w:rsidP="00236126">
      <w:pPr>
        <w:rPr>
          <w:rFonts w:ascii="Times New Roman" w:hAnsi="Times New Roman" w:cs="Times New Roman"/>
        </w:rPr>
      </w:pPr>
      <w:r w:rsidRPr="00254C96">
        <w:rPr>
          <w:rFonts w:ascii="Times New Roman" w:hAnsi="Times New Roman" w:cs="Times New Roman"/>
        </w:rPr>
        <w:tab/>
      </w:r>
      <w:r w:rsidRPr="00254C96">
        <w:rPr>
          <w:rFonts w:ascii="Times New Roman" w:eastAsia="Calibri" w:hAnsi="Times New Roman" w:cs="Times New Roman"/>
        </w:rPr>
        <w:t>Ephesus</w:t>
      </w:r>
    </w:p>
    <w:p w14:paraId="02585CD8" w14:textId="65C67DAB" w:rsidR="008506CC" w:rsidRPr="00254C96" w:rsidRDefault="008506CC" w:rsidP="00236126">
      <w:pPr>
        <w:rPr>
          <w:rFonts w:ascii="Times New Roman" w:hAnsi="Times New Roman" w:cs="Times New Roman"/>
        </w:rPr>
      </w:pPr>
      <w:r w:rsidRPr="00254C96">
        <w:rPr>
          <w:rFonts w:ascii="Times New Roman" w:hAnsi="Times New Roman" w:cs="Times New Roman"/>
        </w:rPr>
        <w:tab/>
      </w:r>
      <w:r w:rsidRPr="00254C96">
        <w:rPr>
          <w:rFonts w:ascii="Times New Roman" w:hAnsi="Times New Roman" w:cs="Times New Roman"/>
        </w:rPr>
        <w:tab/>
      </w:r>
      <w:r w:rsidRPr="00254C96">
        <w:rPr>
          <w:rFonts w:ascii="Times New Roman" w:eastAsia="Calibri" w:hAnsi="Times New Roman" w:cs="Times New Roman"/>
        </w:rPr>
        <w:t>Geographically</w:t>
      </w:r>
      <w:r w:rsidRPr="00254C96">
        <w:rPr>
          <w:rFonts w:ascii="Times New Roman" w:hAnsi="Times New Roman" w:cs="Times New Roman"/>
        </w:rPr>
        <w:t xml:space="preserve"> </w:t>
      </w:r>
      <w:r w:rsidRPr="00254C96">
        <w:rPr>
          <w:rFonts w:ascii="Times New Roman" w:eastAsia="Calibri" w:hAnsi="Times New Roman" w:cs="Times New Roman"/>
        </w:rPr>
        <w:t>ideal</w:t>
      </w:r>
    </w:p>
    <w:p w14:paraId="1A562F70" w14:textId="77777777" w:rsidR="008506CC" w:rsidRPr="00254C96" w:rsidRDefault="008506CC" w:rsidP="00236126">
      <w:pPr>
        <w:rPr>
          <w:rFonts w:ascii="Times New Roman" w:hAnsi="Times New Roman" w:cs="Times New Roman"/>
        </w:rPr>
      </w:pPr>
      <w:r w:rsidRPr="00254C96">
        <w:rPr>
          <w:rFonts w:ascii="Times New Roman" w:hAnsi="Times New Roman" w:cs="Times New Roman"/>
        </w:rPr>
        <w:tab/>
      </w:r>
      <w:r w:rsidRPr="00254C96">
        <w:rPr>
          <w:rFonts w:ascii="Times New Roman" w:hAnsi="Times New Roman" w:cs="Times New Roman"/>
        </w:rPr>
        <w:tab/>
      </w:r>
      <w:r w:rsidRPr="00254C96">
        <w:rPr>
          <w:rFonts w:ascii="Times New Roman" w:hAnsi="Times New Roman" w:cs="Times New Roman"/>
        </w:rPr>
        <w:tab/>
      </w:r>
      <w:r w:rsidRPr="00254C96">
        <w:rPr>
          <w:rFonts w:ascii="Times New Roman" w:eastAsia="Calibri" w:hAnsi="Times New Roman" w:cs="Times New Roman"/>
        </w:rPr>
        <w:t>Interface</w:t>
      </w:r>
      <w:r w:rsidRPr="00254C96">
        <w:rPr>
          <w:rFonts w:ascii="Times New Roman" w:hAnsi="Times New Roman" w:cs="Times New Roman"/>
        </w:rPr>
        <w:t xml:space="preserve"> </w:t>
      </w:r>
      <w:r w:rsidRPr="00254C96">
        <w:rPr>
          <w:rFonts w:ascii="Times New Roman" w:eastAsia="Calibri" w:hAnsi="Times New Roman" w:cs="Times New Roman"/>
        </w:rPr>
        <w:t>between</w:t>
      </w:r>
      <w:r w:rsidRPr="00254C96">
        <w:rPr>
          <w:rFonts w:ascii="Times New Roman" w:hAnsi="Times New Roman" w:cs="Times New Roman"/>
        </w:rPr>
        <w:t xml:space="preserve"> </w:t>
      </w:r>
      <w:r w:rsidRPr="00254C96">
        <w:rPr>
          <w:rFonts w:ascii="Times New Roman" w:eastAsia="Calibri" w:hAnsi="Times New Roman" w:cs="Times New Roman"/>
        </w:rPr>
        <w:t>west</w:t>
      </w:r>
      <w:r w:rsidRPr="00254C96">
        <w:rPr>
          <w:rFonts w:ascii="Times New Roman" w:hAnsi="Times New Roman" w:cs="Times New Roman"/>
        </w:rPr>
        <w:t xml:space="preserve"> </w:t>
      </w:r>
      <w:r w:rsidRPr="00254C96">
        <w:rPr>
          <w:rFonts w:ascii="Times New Roman" w:eastAsia="Calibri" w:hAnsi="Times New Roman" w:cs="Times New Roman"/>
        </w:rPr>
        <w:t>and</w:t>
      </w:r>
      <w:r w:rsidRPr="00254C96">
        <w:rPr>
          <w:rFonts w:ascii="Times New Roman" w:hAnsi="Times New Roman" w:cs="Times New Roman"/>
        </w:rPr>
        <w:t xml:space="preserve"> </w:t>
      </w:r>
      <w:r w:rsidRPr="00254C96">
        <w:rPr>
          <w:rFonts w:ascii="Times New Roman" w:eastAsia="Calibri" w:hAnsi="Times New Roman" w:cs="Times New Roman"/>
        </w:rPr>
        <w:t>east</w:t>
      </w:r>
    </w:p>
    <w:p w14:paraId="06A02288" w14:textId="77777777" w:rsidR="008506CC" w:rsidRPr="00254C96" w:rsidRDefault="008506CC" w:rsidP="00236126">
      <w:pPr>
        <w:rPr>
          <w:rFonts w:ascii="Times New Roman" w:hAnsi="Times New Roman" w:cs="Times New Roman"/>
        </w:rPr>
      </w:pPr>
      <w:r w:rsidRPr="00254C96">
        <w:rPr>
          <w:rFonts w:ascii="Times New Roman" w:hAnsi="Times New Roman" w:cs="Times New Roman"/>
        </w:rPr>
        <w:tab/>
      </w:r>
      <w:r w:rsidRPr="00254C96">
        <w:rPr>
          <w:rFonts w:ascii="Times New Roman" w:hAnsi="Times New Roman" w:cs="Times New Roman"/>
        </w:rPr>
        <w:tab/>
      </w:r>
      <w:r w:rsidRPr="00254C96">
        <w:rPr>
          <w:rFonts w:ascii="Times New Roman" w:hAnsi="Times New Roman" w:cs="Times New Roman"/>
        </w:rPr>
        <w:tab/>
      </w:r>
      <w:r w:rsidR="00236126" w:rsidRPr="00254C96">
        <w:rPr>
          <w:rFonts w:ascii="Times New Roman" w:eastAsia="Calibri" w:hAnsi="Times New Roman" w:cs="Times New Roman"/>
        </w:rPr>
        <w:t>Ephesian</w:t>
      </w:r>
      <w:r w:rsidR="00236126" w:rsidRPr="00254C96">
        <w:rPr>
          <w:rFonts w:ascii="Times New Roman" w:hAnsi="Times New Roman" w:cs="Times New Roman"/>
        </w:rPr>
        <w:t xml:space="preserve"> </w:t>
      </w:r>
      <w:r w:rsidR="00236126" w:rsidRPr="00254C96">
        <w:rPr>
          <w:rFonts w:ascii="Times New Roman" w:eastAsia="Calibri" w:hAnsi="Times New Roman" w:cs="Times New Roman"/>
        </w:rPr>
        <w:t>trade</w:t>
      </w:r>
      <w:r w:rsidR="00236126" w:rsidRPr="00254C96">
        <w:rPr>
          <w:rFonts w:ascii="Times New Roman" w:hAnsi="Times New Roman" w:cs="Times New Roman"/>
        </w:rPr>
        <w:t xml:space="preserve"> </w:t>
      </w:r>
      <w:r w:rsidR="00236126" w:rsidRPr="00254C96">
        <w:rPr>
          <w:rFonts w:ascii="Times New Roman" w:eastAsia="Calibri" w:hAnsi="Times New Roman" w:cs="Times New Roman"/>
        </w:rPr>
        <w:t>connected</w:t>
      </w:r>
      <w:r w:rsidR="00236126" w:rsidRPr="00254C96">
        <w:rPr>
          <w:rFonts w:ascii="Times New Roman" w:hAnsi="Times New Roman" w:cs="Times New Roman"/>
        </w:rPr>
        <w:t xml:space="preserve"> </w:t>
      </w:r>
      <w:r w:rsidR="00236126" w:rsidRPr="00254C96">
        <w:rPr>
          <w:rFonts w:ascii="Times New Roman" w:eastAsia="Calibri" w:hAnsi="Times New Roman" w:cs="Times New Roman"/>
        </w:rPr>
        <w:t>Rome</w:t>
      </w:r>
      <w:r w:rsidR="00236126" w:rsidRPr="00254C96">
        <w:rPr>
          <w:rFonts w:ascii="Times New Roman" w:hAnsi="Times New Roman" w:cs="Times New Roman"/>
        </w:rPr>
        <w:t xml:space="preserve"> </w:t>
      </w:r>
      <w:r w:rsidR="00236126" w:rsidRPr="00254C96">
        <w:rPr>
          <w:rFonts w:ascii="Times New Roman" w:eastAsia="Calibri" w:hAnsi="Times New Roman" w:cs="Times New Roman"/>
        </w:rPr>
        <w:t>with</w:t>
      </w:r>
      <w:r w:rsidR="00236126" w:rsidRPr="00254C96">
        <w:rPr>
          <w:rFonts w:ascii="Times New Roman" w:hAnsi="Times New Roman" w:cs="Times New Roman"/>
        </w:rPr>
        <w:t xml:space="preserve"> </w:t>
      </w:r>
      <w:r w:rsidR="00236126" w:rsidRPr="00254C96">
        <w:rPr>
          <w:rFonts w:ascii="Times New Roman" w:eastAsia="Calibri" w:hAnsi="Times New Roman" w:cs="Times New Roman"/>
        </w:rPr>
        <w:t>commerce</w:t>
      </w:r>
      <w:r w:rsidR="00236126" w:rsidRPr="00254C96">
        <w:rPr>
          <w:rFonts w:ascii="Times New Roman" w:hAnsi="Times New Roman" w:cs="Times New Roman"/>
        </w:rPr>
        <w:t xml:space="preserve"> </w:t>
      </w:r>
      <w:r w:rsidR="00236126" w:rsidRPr="00254C96">
        <w:rPr>
          <w:rFonts w:ascii="Times New Roman" w:eastAsia="Calibri" w:hAnsi="Times New Roman" w:cs="Times New Roman"/>
        </w:rPr>
        <w:t>deep</w:t>
      </w:r>
      <w:r w:rsidR="00236126" w:rsidRPr="00254C96">
        <w:rPr>
          <w:rFonts w:ascii="Times New Roman" w:hAnsi="Times New Roman" w:cs="Times New Roman"/>
        </w:rPr>
        <w:t xml:space="preserve"> </w:t>
      </w:r>
      <w:r w:rsidR="00236126" w:rsidRPr="00254C96">
        <w:rPr>
          <w:rFonts w:ascii="Times New Roman" w:eastAsia="Calibri" w:hAnsi="Times New Roman" w:cs="Times New Roman"/>
        </w:rPr>
        <w:t>into</w:t>
      </w:r>
      <w:r w:rsidR="00236126" w:rsidRPr="00254C96">
        <w:rPr>
          <w:rFonts w:ascii="Times New Roman" w:hAnsi="Times New Roman" w:cs="Times New Roman"/>
        </w:rPr>
        <w:t xml:space="preserve"> </w:t>
      </w:r>
      <w:r w:rsidR="00236126" w:rsidRPr="00254C96">
        <w:rPr>
          <w:rFonts w:ascii="Times New Roman" w:eastAsia="Calibri" w:hAnsi="Times New Roman" w:cs="Times New Roman"/>
        </w:rPr>
        <w:t>Asia</w:t>
      </w:r>
      <w:r w:rsidR="00236126" w:rsidRPr="00254C96">
        <w:rPr>
          <w:rFonts w:ascii="Times New Roman" w:hAnsi="Times New Roman" w:cs="Times New Roman"/>
        </w:rPr>
        <w:t xml:space="preserve"> </w:t>
      </w:r>
      <w:r w:rsidR="00236126" w:rsidRPr="00254C96">
        <w:rPr>
          <w:rFonts w:ascii="Times New Roman" w:eastAsia="Calibri" w:hAnsi="Times New Roman" w:cs="Times New Roman"/>
        </w:rPr>
        <w:t>Minor</w:t>
      </w:r>
      <w:r w:rsidR="00236126" w:rsidRPr="00254C96">
        <w:rPr>
          <w:rFonts w:ascii="Times New Roman" w:hAnsi="Times New Roman" w:cs="Times New Roman"/>
        </w:rPr>
        <w:t xml:space="preserve">. </w:t>
      </w:r>
    </w:p>
    <w:p w14:paraId="6069EB57" w14:textId="77777777" w:rsidR="008506CC" w:rsidRPr="00254C96" w:rsidRDefault="008506CC" w:rsidP="008506CC">
      <w:pPr>
        <w:ind w:left="1440"/>
        <w:rPr>
          <w:rFonts w:ascii="Times New Roman" w:hAnsi="Times New Roman" w:cs="Times New Roman"/>
        </w:rPr>
      </w:pPr>
    </w:p>
    <w:p w14:paraId="28929633" w14:textId="77777777" w:rsidR="008506CC" w:rsidRPr="00254C96" w:rsidRDefault="00236126" w:rsidP="008506CC">
      <w:pPr>
        <w:ind w:left="1440"/>
        <w:rPr>
          <w:rFonts w:ascii="Times New Roman" w:hAnsi="Times New Roman" w:cs="Times New Roman"/>
        </w:rPr>
      </w:pPr>
      <w:r w:rsidRPr="00254C96">
        <w:rPr>
          <w:rFonts w:ascii="Times New Roman" w:eastAsia="Calibri" w:hAnsi="Times New Roman" w:cs="Times New Roman"/>
        </w:rPr>
        <w:t>In</w:t>
      </w:r>
      <w:r w:rsidRPr="00254C96">
        <w:rPr>
          <w:rFonts w:ascii="Times New Roman" w:hAnsi="Times New Roman" w:cs="Times New Roman"/>
        </w:rPr>
        <w:t xml:space="preserve"> </w:t>
      </w:r>
      <w:r w:rsidRPr="00254C96">
        <w:rPr>
          <w:rFonts w:ascii="Times New Roman" w:eastAsia="Calibri" w:hAnsi="Times New Roman" w:cs="Times New Roman"/>
        </w:rPr>
        <w:t>its</w:t>
      </w:r>
      <w:r w:rsidRPr="00254C96">
        <w:rPr>
          <w:rFonts w:ascii="Times New Roman" w:hAnsi="Times New Roman" w:cs="Times New Roman"/>
        </w:rPr>
        <w:t xml:space="preserve"> </w:t>
      </w:r>
      <w:r w:rsidRPr="00254C96">
        <w:rPr>
          <w:rFonts w:ascii="Times New Roman" w:eastAsia="Calibri" w:hAnsi="Times New Roman" w:cs="Times New Roman"/>
        </w:rPr>
        <w:t>heyday</w:t>
      </w:r>
      <w:r w:rsidRPr="00254C96">
        <w:rPr>
          <w:rFonts w:ascii="Times New Roman" w:hAnsi="Times New Roman" w:cs="Times New Roman"/>
        </w:rPr>
        <w:t xml:space="preserve"> </w:t>
      </w:r>
      <w:r w:rsidRPr="00254C96">
        <w:rPr>
          <w:rFonts w:ascii="Times New Roman" w:eastAsia="Calibri" w:hAnsi="Times New Roman" w:cs="Times New Roman"/>
        </w:rPr>
        <w:t>from</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twilight</w:t>
      </w:r>
      <w:r w:rsidRPr="00254C96">
        <w:rPr>
          <w:rFonts w:ascii="Times New Roman" w:hAnsi="Times New Roman" w:cs="Times New Roman"/>
        </w:rPr>
        <w:t xml:space="preserve"> </w:t>
      </w:r>
      <w:r w:rsidRPr="00254C96">
        <w:rPr>
          <w:rFonts w:ascii="Times New Roman" w:eastAsia="Calibri" w:hAnsi="Times New Roman" w:cs="Times New Roman"/>
        </w:rPr>
        <w:t>of</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republic</w:t>
      </w:r>
      <w:r w:rsidRPr="00254C96">
        <w:rPr>
          <w:rFonts w:ascii="Times New Roman" w:hAnsi="Times New Roman" w:cs="Times New Roman"/>
        </w:rPr>
        <w:t xml:space="preserve"> </w:t>
      </w:r>
      <w:r w:rsidRPr="00254C96">
        <w:rPr>
          <w:rFonts w:ascii="Times New Roman" w:eastAsia="Calibri" w:hAnsi="Times New Roman" w:cs="Times New Roman"/>
        </w:rPr>
        <w:t>to</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height</w:t>
      </w:r>
      <w:r w:rsidRPr="00254C96">
        <w:rPr>
          <w:rFonts w:ascii="Times New Roman" w:hAnsi="Times New Roman" w:cs="Times New Roman"/>
        </w:rPr>
        <w:t xml:space="preserve"> </w:t>
      </w:r>
      <w:r w:rsidRPr="00254C96">
        <w:rPr>
          <w:rFonts w:ascii="Times New Roman" w:eastAsia="Calibri" w:hAnsi="Times New Roman" w:cs="Times New Roman"/>
        </w:rPr>
        <w:t>of</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imperial</w:t>
      </w:r>
      <w:r w:rsidRPr="00254C96">
        <w:rPr>
          <w:rFonts w:ascii="Times New Roman" w:hAnsi="Times New Roman" w:cs="Times New Roman"/>
        </w:rPr>
        <w:t xml:space="preserve"> </w:t>
      </w:r>
      <w:r w:rsidRPr="00254C96">
        <w:rPr>
          <w:rFonts w:ascii="Times New Roman" w:eastAsia="Calibri" w:hAnsi="Times New Roman" w:cs="Times New Roman"/>
        </w:rPr>
        <w:t>period,</w:t>
      </w:r>
      <w:r w:rsidRPr="00254C96">
        <w:rPr>
          <w:rFonts w:ascii="Times New Roman" w:hAnsi="Times New Roman" w:cs="Times New Roman"/>
        </w:rPr>
        <w:t xml:space="preserve"> </w:t>
      </w:r>
      <w:r w:rsidRPr="00254C96">
        <w:rPr>
          <w:rFonts w:ascii="Times New Roman" w:eastAsia="Calibri" w:hAnsi="Times New Roman" w:cs="Times New Roman"/>
        </w:rPr>
        <w:t>Ephesus</w:t>
      </w:r>
      <w:r w:rsidRPr="00254C96">
        <w:rPr>
          <w:rFonts w:ascii="Times New Roman" w:hAnsi="Times New Roman" w:cs="Times New Roman"/>
        </w:rPr>
        <w:t xml:space="preserve"> </w:t>
      </w:r>
      <w:r w:rsidRPr="00254C96">
        <w:rPr>
          <w:rFonts w:ascii="Times New Roman" w:eastAsia="Calibri" w:hAnsi="Times New Roman" w:cs="Times New Roman"/>
        </w:rPr>
        <w:t>was</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new</w:t>
      </w:r>
      <w:r w:rsidRPr="00254C96">
        <w:rPr>
          <w:rFonts w:ascii="Times New Roman" w:hAnsi="Times New Roman" w:cs="Times New Roman"/>
        </w:rPr>
        <w:t xml:space="preserve"> </w:t>
      </w:r>
      <w:r w:rsidRPr="00254C96">
        <w:rPr>
          <w:rFonts w:ascii="Times New Roman" w:eastAsia="Calibri" w:hAnsi="Times New Roman" w:cs="Times New Roman"/>
        </w:rPr>
        <w:t>capital</w:t>
      </w:r>
      <w:r w:rsidRPr="00254C96">
        <w:rPr>
          <w:rFonts w:ascii="Times New Roman" w:hAnsi="Times New Roman" w:cs="Times New Roman"/>
        </w:rPr>
        <w:t xml:space="preserve"> </w:t>
      </w:r>
      <w:r w:rsidRPr="00254C96">
        <w:rPr>
          <w:rFonts w:ascii="Times New Roman" w:eastAsia="Calibri" w:hAnsi="Times New Roman" w:cs="Times New Roman"/>
        </w:rPr>
        <w:t>of</w:t>
      </w:r>
      <w:r w:rsidRPr="00254C96">
        <w:rPr>
          <w:rFonts w:ascii="Times New Roman" w:hAnsi="Times New Roman" w:cs="Times New Roman"/>
        </w:rPr>
        <w:t xml:space="preserve"> </w:t>
      </w:r>
      <w:r w:rsidRPr="00254C96">
        <w:rPr>
          <w:rFonts w:ascii="Times New Roman" w:eastAsia="Calibri" w:hAnsi="Times New Roman" w:cs="Times New Roman"/>
        </w:rPr>
        <w:t>human</w:t>
      </w:r>
      <w:r w:rsidRPr="00254C96">
        <w:rPr>
          <w:rFonts w:ascii="Times New Roman" w:hAnsi="Times New Roman" w:cs="Times New Roman"/>
        </w:rPr>
        <w:t xml:space="preserve"> </w:t>
      </w:r>
      <w:r w:rsidRPr="00254C96">
        <w:rPr>
          <w:rFonts w:ascii="Times New Roman" w:eastAsia="Calibri" w:hAnsi="Times New Roman" w:cs="Times New Roman"/>
        </w:rPr>
        <w:t>trafficking</w:t>
      </w:r>
      <w:r w:rsidRPr="00254C96">
        <w:rPr>
          <w:rFonts w:ascii="Times New Roman" w:hAnsi="Times New Roman" w:cs="Times New Roman"/>
        </w:rPr>
        <w:t xml:space="preserve">. </w:t>
      </w:r>
    </w:p>
    <w:p w14:paraId="77F72C43" w14:textId="77777777" w:rsidR="008506CC" w:rsidRPr="00254C96" w:rsidRDefault="008506CC" w:rsidP="008506CC">
      <w:pPr>
        <w:ind w:left="1440"/>
        <w:rPr>
          <w:rFonts w:ascii="Times New Roman" w:hAnsi="Times New Roman" w:cs="Times New Roman"/>
        </w:rPr>
      </w:pPr>
    </w:p>
    <w:p w14:paraId="00541DFA" w14:textId="77777777" w:rsidR="008506CC" w:rsidRPr="00254C96" w:rsidRDefault="00236126" w:rsidP="008506CC">
      <w:pPr>
        <w:ind w:left="1440"/>
        <w:rPr>
          <w:rFonts w:ascii="Times New Roman" w:hAnsi="Times New Roman" w:cs="Times New Roman"/>
        </w:rPr>
      </w:pP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evidence</w:t>
      </w:r>
      <w:r w:rsidRPr="00254C96">
        <w:rPr>
          <w:rFonts w:ascii="Times New Roman" w:hAnsi="Times New Roman" w:cs="Times New Roman"/>
        </w:rPr>
        <w:t xml:space="preserve"> </w:t>
      </w:r>
      <w:r w:rsidRPr="00254C96">
        <w:rPr>
          <w:rFonts w:ascii="Times New Roman" w:eastAsia="Calibri" w:hAnsi="Times New Roman" w:cs="Times New Roman"/>
        </w:rPr>
        <w:t>for</w:t>
      </w:r>
      <w:r w:rsidRPr="00254C96">
        <w:rPr>
          <w:rFonts w:ascii="Times New Roman" w:hAnsi="Times New Roman" w:cs="Times New Roman"/>
        </w:rPr>
        <w:t xml:space="preserve"> </w:t>
      </w:r>
      <w:r w:rsidRPr="00254C96">
        <w:rPr>
          <w:rFonts w:ascii="Times New Roman" w:eastAsia="Calibri" w:hAnsi="Times New Roman" w:cs="Times New Roman"/>
        </w:rPr>
        <w:t>this</w:t>
      </w:r>
      <w:r w:rsidRPr="00254C96">
        <w:rPr>
          <w:rFonts w:ascii="Times New Roman" w:hAnsi="Times New Roman" w:cs="Times New Roman"/>
        </w:rPr>
        <w:t xml:space="preserve"> </w:t>
      </w:r>
      <w:r w:rsidRPr="00254C96">
        <w:rPr>
          <w:rFonts w:ascii="Times New Roman" w:eastAsia="Calibri" w:hAnsi="Times New Roman" w:cs="Times New Roman"/>
        </w:rPr>
        <w:t>Greek</w:t>
      </w:r>
      <w:r w:rsidRPr="00254C96">
        <w:rPr>
          <w:rFonts w:ascii="Times New Roman" w:hAnsi="Times New Roman" w:cs="Times New Roman"/>
        </w:rPr>
        <w:t xml:space="preserve"> </w:t>
      </w:r>
      <w:r w:rsidRPr="00254C96">
        <w:rPr>
          <w:rFonts w:ascii="Times New Roman" w:eastAsia="Calibri" w:hAnsi="Times New Roman" w:cs="Times New Roman"/>
        </w:rPr>
        <w:t>trade</w:t>
      </w:r>
      <w:r w:rsidRPr="00254C96">
        <w:rPr>
          <w:rFonts w:ascii="Times New Roman" w:hAnsi="Times New Roman" w:cs="Times New Roman"/>
        </w:rPr>
        <w:t xml:space="preserve"> </w:t>
      </w:r>
      <w:r w:rsidRPr="00254C96">
        <w:rPr>
          <w:rFonts w:ascii="Times New Roman" w:eastAsia="Calibri" w:hAnsi="Times New Roman" w:cs="Times New Roman"/>
        </w:rPr>
        <w:t>center</w:t>
      </w:r>
      <w:r w:rsidRPr="00254C96">
        <w:rPr>
          <w:rFonts w:ascii="Times New Roman" w:hAnsi="Times New Roman" w:cs="Times New Roman"/>
        </w:rPr>
        <w:t>'</w:t>
      </w:r>
      <w:r w:rsidRPr="00254C96">
        <w:rPr>
          <w:rFonts w:ascii="Times New Roman" w:eastAsia="Calibri" w:hAnsi="Times New Roman" w:cs="Times New Roman"/>
        </w:rPr>
        <w:t>s</w:t>
      </w:r>
      <w:r w:rsidRPr="00254C96">
        <w:rPr>
          <w:rFonts w:ascii="Times New Roman" w:hAnsi="Times New Roman" w:cs="Times New Roman"/>
        </w:rPr>
        <w:t xml:space="preserve"> </w:t>
      </w:r>
      <w:r w:rsidRPr="00254C96">
        <w:rPr>
          <w:rFonts w:ascii="Times New Roman" w:eastAsia="Calibri" w:hAnsi="Times New Roman" w:cs="Times New Roman"/>
        </w:rPr>
        <w:t>preeminence</w:t>
      </w:r>
      <w:r w:rsidRPr="00254C96">
        <w:rPr>
          <w:rFonts w:ascii="Times New Roman" w:hAnsi="Times New Roman" w:cs="Times New Roman"/>
        </w:rPr>
        <w:t xml:space="preserve"> </w:t>
      </w:r>
      <w:r w:rsidRPr="00254C96">
        <w:rPr>
          <w:rFonts w:ascii="Times New Roman" w:eastAsia="Calibri" w:hAnsi="Times New Roman" w:cs="Times New Roman"/>
        </w:rPr>
        <w:t>is</w:t>
      </w:r>
      <w:r w:rsidRPr="00254C96">
        <w:rPr>
          <w:rFonts w:ascii="Times New Roman" w:hAnsi="Times New Roman" w:cs="Times New Roman"/>
        </w:rPr>
        <w:t xml:space="preserve"> </w:t>
      </w:r>
      <w:r w:rsidRPr="00254C96">
        <w:rPr>
          <w:rFonts w:ascii="Times New Roman" w:eastAsia="Calibri" w:hAnsi="Times New Roman" w:cs="Times New Roman"/>
        </w:rPr>
        <w:t>bountiful</w:t>
      </w:r>
      <w:r w:rsidRPr="00254C96">
        <w:rPr>
          <w:rFonts w:ascii="Times New Roman" w:hAnsi="Times New Roman" w:cs="Times New Roman"/>
        </w:rPr>
        <w:t xml:space="preserve"> </w:t>
      </w:r>
      <w:r w:rsidRPr="00254C96">
        <w:rPr>
          <w:rFonts w:ascii="Times New Roman" w:eastAsia="Calibri" w:hAnsi="Times New Roman" w:cs="Times New Roman"/>
        </w:rPr>
        <w:t>in</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written</w:t>
      </w:r>
      <w:r w:rsidRPr="00254C96">
        <w:rPr>
          <w:rFonts w:ascii="Times New Roman" w:hAnsi="Times New Roman" w:cs="Times New Roman"/>
        </w:rPr>
        <w:t xml:space="preserve"> </w:t>
      </w:r>
      <w:r w:rsidRPr="00254C96">
        <w:rPr>
          <w:rFonts w:ascii="Times New Roman" w:eastAsia="Calibri" w:hAnsi="Times New Roman" w:cs="Times New Roman"/>
        </w:rPr>
        <w:t>record</w:t>
      </w:r>
      <w:r w:rsidRPr="00254C96">
        <w:rPr>
          <w:rFonts w:ascii="Times New Roman" w:hAnsi="Times New Roman" w:cs="Times New Roman"/>
        </w:rPr>
        <w:t>:</w:t>
      </w:r>
      <w:r w:rsidRPr="00254C96">
        <w:rPr>
          <w:rStyle w:val="FootnoteReference"/>
          <w:rFonts w:ascii="Times New Roman" w:hAnsi="Times New Roman" w:cs="Times New Roman"/>
        </w:rPr>
        <w:footnoteReference w:id="1"/>
      </w:r>
      <w:r w:rsidRPr="00254C96">
        <w:rPr>
          <w:rFonts w:ascii="Times New Roman" w:hAnsi="Times New Roman" w:cs="Times New Roman"/>
        </w:rPr>
        <w:t xml:space="preserve"> </w:t>
      </w:r>
    </w:p>
    <w:p w14:paraId="2093B98B" w14:textId="77777777" w:rsidR="008506CC" w:rsidRPr="00254C96" w:rsidRDefault="00236126" w:rsidP="008506CC">
      <w:pPr>
        <w:ind w:left="2160"/>
        <w:rPr>
          <w:rFonts w:ascii="Times New Roman" w:hAnsi="Times New Roman" w:cs="Times New Roman"/>
        </w:rPr>
      </w:pPr>
      <w:r w:rsidRPr="00254C96">
        <w:rPr>
          <w:rFonts w:ascii="Times New Roman" w:eastAsia="Calibri" w:hAnsi="Times New Roman" w:cs="Times New Roman"/>
        </w:rPr>
        <w:t>Varro</w:t>
      </w:r>
      <w:r w:rsidRPr="00254C96">
        <w:rPr>
          <w:rFonts w:ascii="Times New Roman" w:hAnsi="Times New Roman" w:cs="Times New Roman"/>
        </w:rPr>
        <w:t xml:space="preserve"> </w:t>
      </w:r>
      <w:r w:rsidRPr="00254C96">
        <w:rPr>
          <w:rFonts w:ascii="Times New Roman" w:eastAsia="Calibri" w:hAnsi="Times New Roman" w:cs="Times New Roman"/>
        </w:rPr>
        <w:t>customarily</w:t>
      </w:r>
      <w:r w:rsidRPr="00254C96">
        <w:rPr>
          <w:rFonts w:ascii="Times New Roman" w:hAnsi="Times New Roman" w:cs="Times New Roman"/>
        </w:rPr>
        <w:t xml:space="preserve"> </w:t>
      </w:r>
      <w:r w:rsidRPr="00254C96">
        <w:rPr>
          <w:rFonts w:ascii="Times New Roman" w:eastAsia="Calibri" w:hAnsi="Times New Roman" w:cs="Times New Roman"/>
        </w:rPr>
        <w:t>filled</w:t>
      </w:r>
      <w:r w:rsidRPr="00254C96">
        <w:rPr>
          <w:rFonts w:ascii="Times New Roman" w:hAnsi="Times New Roman" w:cs="Times New Roman"/>
        </w:rPr>
        <w:t xml:space="preserve"> </w:t>
      </w:r>
      <w:r w:rsidRPr="00254C96">
        <w:rPr>
          <w:rFonts w:ascii="Times New Roman" w:eastAsia="Calibri" w:hAnsi="Times New Roman" w:cs="Times New Roman"/>
        </w:rPr>
        <w:t>his</w:t>
      </w:r>
      <w:r w:rsidRPr="00254C96">
        <w:rPr>
          <w:rFonts w:ascii="Times New Roman" w:hAnsi="Times New Roman" w:cs="Times New Roman"/>
        </w:rPr>
        <w:t xml:space="preserve"> </w:t>
      </w:r>
      <w:r w:rsidRPr="00254C96">
        <w:rPr>
          <w:rFonts w:ascii="Times New Roman" w:eastAsia="Calibri" w:hAnsi="Times New Roman" w:cs="Times New Roman"/>
        </w:rPr>
        <w:t>large</w:t>
      </w:r>
      <w:r w:rsidRPr="00254C96">
        <w:rPr>
          <w:rFonts w:ascii="Times New Roman" w:hAnsi="Times New Roman" w:cs="Times New Roman"/>
        </w:rPr>
        <w:t xml:space="preserve"> </w:t>
      </w:r>
      <w:r w:rsidRPr="00254C96">
        <w:rPr>
          <w:rFonts w:ascii="Times New Roman" w:eastAsia="Calibri" w:hAnsi="Times New Roman" w:cs="Times New Roman"/>
        </w:rPr>
        <w:t>servile</w:t>
      </w:r>
      <w:r w:rsidRPr="00254C96">
        <w:rPr>
          <w:rFonts w:ascii="Times New Roman" w:hAnsi="Times New Roman" w:cs="Times New Roman"/>
        </w:rPr>
        <w:t xml:space="preserve"> </w:t>
      </w:r>
      <w:r w:rsidRPr="00254C96">
        <w:rPr>
          <w:rFonts w:ascii="Times New Roman" w:eastAsia="Calibri" w:hAnsi="Times New Roman" w:cs="Times New Roman"/>
        </w:rPr>
        <w:t>workforce</w:t>
      </w:r>
      <w:r w:rsidRPr="00254C96">
        <w:rPr>
          <w:rFonts w:ascii="Times New Roman" w:hAnsi="Times New Roman" w:cs="Times New Roman"/>
        </w:rPr>
        <w:t xml:space="preserve"> </w:t>
      </w:r>
      <w:r w:rsidRPr="00254C96">
        <w:rPr>
          <w:rFonts w:ascii="Times New Roman" w:eastAsia="Calibri" w:hAnsi="Times New Roman" w:cs="Times New Roman"/>
        </w:rPr>
        <w:t>with</w:t>
      </w:r>
      <w:r w:rsidRPr="00254C96">
        <w:rPr>
          <w:rFonts w:ascii="Times New Roman" w:hAnsi="Times New Roman" w:cs="Times New Roman"/>
        </w:rPr>
        <w:t xml:space="preserve"> </w:t>
      </w:r>
      <w:r w:rsidRPr="00254C96">
        <w:rPr>
          <w:rFonts w:ascii="Times New Roman" w:eastAsia="Calibri" w:hAnsi="Times New Roman" w:cs="Times New Roman"/>
        </w:rPr>
        <w:t>slaves</w:t>
      </w:r>
      <w:r w:rsidRPr="00254C96">
        <w:rPr>
          <w:rFonts w:ascii="Times New Roman" w:hAnsi="Times New Roman" w:cs="Times New Roman"/>
        </w:rPr>
        <w:t xml:space="preserve"> </w:t>
      </w:r>
      <w:r w:rsidRPr="00254C96">
        <w:rPr>
          <w:rFonts w:ascii="Times New Roman" w:eastAsia="Calibri" w:hAnsi="Times New Roman" w:cs="Times New Roman"/>
        </w:rPr>
        <w:t>acquired</w:t>
      </w:r>
      <w:r w:rsidRPr="00254C96">
        <w:rPr>
          <w:rFonts w:ascii="Times New Roman" w:hAnsi="Times New Roman" w:cs="Times New Roman"/>
        </w:rPr>
        <w:t xml:space="preserve"> </w:t>
      </w:r>
      <w:r w:rsidRPr="00254C96">
        <w:rPr>
          <w:rFonts w:ascii="Times New Roman" w:eastAsia="Calibri" w:hAnsi="Times New Roman" w:cs="Times New Roman"/>
        </w:rPr>
        <w:t>at</w:t>
      </w:r>
      <w:r w:rsidRPr="00254C96">
        <w:rPr>
          <w:rFonts w:ascii="Times New Roman" w:hAnsi="Times New Roman" w:cs="Times New Roman"/>
        </w:rPr>
        <w:t xml:space="preserve"> </w:t>
      </w:r>
      <w:r w:rsidRPr="00254C96">
        <w:rPr>
          <w:rFonts w:ascii="Times New Roman" w:eastAsia="Calibri" w:hAnsi="Times New Roman" w:cs="Times New Roman"/>
        </w:rPr>
        <w:t>Ephesus</w:t>
      </w:r>
      <w:r w:rsidRPr="00254C96">
        <w:rPr>
          <w:rFonts w:ascii="Times New Roman" w:hAnsi="Times New Roman" w:cs="Times New Roman"/>
        </w:rPr>
        <w:t xml:space="preserve"> </w:t>
      </w:r>
      <w:r w:rsidRPr="00254C96">
        <w:rPr>
          <w:rFonts w:ascii="Times New Roman" w:eastAsia="Calibri" w:hAnsi="Times New Roman" w:cs="Times New Roman"/>
        </w:rPr>
        <w:t>and</w:t>
      </w:r>
      <w:r w:rsidRPr="00254C96">
        <w:rPr>
          <w:rFonts w:ascii="Times New Roman" w:hAnsi="Times New Roman" w:cs="Times New Roman"/>
        </w:rPr>
        <w:t xml:space="preserve"> </w:t>
      </w:r>
      <w:r w:rsidRPr="00254C96">
        <w:rPr>
          <w:rFonts w:ascii="Times New Roman" w:eastAsia="Calibri" w:hAnsi="Times New Roman" w:cs="Times New Roman"/>
        </w:rPr>
        <w:t>in</w:t>
      </w:r>
      <w:r w:rsidRPr="00254C96">
        <w:rPr>
          <w:rFonts w:ascii="Times New Roman" w:hAnsi="Times New Roman" w:cs="Times New Roman"/>
        </w:rPr>
        <w:t xml:space="preserve"> </w:t>
      </w:r>
      <w:r w:rsidRPr="00254C96">
        <w:rPr>
          <w:rFonts w:ascii="Times New Roman" w:eastAsia="Calibri" w:hAnsi="Times New Roman" w:cs="Times New Roman"/>
        </w:rPr>
        <w:t>fact</w:t>
      </w:r>
      <w:r w:rsidRPr="00254C96">
        <w:rPr>
          <w:rFonts w:ascii="Times New Roman" w:hAnsi="Times New Roman" w:cs="Times New Roman"/>
        </w:rPr>
        <w:t xml:space="preserve"> </w:t>
      </w:r>
      <w:r w:rsidRPr="00254C96">
        <w:rPr>
          <w:rFonts w:ascii="Times New Roman" w:eastAsia="Calibri" w:hAnsi="Times New Roman" w:cs="Times New Roman"/>
        </w:rPr>
        <w:t>uses</w:t>
      </w:r>
      <w:r w:rsidRPr="00254C96">
        <w:rPr>
          <w:rFonts w:ascii="Times New Roman" w:hAnsi="Times New Roman" w:cs="Times New Roman"/>
        </w:rPr>
        <w:t xml:space="preserve"> </w:t>
      </w:r>
      <w:r w:rsidRPr="00254C96">
        <w:rPr>
          <w:rFonts w:ascii="Times New Roman" w:eastAsia="Calibri" w:hAnsi="Times New Roman" w:cs="Times New Roman"/>
        </w:rPr>
        <w:t>it</w:t>
      </w:r>
      <w:r w:rsidRPr="00254C96">
        <w:rPr>
          <w:rFonts w:ascii="Times New Roman" w:hAnsi="Times New Roman" w:cs="Times New Roman"/>
        </w:rPr>
        <w:t xml:space="preserve"> </w:t>
      </w:r>
      <w:r w:rsidRPr="00254C96">
        <w:rPr>
          <w:rFonts w:ascii="Times New Roman" w:eastAsia="Calibri" w:hAnsi="Times New Roman" w:cs="Times New Roman"/>
        </w:rPr>
        <w:t>as</w:t>
      </w:r>
      <w:r w:rsidRPr="00254C96">
        <w:rPr>
          <w:rFonts w:ascii="Times New Roman" w:hAnsi="Times New Roman" w:cs="Times New Roman"/>
        </w:rPr>
        <w:t xml:space="preserve"> </w:t>
      </w:r>
      <w:r w:rsidRPr="00254C96">
        <w:rPr>
          <w:rFonts w:ascii="Times New Roman" w:eastAsia="Calibri" w:hAnsi="Times New Roman" w:cs="Times New Roman"/>
        </w:rPr>
        <w:t>his</w:t>
      </w:r>
      <w:r w:rsidRPr="00254C96">
        <w:rPr>
          <w:rFonts w:ascii="Times New Roman" w:hAnsi="Times New Roman" w:cs="Times New Roman"/>
        </w:rPr>
        <w:t xml:space="preserve"> </w:t>
      </w:r>
      <w:r w:rsidRPr="00254C96">
        <w:rPr>
          <w:rFonts w:ascii="Times New Roman" w:eastAsia="Calibri" w:hAnsi="Times New Roman" w:cs="Times New Roman"/>
        </w:rPr>
        <w:t>go</w:t>
      </w:r>
      <w:r w:rsidRPr="00254C96">
        <w:rPr>
          <w:rFonts w:ascii="Times New Roman" w:hAnsi="Times New Roman" w:cs="Times New Roman"/>
        </w:rPr>
        <w:t>-</w:t>
      </w:r>
      <w:r w:rsidRPr="00254C96">
        <w:rPr>
          <w:rFonts w:ascii="Times New Roman" w:eastAsia="Calibri" w:hAnsi="Times New Roman" w:cs="Times New Roman"/>
        </w:rPr>
        <w:t>to</w:t>
      </w:r>
      <w:r w:rsidRPr="00254C96">
        <w:rPr>
          <w:rFonts w:ascii="Times New Roman" w:hAnsi="Times New Roman" w:cs="Times New Roman"/>
        </w:rPr>
        <w:t xml:space="preserve"> </w:t>
      </w:r>
      <w:r w:rsidRPr="00254C96">
        <w:rPr>
          <w:rFonts w:ascii="Times New Roman" w:eastAsia="Calibri" w:hAnsi="Times New Roman" w:cs="Times New Roman"/>
        </w:rPr>
        <w:t>example</w:t>
      </w:r>
      <w:r w:rsidRPr="00254C96">
        <w:rPr>
          <w:rFonts w:ascii="Times New Roman" w:hAnsi="Times New Roman" w:cs="Times New Roman"/>
        </w:rPr>
        <w:t xml:space="preserve"> </w:t>
      </w:r>
      <w:r w:rsidRPr="00254C96">
        <w:rPr>
          <w:rFonts w:ascii="Times New Roman" w:eastAsia="Calibri" w:hAnsi="Times New Roman" w:cs="Times New Roman"/>
        </w:rPr>
        <w:t>of</w:t>
      </w:r>
      <w:r w:rsidRPr="00254C96">
        <w:rPr>
          <w:rFonts w:ascii="Times New Roman" w:hAnsi="Times New Roman" w:cs="Times New Roman"/>
        </w:rPr>
        <w:t xml:space="preserve"> </w:t>
      </w:r>
      <w:r w:rsidRPr="00254C96">
        <w:rPr>
          <w:rFonts w:ascii="Times New Roman" w:eastAsia="Calibri" w:hAnsi="Times New Roman" w:cs="Times New Roman"/>
        </w:rPr>
        <w:t>a</w:t>
      </w:r>
      <w:r w:rsidRPr="00254C96">
        <w:rPr>
          <w:rFonts w:ascii="Times New Roman" w:hAnsi="Times New Roman" w:cs="Times New Roman"/>
        </w:rPr>
        <w:t xml:space="preserve"> </w:t>
      </w:r>
      <w:r w:rsidRPr="00254C96">
        <w:rPr>
          <w:rFonts w:ascii="Times New Roman" w:eastAsia="Calibri" w:hAnsi="Times New Roman" w:cs="Times New Roman"/>
        </w:rPr>
        <w:t>slave</w:t>
      </w:r>
      <w:r w:rsidRPr="00254C96">
        <w:rPr>
          <w:rFonts w:ascii="Times New Roman" w:hAnsi="Times New Roman" w:cs="Times New Roman"/>
        </w:rPr>
        <w:t xml:space="preserve"> </w:t>
      </w:r>
      <w:r w:rsidRPr="00254C96">
        <w:rPr>
          <w:rFonts w:ascii="Times New Roman" w:eastAsia="Calibri" w:hAnsi="Times New Roman" w:cs="Times New Roman"/>
        </w:rPr>
        <w:t>market</w:t>
      </w:r>
    </w:p>
    <w:p w14:paraId="5E32E951" w14:textId="77777777" w:rsidR="008506CC" w:rsidRPr="00254C96" w:rsidRDefault="008506CC" w:rsidP="008506CC">
      <w:pPr>
        <w:ind w:left="2160"/>
        <w:rPr>
          <w:rFonts w:ascii="Times New Roman" w:hAnsi="Times New Roman" w:cs="Times New Roman"/>
        </w:rPr>
      </w:pPr>
    </w:p>
    <w:p w14:paraId="1E6822C8" w14:textId="0811754C" w:rsidR="00236126" w:rsidRPr="00254C96" w:rsidRDefault="00236126" w:rsidP="008506CC">
      <w:pPr>
        <w:ind w:left="2160"/>
        <w:rPr>
          <w:rFonts w:ascii="Times New Roman" w:hAnsi="Times New Roman" w:cs="Times New Roman"/>
        </w:rPr>
      </w:pPr>
      <w:r w:rsidRPr="00254C96">
        <w:rPr>
          <w:rFonts w:ascii="Times New Roman" w:eastAsia="Calibri" w:hAnsi="Times New Roman" w:cs="Times New Roman"/>
        </w:rPr>
        <w:t>Ephesus</w:t>
      </w:r>
      <w:r w:rsidRPr="00254C96">
        <w:rPr>
          <w:rFonts w:ascii="Times New Roman" w:hAnsi="Times New Roman" w:cs="Times New Roman"/>
        </w:rPr>
        <w:t xml:space="preserve"> </w:t>
      </w:r>
      <w:r w:rsidRPr="00254C96">
        <w:rPr>
          <w:rFonts w:ascii="Times New Roman" w:eastAsia="Calibri" w:hAnsi="Times New Roman" w:cs="Times New Roman"/>
        </w:rPr>
        <w:t>features</w:t>
      </w:r>
      <w:r w:rsidRPr="00254C96">
        <w:rPr>
          <w:rFonts w:ascii="Times New Roman" w:hAnsi="Times New Roman" w:cs="Times New Roman"/>
        </w:rPr>
        <w:t xml:space="preserve"> </w:t>
      </w:r>
      <w:r w:rsidRPr="00254C96">
        <w:rPr>
          <w:rFonts w:ascii="Times New Roman" w:eastAsia="Calibri" w:hAnsi="Times New Roman" w:cs="Times New Roman"/>
        </w:rPr>
        <w:t>prominently</w:t>
      </w:r>
      <w:r w:rsidRPr="00254C96">
        <w:rPr>
          <w:rFonts w:ascii="Times New Roman" w:hAnsi="Times New Roman" w:cs="Times New Roman"/>
        </w:rPr>
        <w:t xml:space="preserve"> </w:t>
      </w:r>
      <w:r w:rsidRPr="00254C96">
        <w:rPr>
          <w:rFonts w:ascii="Times New Roman" w:eastAsia="Calibri" w:hAnsi="Times New Roman" w:cs="Times New Roman"/>
        </w:rPr>
        <w:t>as</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quintessential</w:t>
      </w:r>
      <w:r w:rsidRPr="00254C96">
        <w:rPr>
          <w:rFonts w:ascii="Times New Roman" w:hAnsi="Times New Roman" w:cs="Times New Roman"/>
        </w:rPr>
        <w:t xml:space="preserve"> </w:t>
      </w:r>
      <w:r w:rsidRPr="00254C96">
        <w:rPr>
          <w:rFonts w:ascii="Times New Roman" w:eastAsia="Calibri" w:hAnsi="Times New Roman" w:cs="Times New Roman"/>
        </w:rPr>
        <w:t>slave</w:t>
      </w:r>
      <w:r w:rsidRPr="00254C96">
        <w:rPr>
          <w:rFonts w:ascii="Times New Roman" w:hAnsi="Times New Roman" w:cs="Times New Roman"/>
        </w:rPr>
        <w:t xml:space="preserve"> </w:t>
      </w:r>
      <w:r w:rsidRPr="00254C96">
        <w:rPr>
          <w:rFonts w:ascii="Times New Roman" w:eastAsia="Calibri" w:hAnsi="Times New Roman" w:cs="Times New Roman"/>
        </w:rPr>
        <w:t>market</w:t>
      </w:r>
      <w:r w:rsidRPr="00254C96">
        <w:rPr>
          <w:rFonts w:ascii="Times New Roman" w:hAnsi="Times New Roman" w:cs="Times New Roman"/>
        </w:rPr>
        <w:t xml:space="preserve"> </w:t>
      </w:r>
      <w:r w:rsidRPr="00254C96">
        <w:rPr>
          <w:rFonts w:ascii="Times New Roman" w:eastAsia="Calibri" w:hAnsi="Times New Roman" w:cs="Times New Roman"/>
        </w:rPr>
        <w:t>in</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i/>
        </w:rPr>
        <w:t>Life</w:t>
      </w:r>
      <w:r w:rsidRPr="00254C96">
        <w:rPr>
          <w:rFonts w:ascii="Times New Roman" w:hAnsi="Times New Roman" w:cs="Times New Roman"/>
          <w:i/>
        </w:rPr>
        <w:t xml:space="preserve"> </w:t>
      </w:r>
      <w:r w:rsidRPr="00254C96">
        <w:rPr>
          <w:rFonts w:ascii="Times New Roman" w:eastAsia="Calibri" w:hAnsi="Times New Roman" w:cs="Times New Roman"/>
          <w:i/>
        </w:rPr>
        <w:t>of</w:t>
      </w:r>
      <w:r w:rsidRPr="00254C96">
        <w:rPr>
          <w:rFonts w:ascii="Times New Roman" w:hAnsi="Times New Roman" w:cs="Times New Roman"/>
          <w:i/>
        </w:rPr>
        <w:t xml:space="preserve"> </w:t>
      </w:r>
      <w:r w:rsidRPr="00254C96">
        <w:rPr>
          <w:rFonts w:ascii="Times New Roman" w:eastAsia="Calibri" w:hAnsi="Times New Roman" w:cs="Times New Roman"/>
          <w:i/>
        </w:rPr>
        <w:t>Aesop</w:t>
      </w:r>
      <w:r w:rsidRPr="00254C96">
        <w:rPr>
          <w:rFonts w:ascii="Times New Roman" w:hAnsi="Times New Roman" w:cs="Times New Roman"/>
        </w:rPr>
        <w:t>.</w:t>
      </w:r>
      <w:r w:rsidRPr="00254C96">
        <w:rPr>
          <w:rStyle w:val="FootnoteReference"/>
          <w:rFonts w:ascii="Times New Roman" w:hAnsi="Times New Roman" w:cs="Times New Roman"/>
        </w:rPr>
        <w:footnoteReference w:id="2"/>
      </w:r>
    </w:p>
    <w:p w14:paraId="2A635A0E" w14:textId="77777777" w:rsidR="00DA62D8" w:rsidRPr="00254C96" w:rsidRDefault="00DA62D8" w:rsidP="00DA62D8">
      <w:pPr>
        <w:widowControl w:val="0"/>
        <w:autoSpaceDE w:val="0"/>
        <w:autoSpaceDN w:val="0"/>
        <w:adjustRightInd w:val="0"/>
        <w:rPr>
          <w:rFonts w:ascii="Times New Roman" w:hAnsi="Times New Roman" w:cs="Times New Roman"/>
          <w:color w:val="353535"/>
        </w:rPr>
      </w:pPr>
    </w:p>
    <w:p w14:paraId="05B73DB6" w14:textId="34FCD2FC" w:rsidR="00AF09C8" w:rsidRPr="00254C96" w:rsidRDefault="00AF09C8" w:rsidP="00123E85">
      <w:pPr>
        <w:rPr>
          <w:rFonts w:ascii="Times New Roman" w:hAnsi="Times New Roman" w:cs="Times New Roman"/>
          <w:b/>
          <w:color w:val="353535"/>
        </w:rPr>
      </w:pPr>
      <w:r w:rsidRPr="00254C96">
        <w:rPr>
          <w:rFonts w:ascii="Times New Roman" w:eastAsia="Calibri" w:hAnsi="Times New Roman" w:cs="Times New Roman"/>
          <w:b/>
          <w:color w:val="353535"/>
        </w:rPr>
        <w:t>V</w:t>
      </w:r>
      <w:r w:rsidRPr="00254C96">
        <w:rPr>
          <w:rFonts w:ascii="Times New Roman" w:hAnsi="Times New Roman" w:cs="Times New Roman"/>
          <w:b/>
          <w:color w:val="353535"/>
        </w:rPr>
        <w:t>.</w:t>
      </w:r>
      <w:r w:rsidRPr="00254C96">
        <w:rPr>
          <w:rFonts w:ascii="Times New Roman" w:hAnsi="Times New Roman" w:cs="Times New Roman"/>
          <w:b/>
          <w:color w:val="353535"/>
        </w:rPr>
        <w:tab/>
      </w:r>
      <w:r w:rsidRPr="00254C96">
        <w:rPr>
          <w:rFonts w:ascii="Times New Roman" w:eastAsia="Calibri" w:hAnsi="Times New Roman" w:cs="Times New Roman"/>
          <w:b/>
          <w:color w:val="353535"/>
        </w:rPr>
        <w:t>Delos</w:t>
      </w:r>
      <w:r w:rsidRPr="00254C96">
        <w:rPr>
          <w:rFonts w:ascii="Times New Roman" w:hAnsi="Times New Roman" w:cs="Times New Roman"/>
          <w:b/>
          <w:color w:val="353535"/>
        </w:rPr>
        <w:t xml:space="preserve"> </w:t>
      </w:r>
      <w:r w:rsidRPr="00254C96">
        <w:rPr>
          <w:rFonts w:ascii="Times New Roman" w:eastAsia="Calibri" w:hAnsi="Times New Roman" w:cs="Times New Roman"/>
          <w:b/>
          <w:color w:val="353535"/>
        </w:rPr>
        <w:t>and</w:t>
      </w:r>
      <w:r w:rsidRPr="00254C96">
        <w:rPr>
          <w:rFonts w:ascii="Times New Roman" w:hAnsi="Times New Roman" w:cs="Times New Roman"/>
          <w:b/>
          <w:color w:val="353535"/>
        </w:rPr>
        <w:t xml:space="preserve"> </w:t>
      </w:r>
      <w:r w:rsidRPr="00254C96">
        <w:rPr>
          <w:rFonts w:ascii="Times New Roman" w:eastAsia="Calibri" w:hAnsi="Times New Roman" w:cs="Times New Roman"/>
          <w:b/>
          <w:color w:val="353535"/>
        </w:rPr>
        <w:t>Ephesus</w:t>
      </w:r>
      <w:r w:rsidRPr="00254C96">
        <w:rPr>
          <w:rFonts w:ascii="Times New Roman" w:hAnsi="Times New Roman" w:cs="Times New Roman"/>
          <w:b/>
          <w:color w:val="353535"/>
        </w:rPr>
        <w:t xml:space="preserve"> </w:t>
      </w:r>
      <w:r w:rsidRPr="00254C96">
        <w:rPr>
          <w:rFonts w:ascii="Times New Roman" w:eastAsia="Calibri" w:hAnsi="Times New Roman" w:cs="Times New Roman"/>
          <w:b/>
          <w:color w:val="353535"/>
        </w:rPr>
        <w:t>in</w:t>
      </w:r>
      <w:r w:rsidRPr="00254C96">
        <w:rPr>
          <w:rFonts w:ascii="Times New Roman" w:hAnsi="Times New Roman" w:cs="Times New Roman"/>
          <w:b/>
          <w:color w:val="353535"/>
        </w:rPr>
        <w:t xml:space="preserve"> </w:t>
      </w:r>
      <w:r w:rsidRPr="00254C96">
        <w:rPr>
          <w:rFonts w:ascii="Times New Roman" w:eastAsia="Calibri" w:hAnsi="Times New Roman" w:cs="Times New Roman"/>
          <w:b/>
          <w:color w:val="353535"/>
        </w:rPr>
        <w:t>Comparison</w:t>
      </w:r>
      <w:r w:rsidRPr="00254C96">
        <w:rPr>
          <w:rFonts w:ascii="Times New Roman" w:hAnsi="Times New Roman" w:cs="Times New Roman"/>
          <w:b/>
          <w:color w:val="353535"/>
        </w:rPr>
        <w:t xml:space="preserve">: </w:t>
      </w:r>
      <w:r w:rsidR="00313D6A" w:rsidRPr="00254C96">
        <w:rPr>
          <w:rFonts w:ascii="Times New Roman" w:eastAsia="Calibri" w:hAnsi="Times New Roman" w:cs="Times New Roman"/>
          <w:b/>
          <w:color w:val="353535"/>
        </w:rPr>
        <w:t>Traders</w:t>
      </w:r>
      <w:r w:rsidR="00313D6A" w:rsidRPr="00254C96">
        <w:rPr>
          <w:rFonts w:ascii="Times New Roman" w:hAnsi="Times New Roman" w:cs="Times New Roman"/>
          <w:b/>
          <w:color w:val="353535"/>
        </w:rPr>
        <w:t xml:space="preserve"> </w:t>
      </w:r>
      <w:r w:rsidR="00313D6A" w:rsidRPr="00254C96">
        <w:rPr>
          <w:rFonts w:ascii="Times New Roman" w:eastAsia="Calibri" w:hAnsi="Times New Roman" w:cs="Times New Roman"/>
          <w:b/>
          <w:color w:val="353535"/>
        </w:rPr>
        <w:t>and</w:t>
      </w:r>
      <w:r w:rsidR="00313D6A" w:rsidRPr="00254C96">
        <w:rPr>
          <w:rFonts w:ascii="Times New Roman" w:hAnsi="Times New Roman" w:cs="Times New Roman"/>
          <w:b/>
          <w:color w:val="353535"/>
        </w:rPr>
        <w:t xml:space="preserve"> </w:t>
      </w:r>
      <w:r w:rsidR="00313D6A" w:rsidRPr="00254C96">
        <w:rPr>
          <w:rFonts w:ascii="Times New Roman" w:eastAsia="Calibri" w:hAnsi="Times New Roman" w:cs="Times New Roman"/>
          <w:b/>
          <w:color w:val="353535"/>
        </w:rPr>
        <w:t>Customers</w:t>
      </w:r>
      <w:r w:rsidR="00313D6A" w:rsidRPr="00254C96">
        <w:rPr>
          <w:rFonts w:ascii="Times New Roman" w:hAnsi="Times New Roman" w:cs="Times New Roman"/>
          <w:b/>
          <w:color w:val="353535"/>
        </w:rPr>
        <w:t>.</w:t>
      </w:r>
    </w:p>
    <w:p w14:paraId="61C72164" w14:textId="77777777" w:rsidR="00AF09C8" w:rsidRPr="00254C96" w:rsidRDefault="00AF09C8" w:rsidP="00AF09C8">
      <w:pPr>
        <w:widowControl w:val="0"/>
        <w:tabs>
          <w:tab w:val="left" w:pos="720"/>
          <w:tab w:val="left" w:pos="6633"/>
        </w:tabs>
        <w:autoSpaceDE w:val="0"/>
        <w:autoSpaceDN w:val="0"/>
        <w:adjustRightInd w:val="0"/>
        <w:rPr>
          <w:rFonts w:ascii="Times New Roman" w:hAnsi="Times New Roman" w:cs="Times New Roman"/>
          <w:color w:val="353535"/>
        </w:rPr>
      </w:pPr>
    </w:p>
    <w:p w14:paraId="678CBFF6" w14:textId="7F972EE0" w:rsidR="00D045B8" w:rsidRPr="00254C96" w:rsidRDefault="00D045B8" w:rsidP="00AF09C8">
      <w:pPr>
        <w:widowControl w:val="0"/>
        <w:tabs>
          <w:tab w:val="left" w:pos="720"/>
          <w:tab w:val="left" w:pos="6633"/>
        </w:tabs>
        <w:autoSpaceDE w:val="0"/>
        <w:autoSpaceDN w:val="0"/>
        <w:adjustRightInd w:val="0"/>
        <w:rPr>
          <w:rFonts w:ascii="Times New Roman" w:hAnsi="Times New Roman" w:cs="Times New Roman"/>
          <w:color w:val="353535"/>
        </w:rPr>
      </w:pPr>
      <w:r w:rsidRPr="00254C96">
        <w:rPr>
          <w:rFonts w:ascii="Times New Roman" w:hAnsi="Times New Roman" w:cs="Times New Roman"/>
          <w:color w:val="353535"/>
        </w:rPr>
        <w:tab/>
      </w:r>
      <w:r w:rsidRPr="00254C96">
        <w:rPr>
          <w:rFonts w:ascii="Times New Roman" w:eastAsia="Calibri" w:hAnsi="Times New Roman" w:cs="Times New Roman"/>
          <w:color w:val="353535"/>
        </w:rPr>
        <w:t>B</w:t>
      </w:r>
      <w:r w:rsidR="0090669A" w:rsidRPr="00254C96">
        <w:rPr>
          <w:rFonts w:ascii="Times New Roman" w:eastAsia="Calibri" w:hAnsi="Times New Roman" w:cs="Times New Roman"/>
          <w:color w:val="353535"/>
        </w:rPr>
        <w:t>rief</w:t>
      </w:r>
      <w:r w:rsidR="0090669A" w:rsidRPr="00254C96">
        <w:rPr>
          <w:rFonts w:ascii="Times New Roman" w:hAnsi="Times New Roman" w:cs="Times New Roman"/>
          <w:color w:val="353535"/>
        </w:rPr>
        <w:t xml:space="preserve"> </w:t>
      </w:r>
      <w:r w:rsidR="0090669A" w:rsidRPr="00254C96">
        <w:rPr>
          <w:rFonts w:ascii="Times New Roman" w:eastAsia="Calibri" w:hAnsi="Times New Roman" w:cs="Times New Roman"/>
          <w:color w:val="353535"/>
        </w:rPr>
        <w:t>statement</w:t>
      </w:r>
      <w:r w:rsidR="0090669A" w:rsidRPr="00254C96">
        <w:rPr>
          <w:rFonts w:ascii="Times New Roman" w:hAnsi="Times New Roman" w:cs="Times New Roman"/>
          <w:color w:val="353535"/>
        </w:rPr>
        <w:t xml:space="preserve"> </w:t>
      </w:r>
      <w:r w:rsidR="0090669A" w:rsidRPr="00254C96">
        <w:rPr>
          <w:rFonts w:ascii="Times New Roman" w:eastAsia="Calibri" w:hAnsi="Times New Roman" w:cs="Times New Roman"/>
          <w:color w:val="353535"/>
        </w:rPr>
        <w:t>on</w:t>
      </w:r>
      <w:r w:rsidR="0090669A" w:rsidRPr="00254C96">
        <w:rPr>
          <w:rFonts w:ascii="Times New Roman" w:hAnsi="Times New Roman" w:cs="Times New Roman"/>
          <w:color w:val="353535"/>
        </w:rPr>
        <w:t xml:space="preserve"> </w:t>
      </w:r>
      <w:r w:rsidR="0090669A" w:rsidRPr="00254C96">
        <w:rPr>
          <w:rFonts w:ascii="Times New Roman" w:eastAsia="Calibri" w:hAnsi="Times New Roman" w:cs="Times New Roman"/>
          <w:color w:val="353535"/>
        </w:rPr>
        <w:t>the</w:t>
      </w:r>
      <w:r w:rsidR="0090669A" w:rsidRPr="00254C96">
        <w:rPr>
          <w:rFonts w:ascii="Times New Roman" w:hAnsi="Times New Roman" w:cs="Times New Roman"/>
          <w:color w:val="353535"/>
        </w:rPr>
        <w:t xml:space="preserve"> </w:t>
      </w:r>
      <w:r w:rsidR="0090669A" w:rsidRPr="00254C96">
        <w:rPr>
          <w:rFonts w:ascii="Times New Roman" w:eastAsia="Calibri" w:hAnsi="Times New Roman" w:cs="Times New Roman"/>
          <w:color w:val="353535"/>
        </w:rPr>
        <w:t>approach</w:t>
      </w:r>
      <w:r w:rsidR="0090669A" w:rsidRPr="00254C96">
        <w:rPr>
          <w:rFonts w:ascii="Times New Roman" w:hAnsi="Times New Roman" w:cs="Times New Roman"/>
          <w:color w:val="353535"/>
        </w:rPr>
        <w:t xml:space="preserve"> </w:t>
      </w:r>
      <w:r w:rsidR="0090669A" w:rsidRPr="00254C96">
        <w:rPr>
          <w:rFonts w:ascii="Times New Roman" w:eastAsia="Calibri" w:hAnsi="Times New Roman" w:cs="Times New Roman"/>
          <w:color w:val="353535"/>
        </w:rPr>
        <w:t>taken</w:t>
      </w:r>
      <w:r w:rsidR="0090669A" w:rsidRPr="00254C96">
        <w:rPr>
          <w:rFonts w:ascii="Times New Roman" w:hAnsi="Times New Roman" w:cs="Times New Roman"/>
          <w:color w:val="353535"/>
        </w:rPr>
        <w:t xml:space="preserve"> </w:t>
      </w:r>
      <w:r w:rsidR="0090669A" w:rsidRPr="00254C96">
        <w:rPr>
          <w:rFonts w:ascii="Times New Roman" w:eastAsia="Calibri" w:hAnsi="Times New Roman" w:cs="Times New Roman"/>
          <w:color w:val="353535"/>
        </w:rPr>
        <w:t>in</w:t>
      </w:r>
      <w:r w:rsidR="0090669A" w:rsidRPr="00254C96">
        <w:rPr>
          <w:rFonts w:ascii="Times New Roman" w:hAnsi="Times New Roman" w:cs="Times New Roman"/>
          <w:color w:val="353535"/>
        </w:rPr>
        <w:t xml:space="preserve"> </w:t>
      </w:r>
      <w:r w:rsidR="0090669A" w:rsidRPr="00254C96">
        <w:rPr>
          <w:rFonts w:ascii="Times New Roman" w:eastAsia="Calibri" w:hAnsi="Times New Roman" w:cs="Times New Roman"/>
          <w:color w:val="353535"/>
        </w:rPr>
        <w:t>this</w:t>
      </w:r>
      <w:r w:rsidR="0090669A" w:rsidRPr="00254C96">
        <w:rPr>
          <w:rFonts w:ascii="Times New Roman" w:hAnsi="Times New Roman" w:cs="Times New Roman"/>
          <w:color w:val="353535"/>
        </w:rPr>
        <w:t xml:space="preserve"> </w:t>
      </w:r>
      <w:r w:rsidR="0090669A" w:rsidRPr="00254C96">
        <w:rPr>
          <w:rFonts w:ascii="Times New Roman" w:eastAsia="Calibri" w:hAnsi="Times New Roman" w:cs="Times New Roman"/>
          <w:color w:val="353535"/>
        </w:rPr>
        <w:t>section,</w:t>
      </w:r>
      <w:r w:rsidR="0090669A" w:rsidRPr="00254C96">
        <w:rPr>
          <w:rFonts w:ascii="Times New Roman" w:hAnsi="Times New Roman" w:cs="Times New Roman"/>
          <w:color w:val="353535"/>
        </w:rPr>
        <w:t xml:space="preserve"> </w:t>
      </w:r>
      <w:r w:rsidR="0090669A" w:rsidRPr="00254C96">
        <w:rPr>
          <w:rFonts w:ascii="Times New Roman" w:eastAsia="Calibri" w:hAnsi="Times New Roman" w:cs="Times New Roman"/>
          <w:color w:val="353535"/>
        </w:rPr>
        <w:t>given</w:t>
      </w:r>
      <w:r w:rsidR="0090669A" w:rsidRPr="00254C96">
        <w:rPr>
          <w:rFonts w:ascii="Times New Roman" w:hAnsi="Times New Roman" w:cs="Times New Roman"/>
          <w:color w:val="353535"/>
        </w:rPr>
        <w:t xml:space="preserve"> </w:t>
      </w:r>
      <w:r w:rsidR="0090669A" w:rsidRPr="00254C96">
        <w:rPr>
          <w:rFonts w:ascii="Times New Roman" w:eastAsia="Calibri" w:hAnsi="Times New Roman" w:cs="Times New Roman"/>
          <w:color w:val="353535"/>
        </w:rPr>
        <w:t>such</w:t>
      </w:r>
      <w:r w:rsidR="0090669A" w:rsidRPr="00254C96">
        <w:rPr>
          <w:rFonts w:ascii="Times New Roman" w:hAnsi="Times New Roman" w:cs="Times New Roman"/>
          <w:color w:val="353535"/>
        </w:rPr>
        <w:t xml:space="preserve"> </w:t>
      </w:r>
      <w:r w:rsidR="0090669A" w:rsidRPr="00254C96">
        <w:rPr>
          <w:rFonts w:ascii="Times New Roman" w:eastAsia="Calibri" w:hAnsi="Times New Roman" w:cs="Times New Roman"/>
          <w:color w:val="353535"/>
        </w:rPr>
        <w:t>data</w:t>
      </w:r>
      <w:r w:rsidR="0090669A" w:rsidRPr="00254C96">
        <w:rPr>
          <w:rFonts w:ascii="Times New Roman" w:hAnsi="Times New Roman" w:cs="Times New Roman"/>
          <w:color w:val="353535"/>
        </w:rPr>
        <w:t xml:space="preserve"> </w:t>
      </w:r>
      <w:r w:rsidR="0090669A" w:rsidRPr="00254C96">
        <w:rPr>
          <w:rFonts w:ascii="Times New Roman" w:eastAsia="Calibri" w:hAnsi="Times New Roman" w:cs="Times New Roman"/>
          <w:color w:val="353535"/>
        </w:rPr>
        <w:t>scarcity</w:t>
      </w:r>
      <w:r w:rsidR="0090669A" w:rsidRPr="00254C96">
        <w:rPr>
          <w:rFonts w:ascii="Times New Roman" w:hAnsi="Times New Roman" w:cs="Times New Roman"/>
          <w:color w:val="353535"/>
        </w:rPr>
        <w:t>.</w:t>
      </w:r>
    </w:p>
    <w:p w14:paraId="54A20AFF" w14:textId="77777777" w:rsidR="00D045B8" w:rsidRPr="00254C96" w:rsidRDefault="00D045B8" w:rsidP="00AF09C8">
      <w:pPr>
        <w:widowControl w:val="0"/>
        <w:tabs>
          <w:tab w:val="left" w:pos="720"/>
          <w:tab w:val="left" w:pos="6633"/>
        </w:tabs>
        <w:autoSpaceDE w:val="0"/>
        <w:autoSpaceDN w:val="0"/>
        <w:adjustRightInd w:val="0"/>
        <w:rPr>
          <w:rFonts w:ascii="Times New Roman" w:hAnsi="Times New Roman" w:cs="Times New Roman"/>
          <w:color w:val="353535"/>
        </w:rPr>
      </w:pPr>
    </w:p>
    <w:p w14:paraId="2F58F4F6" w14:textId="77777777" w:rsidR="00AF09C8" w:rsidRPr="00254C96" w:rsidRDefault="00AF09C8" w:rsidP="00AF09C8">
      <w:pPr>
        <w:widowControl w:val="0"/>
        <w:tabs>
          <w:tab w:val="left" w:pos="720"/>
          <w:tab w:val="left" w:pos="6633"/>
        </w:tabs>
        <w:autoSpaceDE w:val="0"/>
        <w:autoSpaceDN w:val="0"/>
        <w:adjustRightInd w:val="0"/>
        <w:rPr>
          <w:rFonts w:ascii="Times New Roman" w:hAnsi="Times New Roman" w:cs="Times New Roman"/>
          <w:color w:val="353535"/>
        </w:rPr>
      </w:pPr>
      <w:r w:rsidRPr="00254C96">
        <w:rPr>
          <w:rFonts w:ascii="Times New Roman" w:hAnsi="Times New Roman" w:cs="Times New Roman"/>
          <w:color w:val="353535"/>
        </w:rPr>
        <w:tab/>
      </w:r>
      <w:r w:rsidRPr="00254C96">
        <w:rPr>
          <w:rFonts w:ascii="Times New Roman" w:eastAsia="Calibri" w:hAnsi="Times New Roman" w:cs="Times New Roman"/>
          <w:color w:val="353535"/>
        </w:rPr>
        <w:t>Delos</w:t>
      </w:r>
      <w:r w:rsidRPr="00254C96">
        <w:rPr>
          <w:rFonts w:ascii="Times New Roman" w:hAnsi="Times New Roman" w:cs="Times New Roman"/>
          <w:color w:val="353535"/>
        </w:rPr>
        <w:tab/>
      </w:r>
    </w:p>
    <w:p w14:paraId="0469198B" w14:textId="3744E540" w:rsidR="00AF09C8" w:rsidRPr="00254C96" w:rsidRDefault="00AF09C8" w:rsidP="0090669A">
      <w:pPr>
        <w:widowControl w:val="0"/>
        <w:autoSpaceDE w:val="0"/>
        <w:autoSpaceDN w:val="0"/>
        <w:adjustRightInd w:val="0"/>
        <w:rPr>
          <w:rFonts w:ascii="Times New Roman" w:hAnsi="Times New Roman" w:cs="Times New Roman"/>
          <w:color w:val="353535"/>
        </w:rPr>
      </w:pPr>
      <w:r w:rsidRPr="00254C96">
        <w:rPr>
          <w:rFonts w:ascii="Times New Roman" w:hAnsi="Times New Roman" w:cs="Times New Roman"/>
          <w:color w:val="353535"/>
        </w:rPr>
        <w:tab/>
      </w:r>
      <w:r w:rsidRPr="00254C96">
        <w:rPr>
          <w:rFonts w:ascii="Times New Roman" w:hAnsi="Times New Roman" w:cs="Times New Roman"/>
          <w:color w:val="353535"/>
        </w:rPr>
        <w:tab/>
      </w:r>
      <w:r w:rsidR="0090669A" w:rsidRPr="00254C96">
        <w:rPr>
          <w:rFonts w:ascii="Times New Roman" w:eastAsia="Calibri" w:hAnsi="Times New Roman" w:cs="Times New Roman"/>
          <w:color w:val="353535"/>
        </w:rPr>
        <w:t>Few</w:t>
      </w:r>
      <w:r w:rsidR="0090669A" w:rsidRPr="00254C96">
        <w:rPr>
          <w:rFonts w:ascii="Times New Roman" w:hAnsi="Times New Roman" w:cs="Times New Roman"/>
          <w:color w:val="353535"/>
        </w:rPr>
        <w:t xml:space="preserve"> </w:t>
      </w:r>
      <w:r w:rsidR="0090669A" w:rsidRPr="00254C96">
        <w:rPr>
          <w:rFonts w:ascii="Times New Roman" w:eastAsia="Calibri" w:hAnsi="Times New Roman" w:cs="Times New Roman"/>
          <w:color w:val="353535"/>
        </w:rPr>
        <w:t>indications</w:t>
      </w:r>
      <w:r w:rsidR="0090669A" w:rsidRPr="00254C96">
        <w:rPr>
          <w:rFonts w:ascii="Times New Roman" w:hAnsi="Times New Roman" w:cs="Times New Roman"/>
          <w:color w:val="353535"/>
        </w:rPr>
        <w:t>.</w:t>
      </w:r>
    </w:p>
    <w:p w14:paraId="0125CB8D" w14:textId="382F3D39" w:rsidR="0090669A" w:rsidRPr="00254C96" w:rsidRDefault="0090669A" w:rsidP="0090669A">
      <w:pPr>
        <w:widowControl w:val="0"/>
        <w:autoSpaceDE w:val="0"/>
        <w:autoSpaceDN w:val="0"/>
        <w:adjustRightInd w:val="0"/>
        <w:rPr>
          <w:rFonts w:ascii="Times New Roman" w:hAnsi="Times New Roman" w:cs="Times New Roman"/>
          <w:color w:val="353535"/>
        </w:rPr>
      </w:pPr>
      <w:r w:rsidRPr="00254C96">
        <w:rPr>
          <w:rFonts w:ascii="Times New Roman" w:hAnsi="Times New Roman" w:cs="Times New Roman"/>
          <w:color w:val="353535"/>
        </w:rPr>
        <w:tab/>
      </w:r>
      <w:r w:rsidRPr="00254C96">
        <w:rPr>
          <w:rFonts w:ascii="Times New Roman" w:hAnsi="Times New Roman" w:cs="Times New Roman"/>
          <w:color w:val="353535"/>
        </w:rPr>
        <w:tab/>
      </w:r>
      <w:r w:rsidRPr="00254C96">
        <w:rPr>
          <w:rFonts w:ascii="Times New Roman" w:eastAsia="Calibri" w:hAnsi="Times New Roman" w:cs="Times New Roman"/>
          <w:color w:val="353535"/>
        </w:rPr>
        <w:t>Quiet</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written</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record</w:t>
      </w:r>
      <w:r w:rsidRPr="00254C96">
        <w:rPr>
          <w:rFonts w:ascii="Times New Roman" w:hAnsi="Times New Roman" w:cs="Times New Roman"/>
          <w:color w:val="353535"/>
        </w:rPr>
        <w:t>.</w:t>
      </w:r>
    </w:p>
    <w:p w14:paraId="65750E1B" w14:textId="5983DE68" w:rsidR="0090669A" w:rsidRPr="00254C96" w:rsidRDefault="0090669A" w:rsidP="0090669A">
      <w:pPr>
        <w:widowControl w:val="0"/>
        <w:autoSpaceDE w:val="0"/>
        <w:autoSpaceDN w:val="0"/>
        <w:adjustRightInd w:val="0"/>
        <w:rPr>
          <w:rFonts w:ascii="Times New Roman" w:hAnsi="Times New Roman" w:cs="Times New Roman"/>
          <w:color w:val="353535"/>
        </w:rPr>
      </w:pPr>
      <w:r w:rsidRPr="00254C96">
        <w:rPr>
          <w:rFonts w:ascii="Times New Roman" w:hAnsi="Times New Roman" w:cs="Times New Roman"/>
          <w:color w:val="353535"/>
        </w:rPr>
        <w:tab/>
      </w:r>
      <w:r w:rsidRPr="00254C96">
        <w:rPr>
          <w:rFonts w:ascii="Times New Roman" w:hAnsi="Times New Roman" w:cs="Times New Roman"/>
          <w:color w:val="353535"/>
        </w:rPr>
        <w:tab/>
      </w:r>
      <w:r w:rsidRPr="00254C96">
        <w:rPr>
          <w:rFonts w:ascii="Times New Roman" w:eastAsia="Calibri" w:hAnsi="Times New Roman" w:cs="Times New Roman"/>
          <w:color w:val="353535"/>
        </w:rPr>
        <w:t>Wealthy</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buyers</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in</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Italy</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would</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have</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had</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enough</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purchasing</w:t>
      </w:r>
    </w:p>
    <w:p w14:paraId="074C85D5" w14:textId="794EA7AF" w:rsidR="0090669A" w:rsidRPr="00254C96" w:rsidRDefault="0090669A" w:rsidP="0090669A">
      <w:pPr>
        <w:widowControl w:val="0"/>
        <w:autoSpaceDE w:val="0"/>
        <w:autoSpaceDN w:val="0"/>
        <w:adjustRightInd w:val="0"/>
        <w:rPr>
          <w:rFonts w:ascii="Times New Roman" w:hAnsi="Times New Roman" w:cs="Times New Roman"/>
          <w:color w:val="353535"/>
        </w:rPr>
      </w:pPr>
      <w:r w:rsidRPr="00254C96">
        <w:rPr>
          <w:rFonts w:ascii="Times New Roman" w:hAnsi="Times New Roman" w:cs="Times New Roman"/>
          <w:color w:val="353535"/>
        </w:rPr>
        <w:tab/>
      </w:r>
      <w:r w:rsidRPr="00254C96">
        <w:rPr>
          <w:rFonts w:ascii="Times New Roman" w:hAnsi="Times New Roman" w:cs="Times New Roman"/>
          <w:color w:val="353535"/>
        </w:rPr>
        <w:tab/>
      </w:r>
      <w:r w:rsidRPr="00254C96">
        <w:rPr>
          <w:rFonts w:ascii="Times New Roman" w:eastAsia="Calibri" w:hAnsi="Times New Roman" w:cs="Times New Roman"/>
          <w:color w:val="353535"/>
        </w:rPr>
        <w:t>parity</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by</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the</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Late</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Republic,</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as</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would</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buyers</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in</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Greece</w:t>
      </w:r>
      <w:r w:rsidRPr="00254C96">
        <w:rPr>
          <w:rFonts w:ascii="Times New Roman" w:hAnsi="Times New Roman" w:cs="Times New Roman"/>
          <w:color w:val="353535"/>
        </w:rPr>
        <w:t>.</w:t>
      </w:r>
    </w:p>
    <w:p w14:paraId="586B52B6" w14:textId="77777777" w:rsidR="0090669A" w:rsidRPr="00254C96" w:rsidRDefault="0090669A" w:rsidP="0090669A">
      <w:pPr>
        <w:widowControl w:val="0"/>
        <w:autoSpaceDE w:val="0"/>
        <w:autoSpaceDN w:val="0"/>
        <w:adjustRightInd w:val="0"/>
        <w:rPr>
          <w:rFonts w:ascii="Times New Roman" w:hAnsi="Times New Roman" w:cs="Times New Roman"/>
          <w:color w:val="353535"/>
        </w:rPr>
      </w:pPr>
    </w:p>
    <w:p w14:paraId="4F059794" w14:textId="77777777" w:rsidR="00AF09C8" w:rsidRPr="00254C96" w:rsidRDefault="00AF09C8" w:rsidP="00AF09C8">
      <w:pPr>
        <w:widowControl w:val="0"/>
        <w:tabs>
          <w:tab w:val="left" w:pos="720"/>
          <w:tab w:val="left" w:pos="6633"/>
        </w:tabs>
        <w:autoSpaceDE w:val="0"/>
        <w:autoSpaceDN w:val="0"/>
        <w:adjustRightInd w:val="0"/>
        <w:rPr>
          <w:rFonts w:ascii="Times New Roman" w:hAnsi="Times New Roman" w:cs="Times New Roman"/>
          <w:color w:val="353535"/>
        </w:rPr>
      </w:pPr>
      <w:r w:rsidRPr="00254C96">
        <w:rPr>
          <w:rFonts w:ascii="Times New Roman" w:hAnsi="Times New Roman" w:cs="Times New Roman"/>
          <w:color w:val="353535"/>
        </w:rPr>
        <w:tab/>
      </w:r>
      <w:r w:rsidRPr="00254C96">
        <w:rPr>
          <w:rFonts w:ascii="Times New Roman" w:eastAsia="Calibri" w:hAnsi="Times New Roman" w:cs="Times New Roman"/>
          <w:color w:val="353535"/>
        </w:rPr>
        <w:t>Ephesus</w:t>
      </w:r>
      <w:r w:rsidRPr="00254C96">
        <w:rPr>
          <w:rFonts w:ascii="Times New Roman" w:hAnsi="Times New Roman" w:cs="Times New Roman"/>
          <w:color w:val="353535"/>
        </w:rPr>
        <w:tab/>
      </w:r>
    </w:p>
    <w:p w14:paraId="32505243" w14:textId="3D9F4447" w:rsidR="00AF09C8" w:rsidRPr="00254C96" w:rsidRDefault="00AF09C8" w:rsidP="0090669A">
      <w:pPr>
        <w:widowControl w:val="0"/>
        <w:autoSpaceDE w:val="0"/>
        <w:autoSpaceDN w:val="0"/>
        <w:adjustRightInd w:val="0"/>
        <w:rPr>
          <w:rFonts w:ascii="Times New Roman" w:hAnsi="Times New Roman" w:cs="Times New Roman"/>
          <w:color w:val="353535"/>
        </w:rPr>
      </w:pPr>
      <w:r w:rsidRPr="00254C96">
        <w:rPr>
          <w:rFonts w:ascii="Times New Roman" w:hAnsi="Times New Roman" w:cs="Times New Roman"/>
          <w:color w:val="353535"/>
        </w:rPr>
        <w:tab/>
      </w:r>
      <w:r w:rsidRPr="00254C96">
        <w:rPr>
          <w:rFonts w:ascii="Times New Roman" w:hAnsi="Times New Roman" w:cs="Times New Roman"/>
          <w:color w:val="353535"/>
        </w:rPr>
        <w:tab/>
      </w:r>
      <w:r w:rsidR="0090669A" w:rsidRPr="00254C96">
        <w:rPr>
          <w:rFonts w:ascii="Times New Roman" w:eastAsia="Calibri" w:hAnsi="Times New Roman" w:cs="Times New Roman"/>
          <w:color w:val="353535"/>
        </w:rPr>
        <w:t>A</w:t>
      </w:r>
      <w:r w:rsidR="0090669A" w:rsidRPr="00254C96">
        <w:rPr>
          <w:rFonts w:ascii="Times New Roman" w:hAnsi="Times New Roman" w:cs="Times New Roman"/>
          <w:color w:val="353535"/>
        </w:rPr>
        <w:t xml:space="preserve"> </w:t>
      </w:r>
      <w:r w:rsidR="0090669A" w:rsidRPr="00254C96">
        <w:rPr>
          <w:rFonts w:ascii="Times New Roman" w:eastAsia="Calibri" w:hAnsi="Times New Roman" w:cs="Times New Roman"/>
          <w:color w:val="353535"/>
        </w:rPr>
        <w:t>little</w:t>
      </w:r>
      <w:r w:rsidR="0090669A" w:rsidRPr="00254C96">
        <w:rPr>
          <w:rFonts w:ascii="Times New Roman" w:hAnsi="Times New Roman" w:cs="Times New Roman"/>
          <w:color w:val="353535"/>
        </w:rPr>
        <w:t xml:space="preserve"> </w:t>
      </w:r>
      <w:r w:rsidR="0090669A" w:rsidRPr="00254C96">
        <w:rPr>
          <w:rFonts w:ascii="Times New Roman" w:eastAsia="Calibri" w:hAnsi="Times New Roman" w:cs="Times New Roman"/>
          <w:color w:val="353535"/>
        </w:rPr>
        <w:t>more</w:t>
      </w:r>
      <w:r w:rsidR="0090669A" w:rsidRPr="00254C96">
        <w:rPr>
          <w:rFonts w:ascii="Times New Roman" w:hAnsi="Times New Roman" w:cs="Times New Roman"/>
          <w:color w:val="353535"/>
        </w:rPr>
        <w:t xml:space="preserve"> </w:t>
      </w:r>
      <w:r w:rsidR="0090669A" w:rsidRPr="00254C96">
        <w:rPr>
          <w:rFonts w:ascii="Times New Roman" w:eastAsia="Calibri" w:hAnsi="Times New Roman" w:cs="Times New Roman"/>
          <w:color w:val="353535"/>
        </w:rPr>
        <w:t>evidence</w:t>
      </w:r>
      <w:r w:rsidR="0090669A" w:rsidRPr="00254C96">
        <w:rPr>
          <w:rFonts w:ascii="Times New Roman" w:hAnsi="Times New Roman" w:cs="Times New Roman"/>
          <w:color w:val="353535"/>
        </w:rPr>
        <w:t>.</w:t>
      </w:r>
    </w:p>
    <w:p w14:paraId="220B3CCC" w14:textId="351CC0C7" w:rsidR="0090669A" w:rsidRPr="00254C96" w:rsidRDefault="0090669A" w:rsidP="0090669A">
      <w:pPr>
        <w:widowControl w:val="0"/>
        <w:autoSpaceDE w:val="0"/>
        <w:autoSpaceDN w:val="0"/>
        <w:adjustRightInd w:val="0"/>
        <w:rPr>
          <w:rFonts w:ascii="Times New Roman" w:hAnsi="Times New Roman" w:cs="Times New Roman"/>
          <w:color w:val="353535"/>
        </w:rPr>
      </w:pPr>
      <w:r w:rsidRPr="00254C96">
        <w:rPr>
          <w:rFonts w:ascii="Times New Roman" w:hAnsi="Times New Roman" w:cs="Times New Roman"/>
          <w:color w:val="353535"/>
        </w:rPr>
        <w:tab/>
      </w:r>
      <w:r w:rsidRPr="00254C96">
        <w:rPr>
          <w:rFonts w:ascii="Times New Roman" w:hAnsi="Times New Roman" w:cs="Times New Roman"/>
          <w:color w:val="353535"/>
        </w:rPr>
        <w:tab/>
      </w:r>
      <w:r w:rsidRPr="00254C96">
        <w:rPr>
          <w:rFonts w:ascii="Times New Roman" w:eastAsia="Calibri" w:hAnsi="Times New Roman" w:cs="Times New Roman"/>
          <w:color w:val="353535"/>
        </w:rPr>
        <w:t>Greek</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names</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of</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slaves</w:t>
      </w:r>
      <w:r w:rsidRPr="00254C96">
        <w:rPr>
          <w:rFonts w:ascii="Times New Roman" w:hAnsi="Times New Roman" w:cs="Times New Roman"/>
          <w:color w:val="353535"/>
        </w:rPr>
        <w:t>.</w:t>
      </w:r>
    </w:p>
    <w:p w14:paraId="24283242" w14:textId="7D4D5BEF" w:rsidR="0090669A" w:rsidRPr="00254C96" w:rsidRDefault="0090669A" w:rsidP="0090669A">
      <w:pPr>
        <w:widowControl w:val="0"/>
        <w:autoSpaceDE w:val="0"/>
        <w:autoSpaceDN w:val="0"/>
        <w:adjustRightInd w:val="0"/>
        <w:rPr>
          <w:rFonts w:ascii="Times New Roman" w:hAnsi="Times New Roman" w:cs="Times New Roman"/>
          <w:color w:val="353535"/>
        </w:rPr>
      </w:pPr>
      <w:r w:rsidRPr="00254C96">
        <w:rPr>
          <w:rFonts w:ascii="Times New Roman" w:hAnsi="Times New Roman" w:cs="Times New Roman"/>
          <w:color w:val="353535"/>
        </w:rPr>
        <w:tab/>
      </w:r>
      <w:r w:rsidRPr="00254C96">
        <w:rPr>
          <w:rFonts w:ascii="Times New Roman" w:hAnsi="Times New Roman" w:cs="Times New Roman"/>
          <w:color w:val="353535"/>
        </w:rPr>
        <w:tab/>
      </w:r>
      <w:r w:rsidRPr="00254C96">
        <w:rPr>
          <w:rFonts w:ascii="Times New Roman" w:eastAsia="Calibri" w:hAnsi="Times New Roman" w:cs="Times New Roman"/>
          <w:color w:val="353535"/>
        </w:rPr>
        <w:t>Inscriptions</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in</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Greek</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and</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latin</w:t>
      </w:r>
      <w:r w:rsidRPr="00254C96">
        <w:rPr>
          <w:rFonts w:ascii="Times New Roman" w:hAnsi="Times New Roman" w:cs="Times New Roman"/>
          <w:color w:val="353535"/>
        </w:rPr>
        <w:t>.</w:t>
      </w:r>
    </w:p>
    <w:p w14:paraId="4E70A197" w14:textId="449FD513" w:rsidR="00AF09C8" w:rsidRPr="00254C96" w:rsidRDefault="0090669A" w:rsidP="0090669A">
      <w:pPr>
        <w:widowControl w:val="0"/>
        <w:autoSpaceDE w:val="0"/>
        <w:autoSpaceDN w:val="0"/>
        <w:adjustRightInd w:val="0"/>
        <w:rPr>
          <w:rFonts w:ascii="Times New Roman" w:hAnsi="Times New Roman" w:cs="Times New Roman"/>
          <w:color w:val="353535"/>
        </w:rPr>
      </w:pPr>
      <w:r w:rsidRPr="00254C96">
        <w:rPr>
          <w:rFonts w:ascii="Times New Roman" w:hAnsi="Times New Roman" w:cs="Times New Roman"/>
          <w:color w:val="353535"/>
        </w:rPr>
        <w:tab/>
      </w:r>
      <w:r w:rsidRPr="00254C96">
        <w:rPr>
          <w:rFonts w:ascii="Times New Roman" w:hAnsi="Times New Roman" w:cs="Times New Roman"/>
          <w:color w:val="353535"/>
        </w:rPr>
        <w:tab/>
      </w:r>
      <w:r w:rsidRPr="00254C96">
        <w:rPr>
          <w:rFonts w:ascii="Times New Roman" w:eastAsia="Calibri" w:hAnsi="Times New Roman" w:cs="Times New Roman"/>
          <w:color w:val="353535"/>
        </w:rPr>
        <w:t>Some</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evidence</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in</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the</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literature</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e</w:t>
      </w:r>
      <w:r w:rsidRPr="00254C96">
        <w:rPr>
          <w:rFonts w:ascii="Times New Roman" w:hAnsi="Times New Roman" w:cs="Times New Roman"/>
          <w:color w:val="353535"/>
        </w:rPr>
        <w:t>.</w:t>
      </w:r>
      <w:r w:rsidRPr="00254C96">
        <w:rPr>
          <w:rFonts w:ascii="Times New Roman" w:eastAsia="Calibri" w:hAnsi="Times New Roman" w:cs="Times New Roman"/>
          <w:color w:val="353535"/>
        </w:rPr>
        <w:t>g</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Toranius</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Flaccus</w:t>
      </w:r>
      <w:r w:rsidRPr="00254C96">
        <w:rPr>
          <w:rFonts w:ascii="Times New Roman" w:hAnsi="Times New Roman" w:cs="Times New Roman"/>
          <w:color w:val="353535"/>
        </w:rPr>
        <w:t>).</w:t>
      </w:r>
    </w:p>
    <w:p w14:paraId="4E817B7D" w14:textId="77777777" w:rsidR="0090669A" w:rsidRPr="00254C96" w:rsidRDefault="0090669A" w:rsidP="0090669A">
      <w:pPr>
        <w:widowControl w:val="0"/>
        <w:autoSpaceDE w:val="0"/>
        <w:autoSpaceDN w:val="0"/>
        <w:adjustRightInd w:val="0"/>
        <w:rPr>
          <w:rFonts w:ascii="Times New Roman" w:hAnsi="Times New Roman" w:cs="Times New Roman"/>
          <w:color w:val="353535"/>
        </w:rPr>
      </w:pPr>
    </w:p>
    <w:p w14:paraId="3AC8915C" w14:textId="4E8B3BC9" w:rsidR="0090669A" w:rsidRPr="00254C96" w:rsidRDefault="0090669A" w:rsidP="0090669A">
      <w:pPr>
        <w:widowControl w:val="0"/>
        <w:autoSpaceDE w:val="0"/>
        <w:autoSpaceDN w:val="0"/>
        <w:adjustRightInd w:val="0"/>
        <w:rPr>
          <w:rFonts w:ascii="Times New Roman" w:hAnsi="Times New Roman" w:cs="Times New Roman"/>
          <w:color w:val="353535"/>
        </w:rPr>
      </w:pPr>
      <w:r w:rsidRPr="00254C96">
        <w:rPr>
          <w:rFonts w:ascii="Times New Roman" w:hAnsi="Times New Roman" w:cs="Times New Roman"/>
          <w:color w:val="353535"/>
        </w:rPr>
        <w:tab/>
      </w:r>
      <w:r w:rsidRPr="00254C96">
        <w:rPr>
          <w:rFonts w:ascii="Times New Roman" w:eastAsia="Calibri" w:hAnsi="Times New Roman" w:cs="Times New Roman"/>
          <w:color w:val="353535"/>
        </w:rPr>
        <w:t>Commonality</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of</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slave</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traders</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at</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both</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sites</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reputation</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for</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dishonesty</w:t>
      </w:r>
      <w:r w:rsidRPr="00254C96">
        <w:rPr>
          <w:rFonts w:ascii="Times New Roman" w:hAnsi="Times New Roman" w:cs="Times New Roman"/>
          <w:color w:val="353535"/>
        </w:rPr>
        <w:t>.</w:t>
      </w:r>
    </w:p>
    <w:p w14:paraId="5FEAD21B" w14:textId="37619533" w:rsidR="0090669A" w:rsidRPr="00254C96" w:rsidRDefault="0090669A" w:rsidP="0090669A">
      <w:pPr>
        <w:widowControl w:val="0"/>
        <w:autoSpaceDE w:val="0"/>
        <w:autoSpaceDN w:val="0"/>
        <w:adjustRightInd w:val="0"/>
        <w:rPr>
          <w:rFonts w:ascii="Times New Roman" w:hAnsi="Times New Roman" w:cs="Times New Roman"/>
          <w:color w:val="353535"/>
        </w:rPr>
      </w:pPr>
      <w:r w:rsidRPr="00254C96">
        <w:rPr>
          <w:rFonts w:ascii="Times New Roman" w:hAnsi="Times New Roman" w:cs="Times New Roman"/>
          <w:color w:val="353535"/>
        </w:rPr>
        <w:tab/>
      </w:r>
      <w:r w:rsidRPr="00254C96">
        <w:rPr>
          <w:rFonts w:ascii="Times New Roman" w:hAnsi="Times New Roman" w:cs="Times New Roman"/>
          <w:color w:val="353535"/>
        </w:rPr>
        <w:tab/>
      </w:r>
      <w:r w:rsidRPr="00254C96">
        <w:rPr>
          <w:rFonts w:ascii="Times New Roman" w:eastAsia="Calibri" w:hAnsi="Times New Roman" w:cs="Times New Roman"/>
          <w:color w:val="353535"/>
        </w:rPr>
        <w:t>Did</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not</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stop</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wealthy</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Romans</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from</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involving</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themselves</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practically</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with</w:t>
      </w:r>
      <w:r w:rsidRPr="00254C96">
        <w:rPr>
          <w:rFonts w:ascii="Times New Roman" w:hAnsi="Times New Roman" w:cs="Times New Roman"/>
          <w:color w:val="353535"/>
        </w:rPr>
        <w:t xml:space="preserve"> </w:t>
      </w:r>
      <w:r w:rsidRPr="00254C96">
        <w:rPr>
          <w:rFonts w:ascii="Times New Roman" w:eastAsia="Calibri" w:hAnsi="Times New Roman" w:cs="Times New Roman"/>
          <w:color w:val="353535"/>
        </w:rPr>
        <w:t>slavery</w:t>
      </w:r>
      <w:r w:rsidRPr="00254C96">
        <w:rPr>
          <w:rFonts w:ascii="Times New Roman" w:hAnsi="Times New Roman" w:cs="Times New Roman"/>
          <w:color w:val="353535"/>
        </w:rPr>
        <w:t>.</w:t>
      </w:r>
    </w:p>
    <w:p w14:paraId="51F4021C" w14:textId="77777777" w:rsidR="00AF09C8" w:rsidRPr="00254C96" w:rsidRDefault="00AF09C8" w:rsidP="00192EBF">
      <w:pPr>
        <w:rPr>
          <w:rFonts w:ascii="Times New Roman" w:hAnsi="Times New Roman" w:cs="Times New Roman"/>
          <w:b/>
          <w:color w:val="353535"/>
        </w:rPr>
      </w:pPr>
    </w:p>
    <w:p w14:paraId="7024B471" w14:textId="1901C75D" w:rsidR="001F4B80" w:rsidRPr="00254C96" w:rsidRDefault="00F90B3E" w:rsidP="00192EBF">
      <w:pPr>
        <w:rPr>
          <w:rFonts w:ascii="Times New Roman" w:hAnsi="Times New Roman" w:cs="Times New Roman"/>
          <w:b/>
          <w:color w:val="353535"/>
        </w:rPr>
      </w:pPr>
      <w:r w:rsidRPr="00254C96">
        <w:rPr>
          <w:rFonts w:ascii="Times New Roman" w:eastAsia="Calibri" w:hAnsi="Times New Roman" w:cs="Times New Roman"/>
          <w:b/>
          <w:color w:val="353535"/>
        </w:rPr>
        <w:t>V</w:t>
      </w:r>
      <w:r w:rsidR="00AF09C8" w:rsidRPr="00254C96">
        <w:rPr>
          <w:rFonts w:ascii="Times New Roman" w:eastAsia="Calibri" w:hAnsi="Times New Roman" w:cs="Times New Roman"/>
          <w:b/>
          <w:color w:val="353535"/>
        </w:rPr>
        <w:t>I</w:t>
      </w:r>
      <w:r w:rsidRPr="00254C96">
        <w:rPr>
          <w:rFonts w:ascii="Times New Roman" w:hAnsi="Times New Roman" w:cs="Times New Roman"/>
          <w:b/>
          <w:color w:val="353535"/>
        </w:rPr>
        <w:t>.</w:t>
      </w:r>
      <w:r w:rsidRPr="00254C96">
        <w:rPr>
          <w:rFonts w:ascii="Times New Roman" w:hAnsi="Times New Roman" w:cs="Times New Roman"/>
          <w:b/>
          <w:color w:val="353535"/>
        </w:rPr>
        <w:tab/>
      </w:r>
      <w:r w:rsidR="001F4B80" w:rsidRPr="00254C96">
        <w:rPr>
          <w:rFonts w:ascii="Times New Roman" w:eastAsia="Calibri" w:hAnsi="Times New Roman" w:cs="Times New Roman"/>
          <w:b/>
          <w:color w:val="353535"/>
        </w:rPr>
        <w:t>Delos</w:t>
      </w:r>
      <w:r w:rsidR="001F4B80" w:rsidRPr="00254C96">
        <w:rPr>
          <w:rFonts w:ascii="Times New Roman" w:hAnsi="Times New Roman" w:cs="Times New Roman"/>
          <w:b/>
          <w:color w:val="353535"/>
        </w:rPr>
        <w:t xml:space="preserve"> </w:t>
      </w:r>
      <w:r w:rsidR="001F4B80" w:rsidRPr="00254C96">
        <w:rPr>
          <w:rFonts w:ascii="Times New Roman" w:eastAsia="Calibri" w:hAnsi="Times New Roman" w:cs="Times New Roman"/>
          <w:b/>
          <w:color w:val="353535"/>
        </w:rPr>
        <w:t>and</w:t>
      </w:r>
      <w:r w:rsidR="001F4B80" w:rsidRPr="00254C96">
        <w:rPr>
          <w:rFonts w:ascii="Times New Roman" w:hAnsi="Times New Roman" w:cs="Times New Roman"/>
          <w:b/>
          <w:color w:val="353535"/>
        </w:rPr>
        <w:t xml:space="preserve"> </w:t>
      </w:r>
      <w:r w:rsidR="001F4B80" w:rsidRPr="00254C96">
        <w:rPr>
          <w:rFonts w:ascii="Times New Roman" w:eastAsia="Calibri" w:hAnsi="Times New Roman" w:cs="Times New Roman"/>
          <w:b/>
          <w:color w:val="353535"/>
        </w:rPr>
        <w:t>Ephesus</w:t>
      </w:r>
      <w:r w:rsidR="001F4B80" w:rsidRPr="00254C96">
        <w:rPr>
          <w:rFonts w:ascii="Times New Roman" w:hAnsi="Times New Roman" w:cs="Times New Roman"/>
          <w:b/>
          <w:color w:val="353535"/>
        </w:rPr>
        <w:t xml:space="preserve"> </w:t>
      </w:r>
      <w:r w:rsidR="001F4B80" w:rsidRPr="00254C96">
        <w:rPr>
          <w:rFonts w:ascii="Times New Roman" w:eastAsia="Calibri" w:hAnsi="Times New Roman" w:cs="Times New Roman"/>
          <w:b/>
          <w:color w:val="353535"/>
        </w:rPr>
        <w:t>in</w:t>
      </w:r>
      <w:r w:rsidR="001F4B80" w:rsidRPr="00254C96">
        <w:rPr>
          <w:rFonts w:ascii="Times New Roman" w:hAnsi="Times New Roman" w:cs="Times New Roman"/>
          <w:b/>
          <w:color w:val="353535"/>
        </w:rPr>
        <w:t xml:space="preserve"> </w:t>
      </w:r>
      <w:r w:rsidR="001F4B80" w:rsidRPr="00254C96">
        <w:rPr>
          <w:rFonts w:ascii="Times New Roman" w:eastAsia="Calibri" w:hAnsi="Times New Roman" w:cs="Times New Roman"/>
          <w:b/>
          <w:color w:val="353535"/>
        </w:rPr>
        <w:t>Comparison</w:t>
      </w:r>
      <w:r w:rsidR="001F4B80" w:rsidRPr="00254C96">
        <w:rPr>
          <w:rFonts w:ascii="Times New Roman" w:hAnsi="Times New Roman" w:cs="Times New Roman"/>
          <w:b/>
          <w:color w:val="353535"/>
        </w:rPr>
        <w:t xml:space="preserve">: </w:t>
      </w:r>
      <w:r w:rsidR="001F4B80" w:rsidRPr="00254C96">
        <w:rPr>
          <w:rFonts w:ascii="Times New Roman" w:eastAsia="Calibri" w:hAnsi="Times New Roman" w:cs="Times New Roman"/>
          <w:b/>
          <w:color w:val="353535"/>
        </w:rPr>
        <w:t>Origins</w:t>
      </w:r>
      <w:r w:rsidR="001F4B80" w:rsidRPr="00254C96">
        <w:rPr>
          <w:rFonts w:ascii="Times New Roman" w:hAnsi="Times New Roman" w:cs="Times New Roman"/>
          <w:b/>
          <w:color w:val="353535"/>
        </w:rPr>
        <w:t xml:space="preserve"> </w:t>
      </w:r>
      <w:r w:rsidR="00F22019" w:rsidRPr="00254C96">
        <w:rPr>
          <w:rFonts w:ascii="Times New Roman" w:eastAsia="Calibri" w:hAnsi="Times New Roman" w:cs="Times New Roman"/>
          <w:b/>
          <w:color w:val="353535"/>
        </w:rPr>
        <w:t>and</w:t>
      </w:r>
      <w:r w:rsidR="00F22019" w:rsidRPr="00254C96">
        <w:rPr>
          <w:rFonts w:ascii="Times New Roman" w:hAnsi="Times New Roman" w:cs="Times New Roman"/>
          <w:b/>
          <w:color w:val="353535"/>
        </w:rPr>
        <w:t xml:space="preserve"> </w:t>
      </w:r>
      <w:r w:rsidR="00F22019" w:rsidRPr="00254C96">
        <w:rPr>
          <w:rFonts w:ascii="Times New Roman" w:eastAsia="Calibri" w:hAnsi="Times New Roman" w:cs="Times New Roman"/>
          <w:b/>
          <w:color w:val="353535"/>
        </w:rPr>
        <w:t>Destinations</w:t>
      </w:r>
      <w:r w:rsidR="00F22019" w:rsidRPr="00254C96">
        <w:rPr>
          <w:rFonts w:ascii="Times New Roman" w:hAnsi="Times New Roman" w:cs="Times New Roman"/>
          <w:b/>
          <w:color w:val="353535"/>
        </w:rPr>
        <w:t xml:space="preserve"> </w:t>
      </w:r>
      <w:r w:rsidR="001F4B80" w:rsidRPr="00254C96">
        <w:rPr>
          <w:rFonts w:ascii="Times New Roman" w:eastAsia="Calibri" w:hAnsi="Times New Roman" w:cs="Times New Roman"/>
          <w:b/>
          <w:color w:val="353535"/>
        </w:rPr>
        <w:t>of</w:t>
      </w:r>
      <w:r w:rsidR="001F4B80" w:rsidRPr="00254C96">
        <w:rPr>
          <w:rFonts w:ascii="Times New Roman" w:hAnsi="Times New Roman" w:cs="Times New Roman"/>
          <w:b/>
          <w:color w:val="353535"/>
        </w:rPr>
        <w:t xml:space="preserve"> </w:t>
      </w:r>
      <w:r w:rsidR="001F4B80" w:rsidRPr="00254C96">
        <w:rPr>
          <w:rFonts w:ascii="Times New Roman" w:eastAsia="Calibri" w:hAnsi="Times New Roman" w:cs="Times New Roman"/>
          <w:b/>
          <w:color w:val="353535"/>
        </w:rPr>
        <w:t>Slaves</w:t>
      </w:r>
    </w:p>
    <w:p w14:paraId="7DDA82F2" w14:textId="77777777" w:rsidR="001F4B80" w:rsidRPr="00254C96" w:rsidRDefault="001F4B80" w:rsidP="00DA62D8">
      <w:pPr>
        <w:widowControl w:val="0"/>
        <w:autoSpaceDE w:val="0"/>
        <w:autoSpaceDN w:val="0"/>
        <w:adjustRightInd w:val="0"/>
        <w:rPr>
          <w:rFonts w:ascii="Times New Roman" w:hAnsi="Times New Roman" w:cs="Times New Roman"/>
          <w:color w:val="353535"/>
        </w:rPr>
      </w:pPr>
    </w:p>
    <w:p w14:paraId="66EFD3E5" w14:textId="77777777" w:rsidR="00FB2561" w:rsidRPr="00254C96" w:rsidRDefault="00FB2561" w:rsidP="00FB2561">
      <w:pPr>
        <w:ind w:left="720"/>
        <w:rPr>
          <w:rFonts w:ascii="Times New Roman" w:hAnsi="Times New Roman" w:cs="Times New Roman"/>
        </w:rPr>
      </w:pPr>
      <w:r w:rsidRPr="00254C96">
        <w:rPr>
          <w:rFonts w:ascii="Times New Roman" w:eastAsia="Calibri" w:hAnsi="Times New Roman" w:cs="Times New Roman"/>
        </w:rPr>
        <w:t>Perhaps</w:t>
      </w:r>
      <w:r w:rsidRPr="00254C96">
        <w:rPr>
          <w:rFonts w:ascii="Times New Roman" w:hAnsi="Times New Roman" w:cs="Times New Roman"/>
        </w:rPr>
        <w:t xml:space="preserve"> </w:t>
      </w:r>
      <w:r w:rsidRPr="00254C96">
        <w:rPr>
          <w:rFonts w:ascii="Times New Roman" w:eastAsia="Calibri" w:hAnsi="Times New Roman" w:cs="Times New Roman"/>
        </w:rPr>
        <w:t>one</w:t>
      </w:r>
      <w:r w:rsidRPr="00254C96">
        <w:rPr>
          <w:rFonts w:ascii="Times New Roman" w:hAnsi="Times New Roman" w:cs="Times New Roman"/>
        </w:rPr>
        <w:t xml:space="preserve"> </w:t>
      </w:r>
      <w:r w:rsidRPr="00254C96">
        <w:rPr>
          <w:rFonts w:ascii="Times New Roman" w:eastAsia="Calibri" w:hAnsi="Times New Roman" w:cs="Times New Roman"/>
        </w:rPr>
        <w:t>other</w:t>
      </w:r>
      <w:r w:rsidRPr="00254C96">
        <w:rPr>
          <w:rFonts w:ascii="Times New Roman" w:hAnsi="Times New Roman" w:cs="Times New Roman"/>
        </w:rPr>
        <w:t xml:space="preserve"> </w:t>
      </w:r>
      <w:r w:rsidRPr="00254C96">
        <w:rPr>
          <w:rFonts w:ascii="Times New Roman" w:eastAsia="Calibri" w:hAnsi="Times New Roman" w:cs="Times New Roman"/>
        </w:rPr>
        <w:t>common,</w:t>
      </w:r>
      <w:r w:rsidRPr="00254C96">
        <w:rPr>
          <w:rFonts w:ascii="Times New Roman" w:hAnsi="Times New Roman" w:cs="Times New Roman"/>
        </w:rPr>
        <w:t xml:space="preserve"> </w:t>
      </w:r>
      <w:r w:rsidRPr="00254C96">
        <w:rPr>
          <w:rFonts w:ascii="Times New Roman" w:eastAsia="Calibri" w:hAnsi="Times New Roman" w:cs="Times New Roman"/>
        </w:rPr>
        <w:t>incontestable</w:t>
      </w:r>
      <w:r w:rsidRPr="00254C96">
        <w:rPr>
          <w:rFonts w:ascii="Times New Roman" w:hAnsi="Times New Roman" w:cs="Times New Roman"/>
        </w:rPr>
        <w:t xml:space="preserve"> </w:t>
      </w:r>
      <w:r w:rsidRPr="00254C96">
        <w:rPr>
          <w:rFonts w:ascii="Times New Roman" w:eastAsia="Calibri" w:hAnsi="Times New Roman" w:cs="Times New Roman"/>
        </w:rPr>
        <w:t>characteristic</w:t>
      </w:r>
      <w:r w:rsidRPr="00254C96">
        <w:rPr>
          <w:rFonts w:ascii="Times New Roman" w:hAnsi="Times New Roman" w:cs="Times New Roman"/>
        </w:rPr>
        <w:t xml:space="preserve"> </w:t>
      </w:r>
      <w:r w:rsidRPr="00254C96">
        <w:rPr>
          <w:rFonts w:ascii="Times New Roman" w:eastAsia="Calibri" w:hAnsi="Times New Roman" w:cs="Times New Roman"/>
        </w:rPr>
        <w:t>of</w:t>
      </w:r>
      <w:r w:rsidRPr="00254C96">
        <w:rPr>
          <w:rFonts w:ascii="Times New Roman" w:hAnsi="Times New Roman" w:cs="Times New Roman"/>
        </w:rPr>
        <w:t xml:space="preserve"> </w:t>
      </w:r>
      <w:r w:rsidRPr="00254C96">
        <w:rPr>
          <w:rFonts w:ascii="Times New Roman" w:eastAsia="Calibri" w:hAnsi="Times New Roman" w:cs="Times New Roman"/>
        </w:rPr>
        <w:t>slave</w:t>
      </w:r>
      <w:r w:rsidRPr="00254C96">
        <w:rPr>
          <w:rFonts w:ascii="Times New Roman" w:hAnsi="Times New Roman" w:cs="Times New Roman"/>
        </w:rPr>
        <w:t xml:space="preserve"> </w:t>
      </w:r>
      <w:r w:rsidRPr="00254C96">
        <w:rPr>
          <w:rFonts w:ascii="Times New Roman" w:eastAsia="Calibri" w:hAnsi="Times New Roman" w:cs="Times New Roman"/>
        </w:rPr>
        <w:t>traders</w:t>
      </w:r>
      <w:r w:rsidRPr="00254C96">
        <w:rPr>
          <w:rFonts w:ascii="Times New Roman" w:hAnsi="Times New Roman" w:cs="Times New Roman"/>
        </w:rPr>
        <w:t xml:space="preserve"> </w:t>
      </w:r>
      <w:r w:rsidRPr="00254C96">
        <w:rPr>
          <w:rFonts w:ascii="Times New Roman" w:eastAsia="Calibri" w:hAnsi="Times New Roman" w:cs="Times New Roman"/>
        </w:rPr>
        <w:t>at</w:t>
      </w:r>
      <w:r w:rsidRPr="00254C96">
        <w:rPr>
          <w:rFonts w:ascii="Times New Roman" w:hAnsi="Times New Roman" w:cs="Times New Roman"/>
        </w:rPr>
        <w:t xml:space="preserve"> </w:t>
      </w:r>
      <w:r w:rsidRPr="00254C96">
        <w:rPr>
          <w:rFonts w:ascii="Times New Roman" w:eastAsia="Calibri" w:hAnsi="Times New Roman" w:cs="Times New Roman"/>
        </w:rPr>
        <w:t>both</w:t>
      </w:r>
      <w:r w:rsidRPr="00254C96">
        <w:rPr>
          <w:rFonts w:ascii="Times New Roman" w:hAnsi="Times New Roman" w:cs="Times New Roman"/>
        </w:rPr>
        <w:t xml:space="preserve"> </w:t>
      </w:r>
      <w:r w:rsidRPr="00254C96">
        <w:rPr>
          <w:rFonts w:ascii="Times New Roman" w:eastAsia="Calibri" w:hAnsi="Times New Roman" w:cs="Times New Roman"/>
        </w:rPr>
        <w:t>Delos</w:t>
      </w:r>
      <w:r w:rsidRPr="00254C96">
        <w:rPr>
          <w:rFonts w:ascii="Times New Roman" w:hAnsi="Times New Roman" w:cs="Times New Roman"/>
        </w:rPr>
        <w:t xml:space="preserve"> </w:t>
      </w:r>
      <w:r w:rsidRPr="00254C96">
        <w:rPr>
          <w:rFonts w:ascii="Times New Roman" w:eastAsia="Calibri" w:hAnsi="Times New Roman" w:cs="Times New Roman"/>
        </w:rPr>
        <w:t>and</w:t>
      </w:r>
      <w:r w:rsidRPr="00254C96">
        <w:rPr>
          <w:rFonts w:ascii="Times New Roman" w:hAnsi="Times New Roman" w:cs="Times New Roman"/>
        </w:rPr>
        <w:t xml:space="preserve"> </w:t>
      </w:r>
      <w:r w:rsidRPr="00254C96">
        <w:rPr>
          <w:rFonts w:ascii="Times New Roman" w:eastAsia="Calibri" w:hAnsi="Times New Roman" w:cs="Times New Roman"/>
        </w:rPr>
        <w:t>Ephesus</w:t>
      </w:r>
      <w:r w:rsidRPr="00254C96">
        <w:rPr>
          <w:rFonts w:ascii="Times New Roman" w:hAnsi="Times New Roman" w:cs="Times New Roman"/>
        </w:rPr>
        <w:t xml:space="preserve"> </w:t>
      </w:r>
      <w:r w:rsidRPr="00254C96">
        <w:rPr>
          <w:rFonts w:ascii="Times New Roman" w:eastAsia="Calibri" w:hAnsi="Times New Roman" w:cs="Times New Roman"/>
        </w:rPr>
        <w:t>was</w:t>
      </w:r>
      <w:r w:rsidRPr="00254C96">
        <w:rPr>
          <w:rFonts w:ascii="Times New Roman" w:hAnsi="Times New Roman" w:cs="Times New Roman"/>
        </w:rPr>
        <w:t xml:space="preserve"> </w:t>
      </w:r>
      <w:r w:rsidRPr="00254C96">
        <w:rPr>
          <w:rFonts w:ascii="Times New Roman" w:eastAsia="Calibri" w:hAnsi="Times New Roman" w:cs="Times New Roman"/>
        </w:rPr>
        <w:t>their</w:t>
      </w:r>
      <w:r w:rsidRPr="00254C96">
        <w:rPr>
          <w:rFonts w:ascii="Times New Roman" w:hAnsi="Times New Roman" w:cs="Times New Roman"/>
        </w:rPr>
        <w:t xml:space="preserve"> </w:t>
      </w:r>
      <w:r w:rsidRPr="00254C96">
        <w:rPr>
          <w:rFonts w:ascii="Times New Roman" w:eastAsia="Calibri" w:hAnsi="Times New Roman" w:cs="Times New Roman"/>
        </w:rPr>
        <w:t>willingness</w:t>
      </w:r>
      <w:r w:rsidRPr="00254C96">
        <w:rPr>
          <w:rFonts w:ascii="Times New Roman" w:hAnsi="Times New Roman" w:cs="Times New Roman"/>
        </w:rPr>
        <w:t xml:space="preserve"> </w:t>
      </w:r>
      <w:r w:rsidRPr="00254C96">
        <w:rPr>
          <w:rFonts w:ascii="Times New Roman" w:eastAsia="Calibri" w:hAnsi="Times New Roman" w:cs="Times New Roman"/>
        </w:rPr>
        <w:t>to</w:t>
      </w:r>
      <w:r w:rsidRPr="00254C96">
        <w:rPr>
          <w:rFonts w:ascii="Times New Roman" w:hAnsi="Times New Roman" w:cs="Times New Roman"/>
        </w:rPr>
        <w:t xml:space="preserve"> </w:t>
      </w:r>
      <w:r w:rsidRPr="00254C96">
        <w:rPr>
          <w:rFonts w:ascii="Times New Roman" w:eastAsia="Calibri" w:hAnsi="Times New Roman" w:cs="Times New Roman"/>
        </w:rPr>
        <w:t>go</w:t>
      </w:r>
      <w:r w:rsidRPr="00254C96">
        <w:rPr>
          <w:rFonts w:ascii="Times New Roman" w:hAnsi="Times New Roman" w:cs="Times New Roman"/>
        </w:rPr>
        <w:t xml:space="preserve"> </w:t>
      </w:r>
      <w:r w:rsidRPr="00254C96">
        <w:rPr>
          <w:rFonts w:ascii="Times New Roman" w:eastAsia="Calibri" w:hAnsi="Times New Roman" w:cs="Times New Roman"/>
        </w:rPr>
        <w:t>great</w:t>
      </w:r>
      <w:r w:rsidRPr="00254C96">
        <w:rPr>
          <w:rFonts w:ascii="Times New Roman" w:hAnsi="Times New Roman" w:cs="Times New Roman"/>
        </w:rPr>
        <w:t xml:space="preserve"> </w:t>
      </w:r>
      <w:r w:rsidRPr="00254C96">
        <w:rPr>
          <w:rFonts w:ascii="Times New Roman" w:eastAsia="Calibri" w:hAnsi="Times New Roman" w:cs="Times New Roman"/>
        </w:rPr>
        <w:t>lengths</w:t>
      </w:r>
      <w:r w:rsidRPr="00254C96">
        <w:rPr>
          <w:rFonts w:ascii="Times New Roman" w:hAnsi="Times New Roman" w:cs="Times New Roman"/>
        </w:rPr>
        <w:t xml:space="preserve"> </w:t>
      </w:r>
      <w:r w:rsidRPr="00254C96">
        <w:rPr>
          <w:rFonts w:ascii="Times New Roman" w:eastAsia="Calibri" w:hAnsi="Times New Roman" w:cs="Times New Roman"/>
        </w:rPr>
        <w:t>–</w:t>
      </w:r>
      <w:r w:rsidRPr="00254C96">
        <w:rPr>
          <w:rFonts w:ascii="Times New Roman" w:hAnsi="Times New Roman" w:cs="Times New Roman"/>
        </w:rPr>
        <w:t xml:space="preserve"> </w:t>
      </w:r>
      <w:r w:rsidRPr="00254C96">
        <w:rPr>
          <w:rFonts w:ascii="Times New Roman" w:eastAsia="Calibri" w:hAnsi="Times New Roman" w:cs="Times New Roman"/>
        </w:rPr>
        <w:t>sometimes</w:t>
      </w:r>
      <w:r w:rsidRPr="00254C96">
        <w:rPr>
          <w:rFonts w:ascii="Times New Roman" w:hAnsi="Times New Roman" w:cs="Times New Roman"/>
        </w:rPr>
        <w:t xml:space="preserve"> </w:t>
      </w:r>
      <w:r w:rsidRPr="00254C96">
        <w:rPr>
          <w:rFonts w:ascii="Times New Roman" w:eastAsia="Calibri" w:hAnsi="Times New Roman" w:cs="Times New Roman"/>
        </w:rPr>
        <w:t>literally</w:t>
      </w:r>
      <w:r w:rsidRPr="00254C96">
        <w:rPr>
          <w:rFonts w:ascii="Times New Roman" w:hAnsi="Times New Roman" w:cs="Times New Roman"/>
        </w:rPr>
        <w:t xml:space="preserve"> </w:t>
      </w:r>
      <w:r w:rsidRPr="00254C96">
        <w:rPr>
          <w:rFonts w:ascii="Times New Roman" w:eastAsia="Calibri" w:hAnsi="Times New Roman" w:cs="Times New Roman"/>
        </w:rPr>
        <w:t>–</w:t>
      </w:r>
      <w:r w:rsidRPr="00254C96">
        <w:rPr>
          <w:rFonts w:ascii="Times New Roman" w:hAnsi="Times New Roman" w:cs="Times New Roman"/>
        </w:rPr>
        <w:t xml:space="preserve"> </w:t>
      </w:r>
      <w:r w:rsidRPr="00254C96">
        <w:rPr>
          <w:rFonts w:ascii="Times New Roman" w:eastAsia="Calibri" w:hAnsi="Times New Roman" w:cs="Times New Roman"/>
        </w:rPr>
        <w:t>to</w:t>
      </w:r>
      <w:r w:rsidRPr="00254C96">
        <w:rPr>
          <w:rFonts w:ascii="Times New Roman" w:hAnsi="Times New Roman" w:cs="Times New Roman"/>
        </w:rPr>
        <w:t xml:space="preserve"> </w:t>
      </w:r>
      <w:r w:rsidRPr="00254C96">
        <w:rPr>
          <w:rFonts w:ascii="Times New Roman" w:eastAsia="Calibri" w:hAnsi="Times New Roman" w:cs="Times New Roman"/>
        </w:rPr>
        <w:t>source</w:t>
      </w:r>
      <w:r w:rsidRPr="00254C96">
        <w:rPr>
          <w:rFonts w:ascii="Times New Roman" w:hAnsi="Times New Roman" w:cs="Times New Roman"/>
        </w:rPr>
        <w:t xml:space="preserve"> </w:t>
      </w:r>
      <w:r w:rsidRPr="00254C96">
        <w:rPr>
          <w:rFonts w:ascii="Times New Roman" w:eastAsia="Calibri" w:hAnsi="Times New Roman" w:cs="Times New Roman"/>
        </w:rPr>
        <w:t>slaves</w:t>
      </w:r>
      <w:r w:rsidRPr="00254C96">
        <w:rPr>
          <w:rFonts w:ascii="Times New Roman" w:hAnsi="Times New Roman" w:cs="Times New Roman"/>
        </w:rPr>
        <w:t xml:space="preserve"> </w:t>
      </w:r>
      <w:r w:rsidRPr="00254C96">
        <w:rPr>
          <w:rFonts w:ascii="Times New Roman" w:eastAsia="Calibri" w:hAnsi="Times New Roman" w:cs="Times New Roman"/>
        </w:rPr>
        <w:t>in</w:t>
      </w:r>
      <w:r w:rsidRPr="00254C96">
        <w:rPr>
          <w:rFonts w:ascii="Times New Roman" w:hAnsi="Times New Roman" w:cs="Times New Roman"/>
        </w:rPr>
        <w:t xml:space="preserve"> </w:t>
      </w:r>
      <w:r w:rsidRPr="00254C96">
        <w:rPr>
          <w:rFonts w:ascii="Times New Roman" w:eastAsia="Calibri" w:hAnsi="Times New Roman" w:cs="Times New Roman"/>
        </w:rPr>
        <w:t>such</w:t>
      </w:r>
      <w:r w:rsidRPr="00254C96">
        <w:rPr>
          <w:rFonts w:ascii="Times New Roman" w:hAnsi="Times New Roman" w:cs="Times New Roman"/>
        </w:rPr>
        <w:t xml:space="preserve"> </w:t>
      </w:r>
      <w:r w:rsidRPr="00254C96">
        <w:rPr>
          <w:rFonts w:ascii="Times New Roman" w:eastAsia="Calibri" w:hAnsi="Times New Roman" w:cs="Times New Roman"/>
        </w:rPr>
        <w:t>a</w:t>
      </w:r>
      <w:r w:rsidRPr="00254C96">
        <w:rPr>
          <w:rFonts w:ascii="Times New Roman" w:hAnsi="Times New Roman" w:cs="Times New Roman"/>
        </w:rPr>
        <w:t xml:space="preserve"> </w:t>
      </w:r>
      <w:r w:rsidRPr="00254C96">
        <w:rPr>
          <w:rFonts w:ascii="Times New Roman" w:eastAsia="Calibri" w:hAnsi="Times New Roman" w:cs="Times New Roman"/>
        </w:rPr>
        <w:t>way</w:t>
      </w:r>
      <w:r w:rsidRPr="00254C96">
        <w:rPr>
          <w:rFonts w:ascii="Times New Roman" w:hAnsi="Times New Roman" w:cs="Times New Roman"/>
        </w:rPr>
        <w:t xml:space="preserve"> </w:t>
      </w:r>
      <w:r w:rsidRPr="00254C96">
        <w:rPr>
          <w:rFonts w:ascii="Times New Roman" w:eastAsia="Calibri" w:hAnsi="Times New Roman" w:cs="Times New Roman"/>
        </w:rPr>
        <w:t>that</w:t>
      </w:r>
      <w:r w:rsidRPr="00254C96">
        <w:rPr>
          <w:rFonts w:ascii="Times New Roman" w:hAnsi="Times New Roman" w:cs="Times New Roman"/>
        </w:rPr>
        <w:t xml:space="preserve"> </w:t>
      </w:r>
      <w:r w:rsidRPr="00254C96">
        <w:rPr>
          <w:rFonts w:ascii="Times New Roman" w:eastAsia="Calibri" w:hAnsi="Times New Roman" w:cs="Times New Roman"/>
        </w:rPr>
        <w:t>maximized</w:t>
      </w:r>
      <w:r w:rsidRPr="00254C96">
        <w:rPr>
          <w:rFonts w:ascii="Times New Roman" w:hAnsi="Times New Roman" w:cs="Times New Roman"/>
        </w:rPr>
        <w:t xml:space="preserve"> </w:t>
      </w:r>
      <w:r w:rsidRPr="00254C96">
        <w:rPr>
          <w:rFonts w:ascii="Times New Roman" w:eastAsia="Calibri" w:hAnsi="Times New Roman" w:cs="Times New Roman"/>
        </w:rPr>
        <w:t>opportunistic</w:t>
      </w:r>
      <w:r w:rsidRPr="00254C96">
        <w:rPr>
          <w:rFonts w:ascii="Times New Roman" w:hAnsi="Times New Roman" w:cs="Times New Roman"/>
        </w:rPr>
        <w:t xml:space="preserve"> </w:t>
      </w:r>
      <w:r w:rsidRPr="00254C96">
        <w:rPr>
          <w:rFonts w:ascii="Times New Roman" w:eastAsia="Calibri" w:hAnsi="Times New Roman" w:cs="Times New Roman"/>
        </w:rPr>
        <w:t>advantages</w:t>
      </w:r>
      <w:r w:rsidRPr="00254C96">
        <w:rPr>
          <w:rFonts w:ascii="Times New Roman" w:hAnsi="Times New Roman" w:cs="Times New Roman"/>
        </w:rPr>
        <w:t xml:space="preserve">. </w:t>
      </w:r>
    </w:p>
    <w:p w14:paraId="4D88E1D5" w14:textId="77777777" w:rsidR="00FB2561" w:rsidRPr="00254C96" w:rsidRDefault="00FB2561" w:rsidP="00FB2561">
      <w:pPr>
        <w:ind w:left="720"/>
        <w:rPr>
          <w:rFonts w:ascii="Times New Roman" w:hAnsi="Times New Roman" w:cs="Times New Roman"/>
        </w:rPr>
      </w:pPr>
    </w:p>
    <w:p w14:paraId="174C7B54" w14:textId="77777777" w:rsidR="00FB2561" w:rsidRPr="00254C96" w:rsidRDefault="00FB2561" w:rsidP="00FB2561">
      <w:pPr>
        <w:ind w:left="720"/>
        <w:rPr>
          <w:rFonts w:ascii="Times New Roman" w:hAnsi="Times New Roman" w:cs="Times New Roman"/>
        </w:rPr>
      </w:pPr>
      <w:r w:rsidRPr="00254C96">
        <w:rPr>
          <w:rFonts w:ascii="Times New Roman" w:eastAsia="Calibri" w:hAnsi="Times New Roman" w:cs="Times New Roman"/>
        </w:rPr>
        <w:t>Enough</w:t>
      </w:r>
      <w:r w:rsidRPr="00254C96">
        <w:rPr>
          <w:rFonts w:ascii="Times New Roman" w:hAnsi="Times New Roman" w:cs="Times New Roman"/>
        </w:rPr>
        <w:t xml:space="preserve"> </w:t>
      </w:r>
      <w:r w:rsidRPr="00254C96">
        <w:rPr>
          <w:rFonts w:ascii="Times New Roman" w:eastAsia="Calibri" w:hAnsi="Times New Roman" w:cs="Times New Roman"/>
        </w:rPr>
        <w:t>evidence</w:t>
      </w:r>
      <w:r w:rsidRPr="00254C96">
        <w:rPr>
          <w:rFonts w:ascii="Times New Roman" w:hAnsi="Times New Roman" w:cs="Times New Roman"/>
        </w:rPr>
        <w:t xml:space="preserve"> </w:t>
      </w:r>
      <w:r w:rsidRPr="00254C96">
        <w:rPr>
          <w:rFonts w:ascii="Times New Roman" w:eastAsia="Calibri" w:hAnsi="Times New Roman" w:cs="Times New Roman"/>
        </w:rPr>
        <w:t>and</w:t>
      </w:r>
      <w:r w:rsidRPr="00254C96">
        <w:rPr>
          <w:rFonts w:ascii="Times New Roman" w:hAnsi="Times New Roman" w:cs="Times New Roman"/>
        </w:rPr>
        <w:t xml:space="preserve"> </w:t>
      </w:r>
      <w:r w:rsidRPr="00254C96">
        <w:rPr>
          <w:rFonts w:ascii="Times New Roman" w:eastAsia="Calibri" w:hAnsi="Times New Roman" w:cs="Times New Roman"/>
        </w:rPr>
        <w:t>contextual</w:t>
      </w:r>
      <w:r w:rsidRPr="00254C96">
        <w:rPr>
          <w:rFonts w:ascii="Times New Roman" w:hAnsi="Times New Roman" w:cs="Times New Roman"/>
        </w:rPr>
        <w:t xml:space="preserve"> </w:t>
      </w:r>
      <w:r w:rsidRPr="00254C96">
        <w:rPr>
          <w:rFonts w:ascii="Times New Roman" w:eastAsia="Calibri" w:hAnsi="Times New Roman" w:cs="Times New Roman"/>
        </w:rPr>
        <w:t>information</w:t>
      </w:r>
      <w:r w:rsidRPr="00254C96">
        <w:rPr>
          <w:rFonts w:ascii="Times New Roman" w:hAnsi="Times New Roman" w:cs="Times New Roman"/>
        </w:rPr>
        <w:t xml:space="preserve"> </w:t>
      </w:r>
      <w:r w:rsidRPr="00254C96">
        <w:rPr>
          <w:rFonts w:ascii="Times New Roman" w:eastAsia="Calibri" w:hAnsi="Times New Roman" w:cs="Times New Roman"/>
        </w:rPr>
        <w:t>exist</w:t>
      </w:r>
      <w:r w:rsidRPr="00254C96">
        <w:rPr>
          <w:rFonts w:ascii="Times New Roman" w:hAnsi="Times New Roman" w:cs="Times New Roman"/>
        </w:rPr>
        <w:t xml:space="preserve"> </w:t>
      </w:r>
      <w:r w:rsidRPr="00254C96">
        <w:rPr>
          <w:rFonts w:ascii="Times New Roman" w:eastAsia="Calibri" w:hAnsi="Times New Roman" w:cs="Times New Roman"/>
        </w:rPr>
        <w:t>to</w:t>
      </w:r>
      <w:r w:rsidRPr="00254C96">
        <w:rPr>
          <w:rFonts w:ascii="Times New Roman" w:hAnsi="Times New Roman" w:cs="Times New Roman"/>
        </w:rPr>
        <w:t xml:space="preserve"> </w:t>
      </w:r>
      <w:r w:rsidRPr="00254C96">
        <w:rPr>
          <w:rFonts w:ascii="Times New Roman" w:eastAsia="Calibri" w:hAnsi="Times New Roman" w:cs="Times New Roman"/>
        </w:rPr>
        <w:t>construct</w:t>
      </w:r>
      <w:r w:rsidRPr="00254C96">
        <w:rPr>
          <w:rFonts w:ascii="Times New Roman" w:hAnsi="Times New Roman" w:cs="Times New Roman"/>
        </w:rPr>
        <w:t xml:space="preserve"> </w:t>
      </w:r>
      <w:r w:rsidRPr="00254C96">
        <w:rPr>
          <w:rFonts w:ascii="Times New Roman" w:eastAsia="Calibri" w:hAnsi="Times New Roman" w:cs="Times New Roman"/>
        </w:rPr>
        <w:t>a</w:t>
      </w:r>
      <w:r w:rsidRPr="00254C96">
        <w:rPr>
          <w:rFonts w:ascii="Times New Roman" w:hAnsi="Times New Roman" w:cs="Times New Roman"/>
        </w:rPr>
        <w:t xml:space="preserve"> </w:t>
      </w:r>
      <w:r w:rsidRPr="00254C96">
        <w:rPr>
          <w:rFonts w:ascii="Times New Roman" w:eastAsia="Calibri" w:hAnsi="Times New Roman" w:cs="Times New Roman"/>
        </w:rPr>
        <w:t>general</w:t>
      </w:r>
      <w:r w:rsidRPr="00254C96">
        <w:rPr>
          <w:rFonts w:ascii="Times New Roman" w:hAnsi="Times New Roman" w:cs="Times New Roman"/>
        </w:rPr>
        <w:t xml:space="preserve"> </w:t>
      </w:r>
      <w:r w:rsidRPr="00254C96">
        <w:rPr>
          <w:rFonts w:ascii="Times New Roman" w:eastAsia="Calibri" w:hAnsi="Times New Roman" w:cs="Times New Roman"/>
        </w:rPr>
        <w:t>conceptualization</w:t>
      </w:r>
      <w:r w:rsidRPr="00254C96">
        <w:rPr>
          <w:rFonts w:ascii="Times New Roman" w:hAnsi="Times New Roman" w:cs="Times New Roman"/>
        </w:rPr>
        <w:t xml:space="preserve"> </w:t>
      </w:r>
      <w:r w:rsidRPr="00254C96">
        <w:rPr>
          <w:rFonts w:ascii="Times New Roman" w:eastAsia="Calibri" w:hAnsi="Times New Roman" w:cs="Times New Roman"/>
        </w:rPr>
        <w:t>for</w:t>
      </w:r>
      <w:r w:rsidRPr="00254C96">
        <w:rPr>
          <w:rFonts w:ascii="Times New Roman" w:hAnsi="Times New Roman" w:cs="Times New Roman"/>
        </w:rPr>
        <w:t xml:space="preserve"> </w:t>
      </w: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sprawling</w:t>
      </w:r>
      <w:r w:rsidRPr="00254C96">
        <w:rPr>
          <w:rFonts w:ascii="Times New Roman" w:hAnsi="Times New Roman" w:cs="Times New Roman"/>
        </w:rPr>
        <w:t xml:space="preserve"> </w:t>
      </w:r>
      <w:r w:rsidRPr="00254C96">
        <w:rPr>
          <w:rFonts w:ascii="Times New Roman" w:eastAsia="Calibri" w:hAnsi="Times New Roman" w:cs="Times New Roman"/>
        </w:rPr>
        <w:t>origins</w:t>
      </w:r>
      <w:r w:rsidRPr="00254C96">
        <w:rPr>
          <w:rFonts w:ascii="Times New Roman" w:hAnsi="Times New Roman" w:cs="Times New Roman"/>
        </w:rPr>
        <w:t xml:space="preserve"> </w:t>
      </w:r>
      <w:r w:rsidRPr="00254C96">
        <w:rPr>
          <w:rFonts w:ascii="Times New Roman" w:eastAsia="Calibri" w:hAnsi="Times New Roman" w:cs="Times New Roman"/>
        </w:rPr>
        <w:t>of</w:t>
      </w:r>
      <w:r w:rsidRPr="00254C96">
        <w:rPr>
          <w:rFonts w:ascii="Times New Roman" w:hAnsi="Times New Roman" w:cs="Times New Roman"/>
        </w:rPr>
        <w:t xml:space="preserve"> </w:t>
      </w:r>
      <w:r w:rsidRPr="00254C96">
        <w:rPr>
          <w:rFonts w:ascii="Times New Roman" w:eastAsia="Calibri" w:hAnsi="Times New Roman" w:cs="Times New Roman"/>
        </w:rPr>
        <w:t>slaves</w:t>
      </w:r>
      <w:r w:rsidRPr="00254C96">
        <w:rPr>
          <w:rFonts w:ascii="Times New Roman" w:hAnsi="Times New Roman" w:cs="Times New Roman"/>
        </w:rPr>
        <w:t xml:space="preserve"> </w:t>
      </w:r>
      <w:r w:rsidRPr="00254C96">
        <w:rPr>
          <w:rFonts w:ascii="Times New Roman" w:eastAsia="Calibri" w:hAnsi="Times New Roman" w:cs="Times New Roman"/>
        </w:rPr>
        <w:t>trafficked</w:t>
      </w:r>
      <w:r w:rsidRPr="00254C96">
        <w:rPr>
          <w:rFonts w:ascii="Times New Roman" w:hAnsi="Times New Roman" w:cs="Times New Roman"/>
        </w:rPr>
        <w:t xml:space="preserve"> </w:t>
      </w:r>
      <w:r w:rsidRPr="00254C96">
        <w:rPr>
          <w:rFonts w:ascii="Times New Roman" w:eastAsia="Calibri" w:hAnsi="Times New Roman" w:cs="Times New Roman"/>
        </w:rPr>
        <w:t>through</w:t>
      </w:r>
      <w:r w:rsidRPr="00254C96">
        <w:rPr>
          <w:rFonts w:ascii="Times New Roman" w:hAnsi="Times New Roman" w:cs="Times New Roman"/>
        </w:rPr>
        <w:t xml:space="preserve"> </w:t>
      </w:r>
      <w:r w:rsidRPr="00254C96">
        <w:rPr>
          <w:rFonts w:ascii="Times New Roman" w:eastAsia="Calibri" w:hAnsi="Times New Roman" w:cs="Times New Roman"/>
        </w:rPr>
        <w:t>Delos</w:t>
      </w:r>
      <w:r w:rsidRPr="00254C96">
        <w:rPr>
          <w:rFonts w:ascii="Times New Roman" w:hAnsi="Times New Roman" w:cs="Times New Roman"/>
        </w:rPr>
        <w:t xml:space="preserve"> </w:t>
      </w:r>
      <w:r w:rsidRPr="00254C96">
        <w:rPr>
          <w:rFonts w:ascii="Times New Roman" w:eastAsia="Calibri" w:hAnsi="Times New Roman" w:cs="Times New Roman"/>
        </w:rPr>
        <w:t>and</w:t>
      </w:r>
      <w:r w:rsidRPr="00254C96">
        <w:rPr>
          <w:rFonts w:ascii="Times New Roman" w:hAnsi="Times New Roman" w:cs="Times New Roman"/>
        </w:rPr>
        <w:t xml:space="preserve"> </w:t>
      </w:r>
      <w:r w:rsidRPr="00254C96">
        <w:rPr>
          <w:rFonts w:ascii="Times New Roman" w:eastAsia="Calibri" w:hAnsi="Times New Roman" w:cs="Times New Roman"/>
        </w:rPr>
        <w:t>Ephesus</w:t>
      </w:r>
      <w:r w:rsidRPr="00254C96">
        <w:rPr>
          <w:rFonts w:ascii="Times New Roman" w:hAnsi="Times New Roman" w:cs="Times New Roman"/>
        </w:rPr>
        <w:t xml:space="preserve">. </w:t>
      </w:r>
    </w:p>
    <w:p w14:paraId="3B8414E7" w14:textId="77777777" w:rsidR="00FB2561" w:rsidRPr="00254C96" w:rsidRDefault="00FB2561" w:rsidP="00FB2561">
      <w:pPr>
        <w:ind w:left="720"/>
        <w:rPr>
          <w:rFonts w:ascii="Times New Roman" w:hAnsi="Times New Roman" w:cs="Times New Roman"/>
        </w:rPr>
      </w:pPr>
    </w:p>
    <w:p w14:paraId="5522B41D" w14:textId="77777777" w:rsidR="00FB2561" w:rsidRPr="00254C96" w:rsidRDefault="00FB2561" w:rsidP="00FB2561">
      <w:pPr>
        <w:ind w:left="720"/>
        <w:rPr>
          <w:rFonts w:ascii="Times New Roman" w:hAnsi="Times New Roman" w:cs="Times New Roman"/>
        </w:rPr>
      </w:pPr>
      <w:r w:rsidRPr="00254C96">
        <w:rPr>
          <w:rFonts w:ascii="Times New Roman" w:eastAsia="Calibri" w:hAnsi="Times New Roman" w:cs="Times New Roman"/>
        </w:rPr>
        <w:t>Maritime</w:t>
      </w:r>
      <w:r w:rsidRPr="00254C96">
        <w:rPr>
          <w:rFonts w:ascii="Times New Roman" w:hAnsi="Times New Roman" w:cs="Times New Roman"/>
        </w:rPr>
        <w:t xml:space="preserve"> </w:t>
      </w:r>
      <w:r w:rsidRPr="00254C96">
        <w:rPr>
          <w:rFonts w:ascii="Times New Roman" w:eastAsia="Calibri" w:hAnsi="Times New Roman" w:cs="Times New Roman"/>
        </w:rPr>
        <w:t>crime</w:t>
      </w:r>
      <w:r w:rsidRPr="00254C96">
        <w:rPr>
          <w:rFonts w:ascii="Times New Roman" w:hAnsi="Times New Roman" w:cs="Times New Roman"/>
        </w:rPr>
        <w:t xml:space="preserve"> </w:t>
      </w:r>
      <w:r w:rsidRPr="00254C96">
        <w:rPr>
          <w:rFonts w:ascii="Times New Roman" w:eastAsia="Calibri" w:hAnsi="Times New Roman" w:cs="Times New Roman"/>
        </w:rPr>
        <w:t>was</w:t>
      </w:r>
      <w:r w:rsidRPr="00254C96">
        <w:rPr>
          <w:rFonts w:ascii="Times New Roman" w:hAnsi="Times New Roman" w:cs="Times New Roman"/>
        </w:rPr>
        <w:t xml:space="preserve"> </w:t>
      </w:r>
      <w:r w:rsidRPr="00254C96">
        <w:rPr>
          <w:rFonts w:ascii="Times New Roman" w:eastAsia="Calibri" w:hAnsi="Times New Roman" w:cs="Times New Roman"/>
        </w:rPr>
        <w:t>undoubtedly</w:t>
      </w:r>
      <w:r w:rsidRPr="00254C96">
        <w:rPr>
          <w:rFonts w:ascii="Times New Roman" w:hAnsi="Times New Roman" w:cs="Times New Roman"/>
        </w:rPr>
        <w:t xml:space="preserve"> </w:t>
      </w:r>
      <w:r w:rsidRPr="00254C96">
        <w:rPr>
          <w:rFonts w:ascii="Times New Roman" w:eastAsia="Calibri" w:hAnsi="Times New Roman" w:cs="Times New Roman"/>
        </w:rPr>
        <w:t>an</w:t>
      </w:r>
      <w:r w:rsidRPr="00254C96">
        <w:rPr>
          <w:rFonts w:ascii="Times New Roman" w:hAnsi="Times New Roman" w:cs="Times New Roman"/>
        </w:rPr>
        <w:t xml:space="preserve"> </w:t>
      </w:r>
      <w:r w:rsidRPr="00254C96">
        <w:rPr>
          <w:rFonts w:ascii="Times New Roman" w:eastAsia="Calibri" w:hAnsi="Times New Roman" w:cs="Times New Roman"/>
        </w:rPr>
        <w:t>important</w:t>
      </w:r>
      <w:r w:rsidRPr="00254C96">
        <w:rPr>
          <w:rFonts w:ascii="Times New Roman" w:hAnsi="Times New Roman" w:cs="Times New Roman"/>
        </w:rPr>
        <w:t xml:space="preserve"> </w:t>
      </w:r>
      <w:r w:rsidRPr="00254C96">
        <w:rPr>
          <w:rFonts w:ascii="Times New Roman" w:eastAsia="Calibri" w:hAnsi="Times New Roman" w:cs="Times New Roman"/>
        </w:rPr>
        <w:t>pipeline</w:t>
      </w:r>
      <w:r w:rsidRPr="00254C96">
        <w:rPr>
          <w:rFonts w:ascii="Times New Roman" w:hAnsi="Times New Roman" w:cs="Times New Roman"/>
        </w:rPr>
        <w:t xml:space="preserve"> </w:t>
      </w:r>
      <w:r w:rsidRPr="00254C96">
        <w:rPr>
          <w:rFonts w:ascii="Times New Roman" w:eastAsia="Calibri" w:hAnsi="Times New Roman" w:cs="Times New Roman"/>
        </w:rPr>
        <w:t>by</w:t>
      </w:r>
      <w:r w:rsidRPr="00254C96">
        <w:rPr>
          <w:rFonts w:ascii="Times New Roman" w:hAnsi="Times New Roman" w:cs="Times New Roman"/>
        </w:rPr>
        <w:t xml:space="preserve"> </w:t>
      </w:r>
      <w:r w:rsidRPr="00254C96">
        <w:rPr>
          <w:rFonts w:ascii="Times New Roman" w:eastAsia="Calibri" w:hAnsi="Times New Roman" w:cs="Times New Roman"/>
        </w:rPr>
        <w:t>which</w:t>
      </w:r>
      <w:r w:rsidRPr="00254C96">
        <w:rPr>
          <w:rFonts w:ascii="Times New Roman" w:hAnsi="Times New Roman" w:cs="Times New Roman"/>
        </w:rPr>
        <w:t xml:space="preserve"> </w:t>
      </w:r>
      <w:r w:rsidRPr="00254C96">
        <w:rPr>
          <w:rFonts w:ascii="Times New Roman" w:eastAsia="Calibri" w:hAnsi="Times New Roman" w:cs="Times New Roman"/>
        </w:rPr>
        <w:t>trafficking</w:t>
      </w:r>
      <w:r w:rsidRPr="00254C96">
        <w:rPr>
          <w:rFonts w:ascii="Times New Roman" w:hAnsi="Times New Roman" w:cs="Times New Roman"/>
        </w:rPr>
        <w:t xml:space="preserve"> </w:t>
      </w:r>
      <w:r w:rsidRPr="00254C96">
        <w:rPr>
          <w:rFonts w:ascii="Times New Roman" w:eastAsia="Calibri" w:hAnsi="Times New Roman" w:cs="Times New Roman"/>
        </w:rPr>
        <w:t>victims</w:t>
      </w:r>
      <w:r w:rsidRPr="00254C96">
        <w:rPr>
          <w:rFonts w:ascii="Times New Roman" w:hAnsi="Times New Roman" w:cs="Times New Roman"/>
        </w:rPr>
        <w:t xml:space="preserve"> </w:t>
      </w:r>
      <w:r w:rsidRPr="00254C96">
        <w:rPr>
          <w:rFonts w:ascii="Times New Roman" w:eastAsia="Calibri" w:hAnsi="Times New Roman" w:cs="Times New Roman"/>
        </w:rPr>
        <w:t>found</w:t>
      </w:r>
      <w:r w:rsidRPr="00254C96">
        <w:rPr>
          <w:rFonts w:ascii="Times New Roman" w:hAnsi="Times New Roman" w:cs="Times New Roman"/>
        </w:rPr>
        <w:t xml:space="preserve"> </w:t>
      </w:r>
      <w:r w:rsidRPr="00254C96">
        <w:rPr>
          <w:rFonts w:ascii="Times New Roman" w:eastAsia="Calibri" w:hAnsi="Times New Roman" w:cs="Times New Roman"/>
        </w:rPr>
        <w:t>themselves</w:t>
      </w:r>
      <w:r w:rsidRPr="00254C96">
        <w:rPr>
          <w:rFonts w:ascii="Times New Roman" w:hAnsi="Times New Roman" w:cs="Times New Roman"/>
        </w:rPr>
        <w:t xml:space="preserve"> </w:t>
      </w:r>
      <w:r w:rsidRPr="00254C96">
        <w:rPr>
          <w:rFonts w:ascii="Times New Roman" w:eastAsia="Calibri" w:hAnsi="Times New Roman" w:cs="Times New Roman"/>
        </w:rPr>
        <w:t>in</w:t>
      </w:r>
      <w:r w:rsidRPr="00254C96">
        <w:rPr>
          <w:rFonts w:ascii="Times New Roman" w:hAnsi="Times New Roman" w:cs="Times New Roman"/>
        </w:rPr>
        <w:t xml:space="preserve"> </w:t>
      </w:r>
      <w:r w:rsidRPr="00254C96">
        <w:rPr>
          <w:rFonts w:ascii="Times New Roman" w:eastAsia="Calibri" w:hAnsi="Times New Roman" w:cs="Times New Roman"/>
        </w:rPr>
        <w:t>one</w:t>
      </w:r>
      <w:r w:rsidRPr="00254C96">
        <w:rPr>
          <w:rFonts w:ascii="Times New Roman" w:hAnsi="Times New Roman" w:cs="Times New Roman"/>
        </w:rPr>
        <w:t xml:space="preserve"> </w:t>
      </w:r>
      <w:r w:rsidRPr="00254C96">
        <w:rPr>
          <w:rFonts w:ascii="Times New Roman" w:eastAsia="Calibri" w:hAnsi="Times New Roman" w:cs="Times New Roman"/>
        </w:rPr>
        <w:t>of</w:t>
      </w:r>
      <w:r w:rsidRPr="00254C96">
        <w:rPr>
          <w:rFonts w:ascii="Times New Roman" w:hAnsi="Times New Roman" w:cs="Times New Roman"/>
        </w:rPr>
        <w:t xml:space="preserve"> </w:t>
      </w:r>
      <w:r w:rsidRPr="00254C96">
        <w:rPr>
          <w:rFonts w:ascii="Times New Roman" w:eastAsia="Calibri" w:hAnsi="Times New Roman" w:cs="Times New Roman"/>
        </w:rPr>
        <w:t>these</w:t>
      </w:r>
      <w:r w:rsidRPr="00254C96">
        <w:rPr>
          <w:rFonts w:ascii="Times New Roman" w:hAnsi="Times New Roman" w:cs="Times New Roman"/>
        </w:rPr>
        <w:t xml:space="preserve"> </w:t>
      </w:r>
      <w:r w:rsidRPr="00254C96">
        <w:rPr>
          <w:rFonts w:ascii="Times New Roman" w:eastAsia="Calibri" w:hAnsi="Times New Roman" w:cs="Times New Roman"/>
        </w:rPr>
        <w:t>slave</w:t>
      </w:r>
      <w:r w:rsidRPr="00254C96">
        <w:rPr>
          <w:rFonts w:ascii="Times New Roman" w:hAnsi="Times New Roman" w:cs="Times New Roman"/>
        </w:rPr>
        <w:t xml:space="preserve"> </w:t>
      </w:r>
      <w:r w:rsidRPr="00254C96">
        <w:rPr>
          <w:rFonts w:ascii="Times New Roman" w:eastAsia="Calibri" w:hAnsi="Times New Roman" w:cs="Times New Roman"/>
        </w:rPr>
        <w:t>markets</w:t>
      </w:r>
      <w:r w:rsidRPr="00254C96">
        <w:rPr>
          <w:rFonts w:ascii="Times New Roman" w:hAnsi="Times New Roman" w:cs="Times New Roman"/>
        </w:rPr>
        <w:t xml:space="preserve">. </w:t>
      </w:r>
    </w:p>
    <w:p w14:paraId="42680159" w14:textId="77777777" w:rsidR="00FB2561" w:rsidRPr="00254C96" w:rsidRDefault="00FB2561" w:rsidP="00FB2561">
      <w:pPr>
        <w:ind w:left="720"/>
        <w:rPr>
          <w:rFonts w:ascii="Times New Roman" w:hAnsi="Times New Roman" w:cs="Times New Roman"/>
        </w:rPr>
      </w:pPr>
    </w:p>
    <w:p w14:paraId="0FB305C2" w14:textId="2F64A057" w:rsidR="00FB2561" w:rsidRPr="00254C96" w:rsidRDefault="00FB2561" w:rsidP="00FB2561">
      <w:pPr>
        <w:ind w:left="720"/>
        <w:rPr>
          <w:rFonts w:ascii="Times New Roman" w:hAnsi="Times New Roman" w:cs="Times New Roman"/>
        </w:rPr>
      </w:pPr>
      <w:r w:rsidRPr="00254C96">
        <w:rPr>
          <w:rFonts w:ascii="Times New Roman" w:eastAsia="Calibri" w:hAnsi="Times New Roman" w:cs="Times New Roman"/>
        </w:rPr>
        <w:t>The</w:t>
      </w:r>
      <w:r w:rsidRPr="00254C96">
        <w:rPr>
          <w:rFonts w:ascii="Times New Roman" w:hAnsi="Times New Roman" w:cs="Times New Roman"/>
        </w:rPr>
        <w:t xml:space="preserve"> </w:t>
      </w:r>
      <w:r w:rsidRPr="00254C96">
        <w:rPr>
          <w:rFonts w:ascii="Times New Roman" w:eastAsia="Calibri" w:hAnsi="Times New Roman" w:cs="Times New Roman"/>
        </w:rPr>
        <w:t>fates</w:t>
      </w:r>
      <w:r w:rsidRPr="00254C96">
        <w:rPr>
          <w:rFonts w:ascii="Times New Roman" w:hAnsi="Times New Roman" w:cs="Times New Roman"/>
        </w:rPr>
        <w:t xml:space="preserve"> </w:t>
      </w:r>
      <w:r w:rsidRPr="00254C96">
        <w:rPr>
          <w:rFonts w:ascii="Times New Roman" w:eastAsia="Calibri" w:hAnsi="Times New Roman" w:cs="Times New Roman"/>
        </w:rPr>
        <w:t>of</w:t>
      </w:r>
      <w:r w:rsidRPr="00254C96">
        <w:rPr>
          <w:rFonts w:ascii="Times New Roman" w:hAnsi="Times New Roman" w:cs="Times New Roman"/>
        </w:rPr>
        <w:t xml:space="preserve"> </w:t>
      </w:r>
      <w:r w:rsidRPr="00254C96">
        <w:rPr>
          <w:rFonts w:ascii="Times New Roman" w:eastAsia="Calibri" w:hAnsi="Times New Roman" w:cs="Times New Roman"/>
        </w:rPr>
        <w:t>slaves</w:t>
      </w:r>
      <w:r w:rsidRPr="00254C96">
        <w:rPr>
          <w:rFonts w:ascii="Times New Roman" w:hAnsi="Times New Roman" w:cs="Times New Roman"/>
        </w:rPr>
        <w:t xml:space="preserve"> </w:t>
      </w:r>
      <w:r w:rsidRPr="00254C96">
        <w:rPr>
          <w:rFonts w:ascii="Times New Roman" w:eastAsia="Calibri" w:hAnsi="Times New Roman" w:cs="Times New Roman"/>
        </w:rPr>
        <w:t>sold</w:t>
      </w:r>
      <w:r w:rsidRPr="00254C96">
        <w:rPr>
          <w:rFonts w:ascii="Times New Roman" w:hAnsi="Times New Roman" w:cs="Times New Roman"/>
        </w:rPr>
        <w:t xml:space="preserve"> </w:t>
      </w:r>
      <w:r w:rsidRPr="00254C96">
        <w:rPr>
          <w:rFonts w:ascii="Times New Roman" w:eastAsia="Calibri" w:hAnsi="Times New Roman" w:cs="Times New Roman"/>
        </w:rPr>
        <w:t>at</w:t>
      </w:r>
      <w:r w:rsidRPr="00254C96">
        <w:rPr>
          <w:rFonts w:ascii="Times New Roman" w:hAnsi="Times New Roman" w:cs="Times New Roman"/>
        </w:rPr>
        <w:t xml:space="preserve"> </w:t>
      </w:r>
      <w:r w:rsidRPr="00254C96">
        <w:rPr>
          <w:rFonts w:ascii="Times New Roman" w:eastAsia="Calibri" w:hAnsi="Times New Roman" w:cs="Times New Roman"/>
        </w:rPr>
        <w:t>Delos</w:t>
      </w:r>
      <w:r w:rsidRPr="00254C96">
        <w:rPr>
          <w:rFonts w:ascii="Times New Roman" w:hAnsi="Times New Roman" w:cs="Times New Roman"/>
        </w:rPr>
        <w:t xml:space="preserve"> </w:t>
      </w:r>
      <w:r w:rsidRPr="00254C96">
        <w:rPr>
          <w:rFonts w:ascii="Times New Roman" w:eastAsia="Calibri" w:hAnsi="Times New Roman" w:cs="Times New Roman"/>
        </w:rPr>
        <w:t>and</w:t>
      </w:r>
      <w:r w:rsidRPr="00254C96">
        <w:rPr>
          <w:rFonts w:ascii="Times New Roman" w:hAnsi="Times New Roman" w:cs="Times New Roman"/>
        </w:rPr>
        <w:t xml:space="preserve"> </w:t>
      </w:r>
      <w:r w:rsidRPr="00254C96">
        <w:rPr>
          <w:rFonts w:ascii="Times New Roman" w:eastAsia="Calibri" w:hAnsi="Times New Roman" w:cs="Times New Roman"/>
        </w:rPr>
        <w:t>Ephesus</w:t>
      </w:r>
      <w:r w:rsidRPr="00254C96">
        <w:rPr>
          <w:rFonts w:ascii="Times New Roman" w:hAnsi="Times New Roman" w:cs="Times New Roman"/>
        </w:rPr>
        <w:t xml:space="preserve"> </w:t>
      </w:r>
      <w:r w:rsidRPr="00254C96">
        <w:rPr>
          <w:rFonts w:ascii="Times New Roman" w:eastAsia="Calibri" w:hAnsi="Times New Roman" w:cs="Times New Roman"/>
        </w:rPr>
        <w:t>are</w:t>
      </w:r>
      <w:r w:rsidRPr="00254C96">
        <w:rPr>
          <w:rFonts w:ascii="Times New Roman" w:hAnsi="Times New Roman" w:cs="Times New Roman"/>
        </w:rPr>
        <w:t xml:space="preserve"> </w:t>
      </w:r>
      <w:r w:rsidRPr="00254C96">
        <w:rPr>
          <w:rFonts w:ascii="Times New Roman" w:eastAsia="Calibri" w:hAnsi="Times New Roman" w:cs="Times New Roman"/>
        </w:rPr>
        <w:t>poorly</w:t>
      </w:r>
      <w:r w:rsidRPr="00254C96">
        <w:rPr>
          <w:rFonts w:ascii="Times New Roman" w:hAnsi="Times New Roman" w:cs="Times New Roman"/>
        </w:rPr>
        <w:t>-</w:t>
      </w:r>
      <w:r w:rsidRPr="00254C96">
        <w:rPr>
          <w:rFonts w:ascii="Times New Roman" w:eastAsia="Calibri" w:hAnsi="Times New Roman" w:cs="Times New Roman"/>
        </w:rPr>
        <w:t>recorded</w:t>
      </w:r>
      <w:r w:rsidRPr="00254C96">
        <w:rPr>
          <w:rFonts w:ascii="Times New Roman" w:hAnsi="Times New Roman" w:cs="Times New Roman"/>
        </w:rPr>
        <w:t xml:space="preserve"> </w:t>
      </w:r>
      <w:r w:rsidRPr="00254C96">
        <w:rPr>
          <w:rFonts w:ascii="Times New Roman" w:eastAsia="Calibri" w:hAnsi="Times New Roman" w:cs="Times New Roman"/>
        </w:rPr>
        <w:t>but</w:t>
      </w:r>
      <w:r w:rsidRPr="00254C96">
        <w:rPr>
          <w:rFonts w:ascii="Times New Roman" w:hAnsi="Times New Roman" w:cs="Times New Roman"/>
        </w:rPr>
        <w:t xml:space="preserve"> </w:t>
      </w:r>
      <w:r w:rsidRPr="00254C96">
        <w:rPr>
          <w:rFonts w:ascii="Times New Roman" w:eastAsia="Calibri" w:hAnsi="Times New Roman" w:cs="Times New Roman"/>
        </w:rPr>
        <w:t>clear</w:t>
      </w:r>
      <w:r w:rsidRPr="00254C96">
        <w:rPr>
          <w:rFonts w:ascii="Times New Roman" w:hAnsi="Times New Roman" w:cs="Times New Roman"/>
        </w:rPr>
        <w:t xml:space="preserve"> </w:t>
      </w:r>
      <w:r w:rsidRPr="00254C96">
        <w:rPr>
          <w:rFonts w:ascii="Times New Roman" w:eastAsia="Calibri" w:hAnsi="Times New Roman" w:cs="Times New Roman"/>
        </w:rPr>
        <w:t>possibilities</w:t>
      </w:r>
      <w:r w:rsidRPr="00254C96">
        <w:rPr>
          <w:rFonts w:ascii="Times New Roman" w:hAnsi="Times New Roman" w:cs="Times New Roman"/>
        </w:rPr>
        <w:t xml:space="preserve"> </w:t>
      </w:r>
      <w:r w:rsidRPr="00254C96">
        <w:rPr>
          <w:rFonts w:ascii="Times New Roman" w:eastAsia="Calibri" w:hAnsi="Times New Roman" w:cs="Times New Roman"/>
        </w:rPr>
        <w:t>exist</w:t>
      </w:r>
      <w:r w:rsidRPr="00254C96">
        <w:rPr>
          <w:rFonts w:ascii="Times New Roman" w:hAnsi="Times New Roman" w:cs="Times New Roman"/>
        </w:rPr>
        <w:t>.</w:t>
      </w:r>
    </w:p>
    <w:p w14:paraId="31C2D531" w14:textId="77777777" w:rsidR="00123E85" w:rsidRPr="00254C96" w:rsidRDefault="00123E85" w:rsidP="00FB2561">
      <w:pPr>
        <w:ind w:left="720"/>
        <w:rPr>
          <w:rFonts w:ascii="Times New Roman" w:hAnsi="Times New Roman" w:cs="Times New Roman"/>
        </w:rPr>
      </w:pPr>
    </w:p>
    <w:p w14:paraId="1A798348" w14:textId="2E84F80E" w:rsidR="00123E85" w:rsidRPr="00254C96" w:rsidRDefault="00123E85" w:rsidP="00FB2561">
      <w:pPr>
        <w:ind w:left="720"/>
        <w:rPr>
          <w:rFonts w:ascii="Times New Roman" w:hAnsi="Times New Roman" w:cs="Times New Roman"/>
        </w:rPr>
      </w:pPr>
      <w:r w:rsidRPr="00254C96">
        <w:rPr>
          <w:rFonts w:ascii="Times New Roman" w:hAnsi="Times New Roman" w:cs="Times New Roman"/>
        </w:rPr>
        <w:tab/>
      </w:r>
      <w:r w:rsidRPr="00254C96">
        <w:rPr>
          <w:rFonts w:ascii="Times New Roman" w:eastAsia="Calibri" w:hAnsi="Times New Roman" w:cs="Times New Roman"/>
        </w:rPr>
        <w:t>Ephesus</w:t>
      </w:r>
    </w:p>
    <w:p w14:paraId="42AE29C3" w14:textId="5F95914B" w:rsidR="00123E85" w:rsidRPr="00254C96" w:rsidRDefault="00123E85" w:rsidP="00FB2561">
      <w:pPr>
        <w:ind w:left="720"/>
        <w:rPr>
          <w:rFonts w:ascii="Times New Roman" w:hAnsi="Times New Roman" w:cs="Times New Roman"/>
        </w:rPr>
      </w:pPr>
      <w:r w:rsidRPr="00254C96">
        <w:rPr>
          <w:rFonts w:ascii="Times New Roman" w:hAnsi="Times New Roman" w:cs="Times New Roman"/>
        </w:rPr>
        <w:tab/>
      </w:r>
      <w:r w:rsidRPr="00254C96">
        <w:rPr>
          <w:rFonts w:ascii="Times New Roman" w:hAnsi="Times New Roman" w:cs="Times New Roman"/>
        </w:rPr>
        <w:tab/>
      </w:r>
      <w:r w:rsidRPr="00254C96">
        <w:rPr>
          <w:rFonts w:ascii="Times New Roman" w:eastAsia="Calibri" w:hAnsi="Times New Roman" w:cs="Times New Roman"/>
        </w:rPr>
        <w:t>Sources</w:t>
      </w:r>
    </w:p>
    <w:p w14:paraId="3E2CFF3D" w14:textId="586DBA99" w:rsidR="00123E85" w:rsidRPr="00254C96" w:rsidRDefault="00123E85" w:rsidP="00FB2561">
      <w:pPr>
        <w:ind w:left="720"/>
        <w:rPr>
          <w:rFonts w:ascii="Times New Roman" w:hAnsi="Times New Roman" w:cs="Times New Roman"/>
        </w:rPr>
      </w:pPr>
      <w:r w:rsidRPr="00254C96">
        <w:rPr>
          <w:rFonts w:ascii="Times New Roman" w:hAnsi="Times New Roman" w:cs="Times New Roman"/>
        </w:rPr>
        <w:tab/>
      </w:r>
      <w:r w:rsidRPr="00254C96">
        <w:rPr>
          <w:rFonts w:ascii="Times New Roman" w:hAnsi="Times New Roman" w:cs="Times New Roman"/>
        </w:rPr>
        <w:tab/>
      </w:r>
      <w:r w:rsidRPr="00254C96">
        <w:rPr>
          <w:rFonts w:ascii="Times New Roman" w:eastAsia="Calibri" w:hAnsi="Times New Roman" w:cs="Times New Roman"/>
        </w:rPr>
        <w:t>Piracy</w:t>
      </w:r>
    </w:p>
    <w:p w14:paraId="7D2D9302" w14:textId="049C57A0" w:rsidR="00123E85" w:rsidRPr="00254C96" w:rsidRDefault="00123E85" w:rsidP="00FB2561">
      <w:pPr>
        <w:ind w:left="720"/>
        <w:rPr>
          <w:rFonts w:ascii="Times New Roman" w:hAnsi="Times New Roman" w:cs="Times New Roman"/>
        </w:rPr>
      </w:pPr>
      <w:r w:rsidRPr="00254C96">
        <w:rPr>
          <w:rFonts w:ascii="Times New Roman" w:hAnsi="Times New Roman" w:cs="Times New Roman"/>
        </w:rPr>
        <w:tab/>
      </w:r>
      <w:r w:rsidRPr="00254C96">
        <w:rPr>
          <w:rFonts w:ascii="Times New Roman" w:hAnsi="Times New Roman" w:cs="Times New Roman"/>
        </w:rPr>
        <w:tab/>
      </w:r>
      <w:r w:rsidRPr="00254C96">
        <w:rPr>
          <w:rFonts w:ascii="Times New Roman" w:eastAsia="Calibri" w:hAnsi="Times New Roman" w:cs="Times New Roman"/>
        </w:rPr>
        <w:t>Destinations</w:t>
      </w:r>
    </w:p>
    <w:p w14:paraId="61F09E25" w14:textId="4BDE3220" w:rsidR="00FB2561" w:rsidRPr="00254C96" w:rsidRDefault="00123E85" w:rsidP="00FB2561">
      <w:pPr>
        <w:rPr>
          <w:rFonts w:ascii="Times New Roman" w:hAnsi="Times New Roman" w:cs="Times New Roman"/>
        </w:rPr>
      </w:pPr>
      <w:r w:rsidRPr="00254C96">
        <w:rPr>
          <w:rFonts w:ascii="Times New Roman" w:hAnsi="Times New Roman" w:cs="Times New Roman"/>
        </w:rPr>
        <w:tab/>
      </w:r>
      <w:r w:rsidRPr="00254C96">
        <w:rPr>
          <w:rFonts w:ascii="Times New Roman" w:hAnsi="Times New Roman" w:cs="Times New Roman"/>
        </w:rPr>
        <w:tab/>
      </w:r>
      <w:r w:rsidRPr="00254C96">
        <w:rPr>
          <w:rFonts w:ascii="Times New Roman" w:eastAsia="Calibri" w:hAnsi="Times New Roman" w:cs="Times New Roman"/>
        </w:rPr>
        <w:t>Delos</w:t>
      </w:r>
    </w:p>
    <w:p w14:paraId="306272E3" w14:textId="7984787A" w:rsidR="00123E85" w:rsidRPr="00254C96" w:rsidRDefault="00123E85" w:rsidP="00FB2561">
      <w:pPr>
        <w:rPr>
          <w:rFonts w:ascii="Times New Roman" w:hAnsi="Times New Roman" w:cs="Times New Roman"/>
        </w:rPr>
      </w:pPr>
      <w:r w:rsidRPr="00254C96">
        <w:rPr>
          <w:rFonts w:ascii="Times New Roman" w:hAnsi="Times New Roman" w:cs="Times New Roman"/>
        </w:rPr>
        <w:tab/>
      </w:r>
      <w:r w:rsidRPr="00254C96">
        <w:rPr>
          <w:rFonts w:ascii="Times New Roman" w:hAnsi="Times New Roman" w:cs="Times New Roman"/>
        </w:rPr>
        <w:tab/>
      </w:r>
      <w:r w:rsidRPr="00254C96">
        <w:rPr>
          <w:rFonts w:ascii="Times New Roman" w:hAnsi="Times New Roman" w:cs="Times New Roman"/>
        </w:rPr>
        <w:tab/>
      </w:r>
      <w:r w:rsidRPr="00254C96">
        <w:rPr>
          <w:rFonts w:ascii="Times New Roman" w:eastAsia="Calibri" w:hAnsi="Times New Roman" w:cs="Times New Roman"/>
        </w:rPr>
        <w:t>Sources</w:t>
      </w:r>
    </w:p>
    <w:p w14:paraId="2635D04A" w14:textId="56ABB327" w:rsidR="00123E85" w:rsidRPr="00254C96" w:rsidRDefault="00123E85" w:rsidP="00FB2561">
      <w:pPr>
        <w:rPr>
          <w:rFonts w:ascii="Times New Roman" w:hAnsi="Times New Roman" w:cs="Times New Roman"/>
        </w:rPr>
      </w:pPr>
      <w:r w:rsidRPr="00254C96">
        <w:rPr>
          <w:rFonts w:ascii="Times New Roman" w:hAnsi="Times New Roman" w:cs="Times New Roman"/>
        </w:rPr>
        <w:tab/>
      </w:r>
      <w:r w:rsidRPr="00254C96">
        <w:rPr>
          <w:rFonts w:ascii="Times New Roman" w:hAnsi="Times New Roman" w:cs="Times New Roman"/>
        </w:rPr>
        <w:tab/>
      </w:r>
      <w:r w:rsidRPr="00254C96">
        <w:rPr>
          <w:rFonts w:ascii="Times New Roman" w:hAnsi="Times New Roman" w:cs="Times New Roman"/>
        </w:rPr>
        <w:tab/>
      </w:r>
      <w:r w:rsidRPr="00254C96">
        <w:rPr>
          <w:rFonts w:ascii="Times New Roman" w:eastAsia="Calibri" w:hAnsi="Times New Roman" w:cs="Times New Roman"/>
        </w:rPr>
        <w:t>Piracy</w:t>
      </w:r>
    </w:p>
    <w:p w14:paraId="6A0ED91A" w14:textId="1404D0EA" w:rsidR="00123E85" w:rsidRPr="00254C96" w:rsidRDefault="00123E85" w:rsidP="00FB2561">
      <w:pPr>
        <w:rPr>
          <w:rFonts w:ascii="Times New Roman" w:hAnsi="Times New Roman" w:cs="Times New Roman"/>
        </w:rPr>
      </w:pPr>
      <w:r w:rsidRPr="00254C96">
        <w:rPr>
          <w:rFonts w:ascii="Times New Roman" w:hAnsi="Times New Roman" w:cs="Times New Roman"/>
        </w:rPr>
        <w:tab/>
      </w:r>
      <w:r w:rsidRPr="00254C96">
        <w:rPr>
          <w:rFonts w:ascii="Times New Roman" w:hAnsi="Times New Roman" w:cs="Times New Roman"/>
        </w:rPr>
        <w:tab/>
      </w:r>
      <w:r w:rsidRPr="00254C96">
        <w:rPr>
          <w:rFonts w:ascii="Times New Roman" w:hAnsi="Times New Roman" w:cs="Times New Roman"/>
        </w:rPr>
        <w:tab/>
      </w:r>
      <w:r w:rsidRPr="00254C96">
        <w:rPr>
          <w:rFonts w:ascii="Times New Roman" w:eastAsia="Calibri" w:hAnsi="Times New Roman" w:cs="Times New Roman"/>
        </w:rPr>
        <w:t>Destinations</w:t>
      </w:r>
    </w:p>
    <w:p w14:paraId="07F3D5EC" w14:textId="77777777" w:rsidR="00123E85" w:rsidRPr="00254C96" w:rsidRDefault="00123E85" w:rsidP="00FB2561">
      <w:pPr>
        <w:rPr>
          <w:rFonts w:ascii="Times New Roman" w:hAnsi="Times New Roman" w:cs="Times New Roman"/>
        </w:rPr>
      </w:pPr>
    </w:p>
    <w:p w14:paraId="31B8C172" w14:textId="0E473CB5" w:rsidR="00DF7C08" w:rsidRPr="00254C96" w:rsidRDefault="00DF7C08" w:rsidP="00DF7C08">
      <w:pPr>
        <w:rPr>
          <w:rFonts w:ascii="Times New Roman" w:hAnsi="Times New Roman" w:cs="Times New Roman"/>
          <w:b/>
          <w:color w:val="353535"/>
        </w:rPr>
      </w:pPr>
      <w:r w:rsidRPr="00254C96">
        <w:rPr>
          <w:rFonts w:ascii="Times New Roman" w:eastAsia="Calibri" w:hAnsi="Times New Roman" w:cs="Times New Roman"/>
          <w:b/>
          <w:color w:val="353535"/>
        </w:rPr>
        <w:t>VII</w:t>
      </w:r>
      <w:r w:rsidRPr="00254C96">
        <w:rPr>
          <w:rFonts w:ascii="Times New Roman" w:hAnsi="Times New Roman" w:cs="Times New Roman"/>
          <w:b/>
          <w:color w:val="353535"/>
        </w:rPr>
        <w:t>.</w:t>
      </w:r>
      <w:r w:rsidRPr="00254C96">
        <w:rPr>
          <w:rFonts w:ascii="Times New Roman" w:hAnsi="Times New Roman" w:cs="Times New Roman"/>
          <w:b/>
          <w:color w:val="353535"/>
        </w:rPr>
        <w:tab/>
      </w:r>
      <w:r w:rsidRPr="00254C96">
        <w:rPr>
          <w:rFonts w:ascii="Times New Roman" w:eastAsia="Calibri" w:hAnsi="Times New Roman" w:cs="Times New Roman"/>
          <w:b/>
          <w:color w:val="353535"/>
        </w:rPr>
        <w:t>Concluding</w:t>
      </w:r>
      <w:r w:rsidRPr="00254C96">
        <w:rPr>
          <w:rFonts w:ascii="Times New Roman" w:hAnsi="Times New Roman" w:cs="Times New Roman"/>
          <w:b/>
          <w:color w:val="353535"/>
        </w:rPr>
        <w:t xml:space="preserve"> </w:t>
      </w:r>
      <w:r w:rsidRPr="00254C96">
        <w:rPr>
          <w:rFonts w:ascii="Times New Roman" w:eastAsia="Calibri" w:hAnsi="Times New Roman" w:cs="Times New Roman"/>
          <w:b/>
          <w:color w:val="353535"/>
        </w:rPr>
        <w:t>Remarks</w:t>
      </w:r>
      <w:r w:rsidRPr="00254C96">
        <w:rPr>
          <w:rFonts w:ascii="Times New Roman" w:hAnsi="Times New Roman" w:cs="Times New Roman"/>
          <w:b/>
          <w:color w:val="353535"/>
        </w:rPr>
        <w:t>.</w:t>
      </w:r>
    </w:p>
    <w:p w14:paraId="2E84EF9E" w14:textId="065C3C92" w:rsidR="00F22019" w:rsidRDefault="00F22019" w:rsidP="00DA62D8">
      <w:pPr>
        <w:rPr>
          <w:rFonts w:ascii="Times New Roman" w:hAnsi="Times New Roman" w:cs="Times New Roman"/>
          <w:b/>
          <w:color w:val="353535"/>
        </w:rPr>
      </w:pPr>
    </w:p>
    <w:p w14:paraId="3F9AB0FF" w14:textId="1561A6A6" w:rsidR="00C628A0" w:rsidRPr="00564E16" w:rsidRDefault="00C628A0" w:rsidP="00C628A0">
      <w:pPr>
        <w:rPr>
          <w:rFonts w:ascii="Times New Roman" w:hAnsi="Times New Roman" w:cs="Times New Roman"/>
        </w:rPr>
      </w:pPr>
      <w:r>
        <w:rPr>
          <w:rFonts w:ascii="Times New Roman" w:hAnsi="Times New Roman" w:cs="Times New Roman"/>
        </w:rPr>
        <w:tab/>
        <w:t xml:space="preserve">Delos, Ephesus, and all those dealers and customers now anonymous to the retrospective historian prospered at the expense of human lives and human rights. Such concepts would have been mostly alien to the residents of the world surrounding these Greek cities – a world in which </w:t>
      </w:r>
      <w:r w:rsidRPr="00C20055">
        <w:rPr>
          <w:rFonts w:ascii="Times New Roman" w:hAnsi="Times New Roman" w:cs="Times New Roman"/>
        </w:rPr>
        <w:t>prisoners were legitimately enslaved so long they were, in Wiedeman</w:t>
      </w:r>
      <w:r>
        <w:rPr>
          <w:rFonts w:ascii="Times New Roman" w:hAnsi="Times New Roman" w:cs="Times New Roman"/>
        </w:rPr>
        <w:t>n</w:t>
      </w:r>
      <w:r w:rsidRPr="00C20055">
        <w:rPr>
          <w:rFonts w:ascii="Times New Roman" w:hAnsi="Times New Roman" w:cs="Times New Roman"/>
        </w:rPr>
        <w:t xml:space="preserve">'s words, </w:t>
      </w:r>
      <w:r>
        <w:rPr>
          <w:rFonts w:ascii="Times New Roman" w:hAnsi="Times New Roman" w:cs="Times New Roman"/>
        </w:rPr>
        <w:t>"</w:t>
      </w:r>
      <w:r w:rsidRPr="00C20055">
        <w:rPr>
          <w:rFonts w:ascii="Times New Roman" w:hAnsi="Times New Roman" w:cs="Times New Roman"/>
        </w:rPr>
        <w:t xml:space="preserve">captured in a just war which had </w:t>
      </w:r>
      <w:r w:rsidRPr="00564E16">
        <w:rPr>
          <w:rFonts w:ascii="Times New Roman" w:hAnsi="Times New Roman" w:cs="Times New Roman"/>
        </w:rPr>
        <w:t>been for</w:t>
      </w:r>
      <w:r>
        <w:rPr>
          <w:rFonts w:ascii="Times New Roman" w:hAnsi="Times New Roman" w:cs="Times New Roman"/>
        </w:rPr>
        <w:t>mally proclaimed by due ceremony</w:t>
      </w:r>
      <w:r w:rsidRPr="00564E16">
        <w:rPr>
          <w:rFonts w:ascii="Times New Roman" w:hAnsi="Times New Roman" w:cs="Times New Roman"/>
        </w:rPr>
        <w:t>"</w:t>
      </w:r>
      <w:r>
        <w:rPr>
          <w:rFonts w:ascii="Times New Roman" w:hAnsi="Times New Roman" w:cs="Times New Roman"/>
        </w:rPr>
        <w:t xml:space="preserve"> (Wiedemann 114)</w:t>
      </w:r>
      <w:r w:rsidRPr="00564E16">
        <w:rPr>
          <w:rFonts w:ascii="Times New Roman" w:hAnsi="Times New Roman" w:cs="Times New Roman"/>
        </w:rPr>
        <w:t xml:space="preserve"> and those feeding this branch of the human trafficking pipeline "had no doubts that any war they engaged in was just, and the captives their property.</w:t>
      </w:r>
      <w:r>
        <w:rPr>
          <w:rFonts w:ascii="Times New Roman" w:hAnsi="Times New Roman" w:cs="Times New Roman"/>
        </w:rPr>
        <w:t>"</w:t>
      </w:r>
      <w:r w:rsidRPr="00564E16">
        <w:rPr>
          <w:rFonts w:ascii="Times New Roman" w:hAnsi="Times New Roman" w:cs="Times New Roman"/>
        </w:rPr>
        <w:t xml:space="preserve"> Brief moments in which a conscience regarding slavery uncomfortably surfaced were sometimes managed as loosely interpretable law</w:t>
      </w:r>
      <w:r>
        <w:rPr>
          <w:rFonts w:ascii="Times New Roman" w:hAnsi="Times New Roman" w:cs="Times New Roman"/>
        </w:rPr>
        <w:t xml:space="preserve"> (</w:t>
      </w:r>
      <w:r w:rsidRPr="00572A19">
        <w:rPr>
          <w:rFonts w:ascii="Times New Roman" w:hAnsi="Times New Roman" w:cs="Times New Roman"/>
          <w:i/>
        </w:rPr>
        <w:t>Digest</w:t>
      </w:r>
      <w:r>
        <w:rPr>
          <w:rFonts w:ascii="Times New Roman" w:hAnsi="Times New Roman" w:cs="Times New Roman"/>
        </w:rPr>
        <w:t xml:space="preserve"> 48.18: "Torturing Slaves</w:t>
      </w:r>
      <w:r w:rsidRPr="00572A19">
        <w:rPr>
          <w:rFonts w:ascii="Times New Roman" w:hAnsi="Times New Roman" w:cs="Times New Roman"/>
        </w:rPr>
        <w:t>"</w:t>
      </w:r>
      <w:r>
        <w:rPr>
          <w:rFonts w:ascii="Times New Roman" w:hAnsi="Times New Roman" w:cs="Times New Roman"/>
        </w:rPr>
        <w:t>)</w:t>
      </w:r>
      <w:r w:rsidRPr="00564E16">
        <w:rPr>
          <w:rFonts w:ascii="Times New Roman" w:hAnsi="Times New Roman" w:cs="Times New Roman"/>
        </w:rPr>
        <w:t xml:space="preserve"> but it would be another two millennia would pass before a belief in human rights was proclaimed on a global scale of policy with Article 4 of the United Nations’ Universal Declaration of Human Rights in the distressingly recent year of 1948</w:t>
      </w:r>
      <w:r>
        <w:rPr>
          <w:rFonts w:ascii="Times New Roman" w:hAnsi="Times New Roman" w:cs="Times New Roman"/>
        </w:rPr>
        <w:t xml:space="preserve">. </w:t>
      </w:r>
      <w:r w:rsidRPr="00564E16">
        <w:rPr>
          <w:rFonts w:ascii="Times New Roman" w:hAnsi="Times New Roman" w:cs="Times New Roman"/>
        </w:rPr>
        <w:t>Meanwhile, trafficking victims would wait at the market. Their future owners might soon learn their bitter desire for freedom, but for the time being, they passed along the network as part of a system</w:t>
      </w:r>
      <w:r w:rsidRPr="00564E16">
        <w:rPr>
          <w:rFonts w:ascii="Times New Roman" w:eastAsia="Garamond" w:hAnsi="Times New Roman" w:cs="Times New Roman"/>
        </w:rPr>
        <w:t xml:space="preserve"> designed, as Finley said, to strip a human’s person and personality such that a profitable new slave might be created</w:t>
      </w:r>
      <w:r>
        <w:rPr>
          <w:rFonts w:ascii="Times New Roman" w:eastAsia="Garamond" w:hAnsi="Times New Roman" w:cs="Times New Roman"/>
        </w:rPr>
        <w:t xml:space="preserve"> (</w:t>
      </w:r>
      <w:r>
        <w:rPr>
          <w:rFonts w:ascii="Times New Roman" w:hAnsi="Times New Roman" w:cs="Times New Roman"/>
        </w:rPr>
        <w:t>Finley 1968).</w:t>
      </w:r>
    </w:p>
    <w:p w14:paraId="5ED38409" w14:textId="77777777" w:rsidR="00254C96" w:rsidRPr="00254C96" w:rsidRDefault="00254C96" w:rsidP="00DA62D8">
      <w:pPr>
        <w:rPr>
          <w:rFonts w:ascii="Times New Roman" w:hAnsi="Times New Roman" w:cs="Times New Roman"/>
          <w:b/>
          <w:color w:val="353535"/>
        </w:rPr>
      </w:pPr>
      <w:bookmarkStart w:id="0" w:name="_GoBack"/>
      <w:bookmarkEnd w:id="0"/>
    </w:p>
    <w:sectPr w:rsidR="00254C96" w:rsidRPr="00254C96" w:rsidSect="000E1605">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AE5B6B" w14:textId="77777777" w:rsidR="001941AF" w:rsidRDefault="001941AF" w:rsidP="00D61769">
      <w:r>
        <w:separator/>
      </w:r>
    </w:p>
  </w:endnote>
  <w:endnote w:type="continuationSeparator" w:id="0">
    <w:p w14:paraId="389AAF14" w14:textId="77777777" w:rsidR="001941AF" w:rsidRDefault="001941AF" w:rsidP="00D61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22BBB4" w14:textId="77777777" w:rsidR="001941AF" w:rsidRDefault="001941AF" w:rsidP="00D61769">
      <w:r>
        <w:separator/>
      </w:r>
    </w:p>
  </w:footnote>
  <w:footnote w:type="continuationSeparator" w:id="0">
    <w:p w14:paraId="5695B842" w14:textId="77777777" w:rsidR="001941AF" w:rsidRDefault="001941AF" w:rsidP="00D61769">
      <w:r>
        <w:continuationSeparator/>
      </w:r>
    </w:p>
  </w:footnote>
  <w:footnote w:id="1">
    <w:p w14:paraId="5404EBF4" w14:textId="77777777" w:rsidR="00236126" w:rsidRPr="00572A19" w:rsidRDefault="00236126" w:rsidP="00236126">
      <w:pPr>
        <w:pStyle w:val="FootnoteText"/>
        <w:rPr>
          <w:rFonts w:ascii="Times New Roman" w:hAnsi="Times New Roman" w:cs="Times New Roman"/>
        </w:rPr>
      </w:pPr>
      <w:r w:rsidRPr="00572A19">
        <w:rPr>
          <w:rStyle w:val="FootnoteReference"/>
          <w:rFonts w:ascii="Times New Roman" w:hAnsi="Times New Roman" w:cs="Times New Roman"/>
        </w:rPr>
        <w:footnoteRef/>
      </w:r>
      <w:r w:rsidRPr="00572A19">
        <w:rPr>
          <w:rFonts w:ascii="Times New Roman" w:hAnsi="Times New Roman" w:cs="Times New Roman"/>
        </w:rPr>
        <w:t xml:space="preserve"> And, according to Harris, in the legal record; Harris cites new customs laws set in place in response to Ephesus's increased prominence. (H. Engelmann and D. Knibbe, 'Das Zollgesetz der Provinz Asia', Epigraphica Anatolica I4 (I 989), 11.II-I2, 98-9, II7-22. via Harris.)</w:t>
      </w:r>
    </w:p>
  </w:footnote>
  <w:footnote w:id="2">
    <w:p w14:paraId="41D0D258" w14:textId="77777777" w:rsidR="00236126" w:rsidRPr="00572A19" w:rsidRDefault="00236126" w:rsidP="00236126">
      <w:pPr>
        <w:pStyle w:val="FootnoteText"/>
        <w:rPr>
          <w:rFonts w:ascii="Times New Roman" w:hAnsi="Times New Roman" w:cs="Times New Roman"/>
        </w:rPr>
      </w:pPr>
      <w:r w:rsidRPr="00572A19">
        <w:rPr>
          <w:rStyle w:val="FootnoteReference"/>
          <w:rFonts w:ascii="Times New Roman" w:hAnsi="Times New Roman" w:cs="Times New Roman"/>
        </w:rPr>
        <w:footnoteRef/>
      </w:r>
      <w:r w:rsidRPr="00572A19">
        <w:rPr>
          <w:rFonts w:ascii="Times New Roman" w:hAnsi="Times New Roman" w:cs="Times New Roman"/>
        </w:rPr>
        <w:t xml:space="preserve"> Koester 778.</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CDA9A" w14:textId="77777777" w:rsidR="00254C96" w:rsidRDefault="00254C96" w:rsidP="00FA267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7970E1" w14:textId="77777777" w:rsidR="00254C96" w:rsidRDefault="00254C96" w:rsidP="00254C9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B3E81" w14:textId="77777777" w:rsidR="00254C96" w:rsidRPr="00254C96" w:rsidRDefault="00254C96" w:rsidP="00FA2679">
    <w:pPr>
      <w:pStyle w:val="Header"/>
      <w:framePr w:wrap="none" w:vAnchor="text" w:hAnchor="margin" w:xAlign="right" w:y="1"/>
      <w:rPr>
        <w:rStyle w:val="PageNumber"/>
        <w:rFonts w:ascii="Times New Roman" w:hAnsi="Times New Roman" w:cs="Times New Roman"/>
      </w:rPr>
    </w:pPr>
    <w:r w:rsidRPr="00254C96">
      <w:rPr>
        <w:rStyle w:val="PageNumber"/>
        <w:rFonts w:ascii="Times New Roman" w:hAnsi="Times New Roman" w:cs="Times New Roman"/>
      </w:rPr>
      <w:fldChar w:fldCharType="begin"/>
    </w:r>
    <w:r w:rsidRPr="00254C96">
      <w:rPr>
        <w:rStyle w:val="PageNumber"/>
        <w:rFonts w:ascii="Times New Roman" w:hAnsi="Times New Roman" w:cs="Times New Roman"/>
      </w:rPr>
      <w:instrText xml:space="preserve">PAGE  </w:instrText>
    </w:r>
    <w:r w:rsidRPr="00254C96">
      <w:rPr>
        <w:rStyle w:val="PageNumber"/>
        <w:rFonts w:ascii="Times New Roman" w:hAnsi="Times New Roman" w:cs="Times New Roman"/>
      </w:rPr>
      <w:fldChar w:fldCharType="separate"/>
    </w:r>
    <w:r w:rsidR="001941AF">
      <w:rPr>
        <w:rStyle w:val="PageNumber"/>
        <w:rFonts w:ascii="Times New Roman" w:hAnsi="Times New Roman" w:cs="Times New Roman"/>
        <w:noProof/>
      </w:rPr>
      <w:t>1</w:t>
    </w:r>
    <w:r w:rsidRPr="00254C96">
      <w:rPr>
        <w:rStyle w:val="PageNumber"/>
        <w:rFonts w:ascii="Times New Roman" w:hAnsi="Times New Roman" w:cs="Times New Roman"/>
      </w:rPr>
      <w:fldChar w:fldCharType="end"/>
    </w:r>
  </w:p>
  <w:p w14:paraId="3E165C11" w14:textId="77777777" w:rsidR="00254C96" w:rsidRDefault="00254C96" w:rsidP="00254C96">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C051650"/>
    <w:multiLevelType w:val="multilevel"/>
    <w:tmpl w:val="804C54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76FF5650"/>
    <w:multiLevelType w:val="hybridMultilevel"/>
    <w:tmpl w:val="03AE8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2D8"/>
    <w:rsid w:val="00007BE8"/>
    <w:rsid w:val="00013CE4"/>
    <w:rsid w:val="00022F82"/>
    <w:rsid w:val="00034B26"/>
    <w:rsid w:val="00063324"/>
    <w:rsid w:val="000A6A6E"/>
    <w:rsid w:val="000E1605"/>
    <w:rsid w:val="00101A20"/>
    <w:rsid w:val="00113CEF"/>
    <w:rsid w:val="00114383"/>
    <w:rsid w:val="00123E85"/>
    <w:rsid w:val="001257AB"/>
    <w:rsid w:val="00150673"/>
    <w:rsid w:val="00192EBF"/>
    <w:rsid w:val="001941AF"/>
    <w:rsid w:val="001D2A25"/>
    <w:rsid w:val="001E4024"/>
    <w:rsid w:val="001F4B80"/>
    <w:rsid w:val="00213C75"/>
    <w:rsid w:val="00226195"/>
    <w:rsid w:val="00236126"/>
    <w:rsid w:val="002528EE"/>
    <w:rsid w:val="00254C96"/>
    <w:rsid w:val="002F35CE"/>
    <w:rsid w:val="00300771"/>
    <w:rsid w:val="00313D6A"/>
    <w:rsid w:val="003E20CB"/>
    <w:rsid w:val="003E66FD"/>
    <w:rsid w:val="00466C40"/>
    <w:rsid w:val="00491B92"/>
    <w:rsid w:val="004D1E36"/>
    <w:rsid w:val="004E1B08"/>
    <w:rsid w:val="005630B4"/>
    <w:rsid w:val="00582B8F"/>
    <w:rsid w:val="00622EEC"/>
    <w:rsid w:val="00686266"/>
    <w:rsid w:val="006A09C7"/>
    <w:rsid w:val="008506CC"/>
    <w:rsid w:val="008754B0"/>
    <w:rsid w:val="00886151"/>
    <w:rsid w:val="008B15EB"/>
    <w:rsid w:val="008B3226"/>
    <w:rsid w:val="0090669A"/>
    <w:rsid w:val="009460F2"/>
    <w:rsid w:val="009509CA"/>
    <w:rsid w:val="009628A4"/>
    <w:rsid w:val="009B71DA"/>
    <w:rsid w:val="009F49CF"/>
    <w:rsid w:val="00A61E4B"/>
    <w:rsid w:val="00AA1D90"/>
    <w:rsid w:val="00AD6D86"/>
    <w:rsid w:val="00AF09C8"/>
    <w:rsid w:val="00B07853"/>
    <w:rsid w:val="00C20AD5"/>
    <w:rsid w:val="00C628A0"/>
    <w:rsid w:val="00CC2262"/>
    <w:rsid w:val="00D00A26"/>
    <w:rsid w:val="00D045B8"/>
    <w:rsid w:val="00D30FE2"/>
    <w:rsid w:val="00D3612A"/>
    <w:rsid w:val="00D44352"/>
    <w:rsid w:val="00D61769"/>
    <w:rsid w:val="00DA3729"/>
    <w:rsid w:val="00DA62D8"/>
    <w:rsid w:val="00DF7C08"/>
    <w:rsid w:val="00E71C3F"/>
    <w:rsid w:val="00E82D02"/>
    <w:rsid w:val="00E909DF"/>
    <w:rsid w:val="00EA570F"/>
    <w:rsid w:val="00EC00BA"/>
    <w:rsid w:val="00EC1A99"/>
    <w:rsid w:val="00F22019"/>
    <w:rsid w:val="00F23D64"/>
    <w:rsid w:val="00F34FBB"/>
    <w:rsid w:val="00F51200"/>
    <w:rsid w:val="00F62D4A"/>
    <w:rsid w:val="00F90B3E"/>
    <w:rsid w:val="00FB2561"/>
    <w:rsid w:val="00FC4065"/>
    <w:rsid w:val="00FF163E"/>
    <w:rsid w:val="00FF3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AAEE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2D8"/>
    <w:pPr>
      <w:ind w:left="720"/>
      <w:contextualSpacing/>
    </w:pPr>
  </w:style>
  <w:style w:type="paragraph" w:styleId="FootnoteText">
    <w:name w:val="footnote text"/>
    <w:basedOn w:val="Normal"/>
    <w:link w:val="FootnoteTextChar"/>
    <w:uiPriority w:val="99"/>
    <w:unhideWhenUsed/>
    <w:rsid w:val="00D61769"/>
  </w:style>
  <w:style w:type="character" w:customStyle="1" w:styleId="FootnoteTextChar">
    <w:name w:val="Footnote Text Char"/>
    <w:basedOn w:val="DefaultParagraphFont"/>
    <w:link w:val="FootnoteText"/>
    <w:uiPriority w:val="99"/>
    <w:rsid w:val="00D61769"/>
  </w:style>
  <w:style w:type="character" w:styleId="FootnoteReference">
    <w:name w:val="footnote reference"/>
    <w:basedOn w:val="DefaultParagraphFont"/>
    <w:uiPriority w:val="99"/>
    <w:unhideWhenUsed/>
    <w:rsid w:val="00D61769"/>
    <w:rPr>
      <w:vertAlign w:val="superscript"/>
    </w:rPr>
  </w:style>
  <w:style w:type="paragraph" w:styleId="Header">
    <w:name w:val="header"/>
    <w:basedOn w:val="Normal"/>
    <w:link w:val="HeaderChar"/>
    <w:uiPriority w:val="99"/>
    <w:unhideWhenUsed/>
    <w:rsid w:val="00254C96"/>
    <w:pPr>
      <w:tabs>
        <w:tab w:val="center" w:pos="4680"/>
        <w:tab w:val="right" w:pos="9360"/>
      </w:tabs>
    </w:pPr>
  </w:style>
  <w:style w:type="character" w:customStyle="1" w:styleId="HeaderChar">
    <w:name w:val="Header Char"/>
    <w:basedOn w:val="DefaultParagraphFont"/>
    <w:link w:val="Header"/>
    <w:uiPriority w:val="99"/>
    <w:rsid w:val="00254C96"/>
  </w:style>
  <w:style w:type="paragraph" w:styleId="Footer">
    <w:name w:val="footer"/>
    <w:basedOn w:val="Normal"/>
    <w:link w:val="FooterChar"/>
    <w:uiPriority w:val="99"/>
    <w:unhideWhenUsed/>
    <w:rsid w:val="00254C96"/>
    <w:pPr>
      <w:tabs>
        <w:tab w:val="center" w:pos="4680"/>
        <w:tab w:val="right" w:pos="9360"/>
      </w:tabs>
    </w:pPr>
  </w:style>
  <w:style w:type="character" w:customStyle="1" w:styleId="FooterChar">
    <w:name w:val="Footer Char"/>
    <w:basedOn w:val="DefaultParagraphFont"/>
    <w:link w:val="Footer"/>
    <w:uiPriority w:val="99"/>
    <w:rsid w:val="00254C96"/>
  </w:style>
  <w:style w:type="character" w:styleId="PageNumber">
    <w:name w:val="page number"/>
    <w:basedOn w:val="DefaultParagraphFont"/>
    <w:uiPriority w:val="99"/>
    <w:semiHidden/>
    <w:unhideWhenUsed/>
    <w:rsid w:val="00254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1033</Words>
  <Characters>5893</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Minh-Ai Vo-Phamhi</dc:creator>
  <cp:keywords/>
  <dc:description/>
  <cp:lastModifiedBy>Jenny Minh-Ai Vo-Phamhi</cp:lastModifiedBy>
  <cp:revision>8</cp:revision>
  <cp:lastPrinted>2018-02-28T19:25:00Z</cp:lastPrinted>
  <dcterms:created xsi:type="dcterms:W3CDTF">2018-03-12T09:05:00Z</dcterms:created>
  <dcterms:modified xsi:type="dcterms:W3CDTF">2018-03-12T23:30:00Z</dcterms:modified>
</cp:coreProperties>
</file>