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9209A" w14:textId="77777777" w:rsidR="001513FB" w:rsidRPr="00254C96" w:rsidRDefault="001513FB" w:rsidP="001513FB">
      <w:pPr>
        <w:widowControl w:val="0"/>
        <w:autoSpaceDE w:val="0"/>
        <w:autoSpaceDN w:val="0"/>
        <w:adjustRightInd w:val="0"/>
        <w:rPr>
          <w:rFonts w:ascii="Times New Roman" w:hAnsi="Times New Roman" w:cs="Times New Roman"/>
          <w:color w:val="353535"/>
        </w:rPr>
      </w:pPr>
    </w:p>
    <w:p w14:paraId="6EB49B6B" w14:textId="2112AB75" w:rsidR="001513FB" w:rsidRPr="00254C96" w:rsidRDefault="00611027" w:rsidP="001513FB">
      <w:pPr>
        <w:jc w:val="center"/>
        <w:outlineLvl w:val="0"/>
        <w:rPr>
          <w:rFonts w:ascii="Times New Roman" w:hAnsi="Times New Roman" w:cs="Times New Roman"/>
        </w:rPr>
      </w:pPr>
      <w:r>
        <w:rPr>
          <w:rFonts w:ascii="Times New Roman" w:eastAsia="Calibri" w:hAnsi="Times New Roman" w:cs="Times New Roman"/>
        </w:rPr>
        <w:t>The Human Trafficking Operations of the Viking and Cilician Pirates</w:t>
      </w:r>
    </w:p>
    <w:p w14:paraId="21BB523B" w14:textId="77777777" w:rsidR="001513FB" w:rsidRPr="00254C96" w:rsidRDefault="001513FB" w:rsidP="001513FB">
      <w:pPr>
        <w:widowControl w:val="0"/>
        <w:autoSpaceDE w:val="0"/>
        <w:autoSpaceDN w:val="0"/>
        <w:adjustRightInd w:val="0"/>
        <w:rPr>
          <w:rFonts w:ascii="Times New Roman" w:hAnsi="Times New Roman" w:cs="Times New Roman"/>
          <w:color w:val="353535"/>
        </w:rPr>
      </w:pPr>
    </w:p>
    <w:p w14:paraId="2A4E6CBD" w14:textId="77777777" w:rsidR="001513FB" w:rsidRPr="00254C96" w:rsidRDefault="001513FB" w:rsidP="001513FB">
      <w:pPr>
        <w:widowControl w:val="0"/>
        <w:autoSpaceDE w:val="0"/>
        <w:autoSpaceDN w:val="0"/>
        <w:adjustRightInd w:val="0"/>
        <w:rPr>
          <w:rFonts w:ascii="Times New Roman" w:hAnsi="Times New Roman" w:cs="Times New Roman"/>
          <w:b/>
          <w:color w:val="353535"/>
        </w:rPr>
      </w:pPr>
      <w:r w:rsidRPr="00254C96">
        <w:rPr>
          <w:rFonts w:ascii="Times New Roman" w:eastAsia="Calibri" w:hAnsi="Times New Roman" w:cs="Times New Roman"/>
          <w:b/>
          <w:color w:val="353535"/>
        </w:rPr>
        <w:t>I</w:t>
      </w:r>
      <w:r w:rsidRPr="00254C96">
        <w:rPr>
          <w:rFonts w:ascii="Times New Roman" w:hAnsi="Times New Roman" w:cs="Times New Roman"/>
          <w:b/>
          <w:color w:val="353535"/>
        </w:rPr>
        <w:t>.</w:t>
      </w:r>
      <w:r w:rsidRPr="00254C96">
        <w:rPr>
          <w:rFonts w:ascii="Times New Roman" w:hAnsi="Times New Roman" w:cs="Times New Roman"/>
          <w:b/>
          <w:color w:val="353535"/>
        </w:rPr>
        <w:tab/>
      </w:r>
      <w:r w:rsidRPr="00254C96">
        <w:rPr>
          <w:rFonts w:ascii="Times New Roman" w:eastAsia="Calibri" w:hAnsi="Times New Roman" w:cs="Times New Roman"/>
          <w:b/>
          <w:color w:val="353535"/>
        </w:rPr>
        <w:t>Introduction</w:t>
      </w:r>
      <w:r w:rsidRPr="00254C96">
        <w:rPr>
          <w:rFonts w:ascii="Times New Roman" w:hAnsi="Times New Roman" w:cs="Times New Roman"/>
          <w:b/>
          <w:color w:val="353535"/>
        </w:rPr>
        <w:t>.</w:t>
      </w:r>
    </w:p>
    <w:p w14:paraId="1DAE5731" w14:textId="77777777" w:rsidR="001513FB" w:rsidRPr="00254C96" w:rsidRDefault="001513FB" w:rsidP="001513FB">
      <w:pPr>
        <w:widowControl w:val="0"/>
        <w:autoSpaceDE w:val="0"/>
        <w:autoSpaceDN w:val="0"/>
        <w:adjustRightInd w:val="0"/>
        <w:rPr>
          <w:rFonts w:ascii="Times New Roman" w:hAnsi="Times New Roman" w:cs="Times New Roman"/>
          <w:b/>
          <w:color w:val="353535"/>
        </w:rPr>
      </w:pPr>
    </w:p>
    <w:p w14:paraId="63908F5D" w14:textId="77777777" w:rsidR="00611027" w:rsidRDefault="001513FB" w:rsidP="001513FB">
      <w:pPr>
        <w:widowControl w:val="0"/>
        <w:autoSpaceDE w:val="0"/>
        <w:autoSpaceDN w:val="0"/>
        <w:adjustRightInd w:val="0"/>
        <w:rPr>
          <w:rFonts w:ascii="Times New Roman" w:hAnsi="Times New Roman" w:cs="Times New Roman"/>
        </w:rPr>
      </w:pPr>
      <w:r w:rsidRPr="00254C96">
        <w:rPr>
          <w:rFonts w:ascii="Times New Roman" w:eastAsia="Calibri" w:hAnsi="Times New Roman" w:cs="Times New Roman"/>
          <w:color w:val="353535"/>
          <w:u w:val="single"/>
        </w:rPr>
        <w:t>Thesis</w:t>
      </w:r>
      <w:r w:rsidRPr="00254C96">
        <w:rPr>
          <w:rFonts w:ascii="Times New Roman" w:hAnsi="Times New Roman" w:cs="Times New Roman"/>
          <w:color w:val="353535"/>
          <w:u w:val="single"/>
        </w:rPr>
        <w:t>:</w:t>
      </w:r>
      <w:r w:rsidRPr="00254C96">
        <w:rPr>
          <w:rFonts w:ascii="Times New Roman" w:hAnsi="Times New Roman" w:cs="Times New Roman"/>
          <w:color w:val="353535"/>
        </w:rPr>
        <w:t xml:space="preserve"> </w:t>
      </w:r>
      <w:r w:rsidRPr="00254C96">
        <w:rPr>
          <w:rFonts w:ascii="Times New Roman" w:eastAsia="Calibri" w:hAnsi="Times New Roman" w:cs="Times New Roman"/>
        </w:rPr>
        <w:t>This</w:t>
      </w:r>
      <w:r w:rsidRPr="00254C96">
        <w:rPr>
          <w:rFonts w:ascii="Times New Roman" w:hAnsi="Times New Roman" w:cs="Times New Roman"/>
        </w:rPr>
        <w:t xml:space="preserve"> </w:t>
      </w:r>
      <w:r w:rsidRPr="00254C96">
        <w:rPr>
          <w:rFonts w:ascii="Times New Roman" w:eastAsia="Calibri" w:hAnsi="Times New Roman" w:cs="Times New Roman"/>
        </w:rPr>
        <w:t>paper</w:t>
      </w:r>
      <w:r w:rsidRPr="00254C96">
        <w:rPr>
          <w:rFonts w:ascii="Times New Roman" w:hAnsi="Times New Roman" w:cs="Times New Roman"/>
        </w:rPr>
        <w:t xml:space="preserve"> </w:t>
      </w:r>
      <w:r w:rsidRPr="00254C96">
        <w:rPr>
          <w:rFonts w:ascii="Times New Roman" w:eastAsia="Calibri" w:hAnsi="Times New Roman" w:cs="Times New Roman"/>
        </w:rPr>
        <w:t>draws</w:t>
      </w:r>
      <w:r w:rsidRPr="00254C96">
        <w:rPr>
          <w:rFonts w:ascii="Times New Roman" w:hAnsi="Times New Roman" w:cs="Times New Roman"/>
        </w:rPr>
        <w:t xml:space="preserve"> </w:t>
      </w:r>
      <w:r w:rsidRPr="00254C96">
        <w:rPr>
          <w:rFonts w:ascii="Times New Roman" w:eastAsia="Calibri" w:hAnsi="Times New Roman" w:cs="Times New Roman"/>
        </w:rPr>
        <w:t>on</w:t>
      </w:r>
      <w:r w:rsidRPr="00254C96">
        <w:rPr>
          <w:rFonts w:ascii="Times New Roman" w:hAnsi="Times New Roman" w:cs="Times New Roman"/>
        </w:rPr>
        <w:t xml:space="preserve"> </w:t>
      </w:r>
      <w:r w:rsidRPr="00254C96">
        <w:rPr>
          <w:rFonts w:ascii="Times New Roman" w:eastAsia="Calibri" w:hAnsi="Times New Roman" w:cs="Times New Roman"/>
        </w:rPr>
        <w:t>literary</w:t>
      </w:r>
      <w:r w:rsidR="00611027">
        <w:rPr>
          <w:rFonts w:ascii="Times New Roman" w:hAnsi="Times New Roman" w:cs="Times New Roman"/>
        </w:rPr>
        <w:t xml:space="preserve">, </w:t>
      </w:r>
      <w:r w:rsidRPr="00254C96">
        <w:rPr>
          <w:rFonts w:ascii="Times New Roman" w:eastAsia="Calibri" w:hAnsi="Times New Roman" w:cs="Times New Roman"/>
        </w:rPr>
        <w:t>epigraphic</w:t>
      </w:r>
      <w:r w:rsidR="00611027">
        <w:rPr>
          <w:rFonts w:ascii="Times New Roman" w:eastAsia="Calibri" w:hAnsi="Times New Roman" w:cs="Times New Roman"/>
        </w:rPr>
        <w:t>, and archaeological</w:t>
      </w:r>
      <w:r w:rsidRPr="00254C96">
        <w:rPr>
          <w:rFonts w:ascii="Times New Roman" w:hAnsi="Times New Roman" w:cs="Times New Roman"/>
        </w:rPr>
        <w:t xml:space="preserve"> </w:t>
      </w:r>
      <w:r w:rsidRPr="00254C96">
        <w:rPr>
          <w:rFonts w:ascii="Times New Roman" w:eastAsia="Calibri" w:hAnsi="Times New Roman" w:cs="Times New Roman"/>
        </w:rPr>
        <w:t>evidence</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well</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insights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modern</w:t>
      </w:r>
      <w:r w:rsidRPr="00254C96">
        <w:rPr>
          <w:rFonts w:ascii="Times New Roman" w:hAnsi="Times New Roman" w:cs="Times New Roman"/>
        </w:rPr>
        <w:t xml:space="preserve"> </w:t>
      </w:r>
      <w:r w:rsidRPr="00254C96">
        <w:rPr>
          <w:rFonts w:ascii="Times New Roman" w:eastAsia="Calibri" w:hAnsi="Times New Roman" w:cs="Times New Roman"/>
        </w:rPr>
        <w:t>scholarship</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demonstrate</w:t>
      </w:r>
      <w:r w:rsidRPr="00254C96">
        <w:rPr>
          <w:rFonts w:ascii="Times New Roman" w:hAnsi="Times New Roman" w:cs="Times New Roman"/>
        </w:rPr>
        <w:t xml:space="preserve"> </w:t>
      </w:r>
      <w:r w:rsidRPr="00254C96">
        <w:rPr>
          <w:rFonts w:ascii="Times New Roman" w:eastAsia="Calibri" w:hAnsi="Times New Roman" w:cs="Times New Roman"/>
        </w:rPr>
        <w:t>that</w:t>
      </w:r>
      <w:r w:rsidRPr="00254C96">
        <w:rPr>
          <w:rFonts w:ascii="Times New Roman" w:hAnsi="Times New Roman" w:cs="Times New Roman"/>
        </w:rPr>
        <w:t xml:space="preserve"> </w:t>
      </w:r>
    </w:p>
    <w:p w14:paraId="0A12FAE3" w14:textId="77777777" w:rsidR="00611027" w:rsidRDefault="00611027" w:rsidP="001513FB">
      <w:pPr>
        <w:widowControl w:val="0"/>
        <w:autoSpaceDE w:val="0"/>
        <w:autoSpaceDN w:val="0"/>
        <w:adjustRightInd w:val="0"/>
        <w:rPr>
          <w:rFonts w:ascii="Times New Roman" w:hAnsi="Times New Roman" w:cs="Times New Roman"/>
        </w:rPr>
      </w:pPr>
    </w:p>
    <w:p w14:paraId="152F9901" w14:textId="26D54E93" w:rsidR="00611027" w:rsidRDefault="000B14D3" w:rsidP="001513FB">
      <w:pPr>
        <w:widowControl w:val="0"/>
        <w:autoSpaceDE w:val="0"/>
        <w:autoSpaceDN w:val="0"/>
        <w:adjustRightInd w:val="0"/>
        <w:rPr>
          <w:rFonts w:ascii="Times New Roman" w:hAnsi="Times New Roman" w:cs="Times New Roman"/>
        </w:rPr>
      </w:pPr>
      <w:r>
        <w:rPr>
          <w:rFonts w:ascii="Times New Roman" w:hAnsi="Times New Roman" w:cs="Times New Roman"/>
        </w:rPr>
        <w:t>it was the lack of "state sponsorship" that caused the Vikings to decline</w:t>
      </w:r>
      <w:bookmarkStart w:id="0" w:name="_GoBack"/>
      <w:bookmarkEnd w:id="0"/>
    </w:p>
    <w:p w14:paraId="5E0D7A3A" w14:textId="77777777" w:rsidR="00611027" w:rsidRDefault="00611027" w:rsidP="001513FB">
      <w:pPr>
        <w:widowControl w:val="0"/>
        <w:autoSpaceDE w:val="0"/>
        <w:autoSpaceDN w:val="0"/>
        <w:adjustRightInd w:val="0"/>
        <w:rPr>
          <w:rFonts w:ascii="Times New Roman" w:hAnsi="Times New Roman" w:cs="Times New Roman"/>
        </w:rPr>
      </w:pPr>
    </w:p>
    <w:p w14:paraId="4453C60C" w14:textId="3BD8DFEA" w:rsidR="001513FB" w:rsidRPr="00254C96" w:rsidRDefault="001513FB" w:rsidP="001513FB">
      <w:pPr>
        <w:widowControl w:val="0"/>
        <w:autoSpaceDE w:val="0"/>
        <w:autoSpaceDN w:val="0"/>
        <w:adjustRightInd w:val="0"/>
        <w:rPr>
          <w:rFonts w:ascii="Times New Roman" w:hAnsi="Times New Roman" w:cs="Times New Roman"/>
          <w:b/>
          <w:color w:val="353535"/>
        </w:rPr>
      </w:pP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Ephesus</w:t>
      </w:r>
      <w:r w:rsidRPr="00254C96">
        <w:rPr>
          <w:rFonts w:ascii="Times New Roman" w:hAnsi="Times New Roman" w:cs="Times New Roman"/>
        </w:rPr>
        <w:t xml:space="preserve"> </w:t>
      </w:r>
      <w:r w:rsidRPr="00254C96">
        <w:rPr>
          <w:rFonts w:ascii="Times New Roman" w:eastAsia="Calibri" w:hAnsi="Times New Roman" w:cs="Times New Roman"/>
        </w:rPr>
        <w:t>are</w:t>
      </w:r>
      <w:r w:rsidRPr="00254C96">
        <w:rPr>
          <w:rFonts w:ascii="Times New Roman" w:hAnsi="Times New Roman" w:cs="Times New Roman"/>
        </w:rPr>
        <w:t xml:space="preserve"> </w:t>
      </w:r>
      <w:r w:rsidRPr="00254C96">
        <w:rPr>
          <w:rFonts w:ascii="Times New Roman" w:eastAsia="Calibri" w:hAnsi="Times New Roman" w:cs="Times New Roman"/>
        </w:rPr>
        <w:t>comparable</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geopolitical</w:t>
      </w:r>
      <w:r w:rsidRPr="00254C96">
        <w:rPr>
          <w:rFonts w:ascii="Times New Roman" w:hAnsi="Times New Roman" w:cs="Times New Roman"/>
        </w:rPr>
        <w:t xml:space="preserve"> </w:t>
      </w:r>
      <w:r w:rsidRPr="00254C96">
        <w:rPr>
          <w:rFonts w:ascii="Times New Roman" w:eastAsia="Calibri" w:hAnsi="Times New Roman" w:cs="Times New Roman"/>
        </w:rPr>
        <w:t>dynamics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their</w:t>
      </w:r>
      <w:r w:rsidRPr="00254C96">
        <w:rPr>
          <w:rFonts w:ascii="Times New Roman" w:hAnsi="Times New Roman" w:cs="Times New Roman"/>
        </w:rPr>
        <w:t xml:space="preserve"> </w:t>
      </w:r>
      <w:r w:rsidRPr="00254C96">
        <w:rPr>
          <w:rFonts w:ascii="Times New Roman" w:eastAsia="Calibri" w:hAnsi="Times New Roman" w:cs="Times New Roman"/>
        </w:rPr>
        <w:t>rise</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fall</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preeminence</w:t>
      </w:r>
      <w:r w:rsidRPr="00254C96">
        <w:rPr>
          <w:rFonts w:ascii="Times New Roman" w:hAnsi="Times New Roman" w:cs="Times New Roman"/>
        </w:rPr>
        <w:t xml:space="preserve"> </w:t>
      </w:r>
      <w:r w:rsidRPr="00254C96">
        <w:rPr>
          <w:rFonts w:ascii="Times New Roman" w:eastAsia="Calibri" w:hAnsi="Times New Roman" w:cs="Times New Roman"/>
        </w:rPr>
        <w:t>centers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human</w:t>
      </w:r>
      <w:r w:rsidRPr="00254C96">
        <w:rPr>
          <w:rFonts w:ascii="Times New Roman" w:hAnsi="Times New Roman" w:cs="Times New Roman"/>
        </w:rPr>
        <w:t xml:space="preserve"> </w:t>
      </w:r>
      <w:r w:rsidRPr="00254C96">
        <w:rPr>
          <w:rFonts w:ascii="Times New Roman" w:eastAsia="Calibri" w:hAnsi="Times New Roman" w:cs="Times New Roman"/>
        </w:rPr>
        <w:t>trafficking,</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general</w:t>
      </w:r>
      <w:r w:rsidRPr="00254C96">
        <w:rPr>
          <w:rFonts w:ascii="Times New Roman" w:hAnsi="Times New Roman" w:cs="Times New Roman"/>
        </w:rPr>
        <w:t xml:space="preserve"> </w:t>
      </w:r>
      <w:r w:rsidRPr="00254C96">
        <w:rPr>
          <w:rFonts w:ascii="Times New Roman" w:eastAsia="Calibri" w:hAnsi="Times New Roman" w:cs="Times New Roman"/>
        </w:rPr>
        <w:t>obscurity</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those</w:t>
      </w:r>
      <w:r w:rsidRPr="00254C96">
        <w:rPr>
          <w:rFonts w:ascii="Times New Roman" w:hAnsi="Times New Roman" w:cs="Times New Roman"/>
        </w:rPr>
        <w:t xml:space="preserve"> </w:t>
      </w:r>
      <w:r w:rsidRPr="00254C96">
        <w:rPr>
          <w:rFonts w:ascii="Times New Roman" w:eastAsia="Calibri" w:hAnsi="Times New Roman" w:cs="Times New Roman"/>
        </w:rPr>
        <w:t>conducting</w:t>
      </w:r>
      <w:r w:rsidRPr="00254C96">
        <w:rPr>
          <w:rFonts w:ascii="Times New Roman" w:hAnsi="Times New Roman" w:cs="Times New Roman"/>
        </w:rPr>
        <w:t xml:space="preserve"> </w:t>
      </w:r>
      <w:r w:rsidRPr="00254C96">
        <w:rPr>
          <w:rFonts w:ascii="Times New Roman" w:eastAsia="Calibri" w:hAnsi="Times New Roman" w:cs="Times New Roman"/>
        </w:rPr>
        <w:t>transactions,</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origins</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fates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slaves</w:t>
      </w:r>
      <w:r w:rsidRPr="00254C96">
        <w:rPr>
          <w:rFonts w:ascii="Times New Roman" w:hAnsi="Times New Roman" w:cs="Times New Roman"/>
        </w:rPr>
        <w:t xml:space="preserve"> </w:t>
      </w:r>
      <w:r w:rsidRPr="00254C96">
        <w:rPr>
          <w:rFonts w:ascii="Times New Roman" w:eastAsia="Calibri" w:hAnsi="Times New Roman" w:cs="Times New Roman"/>
        </w:rPr>
        <w:t>passing</w:t>
      </w:r>
      <w:r w:rsidRPr="00254C96">
        <w:rPr>
          <w:rFonts w:ascii="Times New Roman" w:hAnsi="Times New Roman" w:cs="Times New Roman"/>
        </w:rPr>
        <w:t xml:space="preserve"> </w:t>
      </w:r>
      <w:r w:rsidRPr="00254C96">
        <w:rPr>
          <w:rFonts w:ascii="Times New Roman" w:eastAsia="Calibri" w:hAnsi="Times New Roman" w:cs="Times New Roman"/>
        </w:rPr>
        <w:t>through</w:t>
      </w:r>
      <w:r w:rsidRPr="00254C96">
        <w:rPr>
          <w:rFonts w:ascii="Times New Roman" w:hAnsi="Times New Roman" w:cs="Times New Roman"/>
        </w:rPr>
        <w:t xml:space="preserve"> </w:t>
      </w:r>
      <w:r w:rsidRPr="00254C96">
        <w:rPr>
          <w:rFonts w:ascii="Times New Roman" w:eastAsia="Calibri" w:hAnsi="Times New Roman" w:cs="Times New Roman"/>
        </w:rPr>
        <w:t>their</w:t>
      </w:r>
      <w:r w:rsidRPr="00254C96">
        <w:rPr>
          <w:rFonts w:ascii="Times New Roman" w:hAnsi="Times New Roman" w:cs="Times New Roman"/>
        </w:rPr>
        <w:t xml:space="preserve"> </w:t>
      </w:r>
      <w:r w:rsidRPr="00254C96">
        <w:rPr>
          <w:rFonts w:ascii="Times New Roman" w:eastAsia="Calibri" w:hAnsi="Times New Roman" w:cs="Times New Roman"/>
        </w:rPr>
        <w:t>markets</w:t>
      </w:r>
      <w:r w:rsidRPr="00254C96">
        <w:rPr>
          <w:rFonts w:ascii="Times New Roman" w:hAnsi="Times New Roman" w:cs="Times New Roman"/>
        </w:rPr>
        <w:t>.</w:t>
      </w:r>
    </w:p>
    <w:p w14:paraId="5CE18CA1" w14:textId="77777777" w:rsidR="001513FB" w:rsidRPr="00254C96" w:rsidRDefault="001513FB" w:rsidP="001513FB">
      <w:pPr>
        <w:widowControl w:val="0"/>
        <w:autoSpaceDE w:val="0"/>
        <w:autoSpaceDN w:val="0"/>
        <w:adjustRightInd w:val="0"/>
        <w:rPr>
          <w:rFonts w:ascii="Times New Roman" w:hAnsi="Times New Roman" w:cs="Times New Roman"/>
          <w:b/>
          <w:color w:val="353535"/>
        </w:rPr>
      </w:pPr>
    </w:p>
    <w:p w14:paraId="53DCE743"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eastAsia="Calibri" w:hAnsi="Times New Roman" w:cs="Times New Roman"/>
          <w:b/>
          <w:color w:val="353535"/>
        </w:rPr>
        <w:t>II</w:t>
      </w:r>
      <w:r w:rsidRPr="00254C96">
        <w:rPr>
          <w:rFonts w:ascii="Times New Roman" w:hAnsi="Times New Roman" w:cs="Times New Roman"/>
          <w:b/>
          <w:color w:val="353535"/>
        </w:rPr>
        <w:t>.</w:t>
      </w:r>
      <w:r w:rsidRPr="00254C96">
        <w:rPr>
          <w:rFonts w:ascii="Times New Roman" w:hAnsi="Times New Roman" w:cs="Times New Roman"/>
          <w:b/>
          <w:color w:val="353535"/>
        </w:rPr>
        <w:tab/>
      </w:r>
      <w:r w:rsidRPr="00254C96">
        <w:rPr>
          <w:rFonts w:ascii="Times New Roman" w:eastAsia="Calibri" w:hAnsi="Times New Roman" w:cs="Times New Roman"/>
          <w:b/>
          <w:color w:val="353535"/>
        </w:rPr>
        <w:t>Definitions</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and</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Scope</w:t>
      </w:r>
      <w:r w:rsidRPr="00254C96">
        <w:rPr>
          <w:rFonts w:ascii="Times New Roman" w:hAnsi="Times New Roman" w:cs="Times New Roman"/>
          <w:b/>
          <w:color w:val="353535"/>
        </w:rPr>
        <w:t>.</w:t>
      </w:r>
    </w:p>
    <w:p w14:paraId="5CA0C8F5" w14:textId="77777777" w:rsidR="001513FB" w:rsidRPr="00254C96" w:rsidRDefault="001513FB" w:rsidP="001513FB">
      <w:pPr>
        <w:widowControl w:val="0"/>
        <w:autoSpaceDE w:val="0"/>
        <w:autoSpaceDN w:val="0"/>
        <w:adjustRightInd w:val="0"/>
        <w:rPr>
          <w:rFonts w:ascii="Times New Roman" w:hAnsi="Times New Roman" w:cs="Times New Roman"/>
          <w:color w:val="353535"/>
        </w:rPr>
      </w:pPr>
    </w:p>
    <w:p w14:paraId="1F4A541F"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eastAsia="Calibri" w:hAnsi="Times New Roman" w:cs="Times New Roman"/>
          <w:color w:val="353535"/>
        </w:rPr>
        <w:t>Define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w:t>
      </w:r>
      <w:r w:rsidRPr="00254C96">
        <w:rPr>
          <w:rFonts w:ascii="Times New Roman" w:hAnsi="Times New Roman" w:cs="Times New Roman"/>
          <w:color w:val="353535"/>
        </w:rPr>
        <w:t>/</w:t>
      </w:r>
      <w:r w:rsidRPr="00254C96">
        <w:rPr>
          <w:rFonts w:ascii="Times New Roman" w:eastAsia="Calibri" w:hAnsi="Times New Roman" w:cs="Times New Roman"/>
          <w:color w:val="353535"/>
        </w:rPr>
        <w:t>trafficking</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victim</w:t>
      </w:r>
      <w:r w:rsidRPr="00254C96">
        <w:rPr>
          <w:rFonts w:ascii="Times New Roman" w:hAnsi="Times New Roman" w:cs="Times New Roman"/>
          <w:color w:val="353535"/>
        </w:rPr>
        <w:t>.</w:t>
      </w:r>
    </w:p>
    <w:p w14:paraId="0189D912" w14:textId="77777777" w:rsidR="001513FB" w:rsidRPr="00254C96" w:rsidRDefault="001513FB" w:rsidP="001513FB">
      <w:pPr>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Cambridge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World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History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of</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Slavery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definition</w:t>
      </w:r>
      <w:r w:rsidRPr="00254C96">
        <w:rPr>
          <w:rFonts w:ascii="Times New Roman" w:hAnsi="Times New Roman" w:cs="Times New Roman"/>
          <w:color w:val="353535"/>
        </w:rPr>
        <w:t>.</w:t>
      </w:r>
    </w:p>
    <w:p w14:paraId="205936AC" w14:textId="77777777" w:rsidR="001513FB" w:rsidRPr="00254C96" w:rsidRDefault="001513FB" w:rsidP="001513FB">
      <w:pPr>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rPr>
        <w:t>Trafficking</w:t>
      </w:r>
      <w:r w:rsidRPr="00254C96">
        <w:rPr>
          <w:rFonts w:ascii="Times New Roman" w:hAnsi="Times New Roman" w:cs="Times New Roman"/>
        </w:rPr>
        <w:t xml:space="preserve"> </w:t>
      </w:r>
      <w:r w:rsidRPr="00254C96">
        <w:rPr>
          <w:rFonts w:ascii="Times New Roman" w:eastAsia="Calibri" w:hAnsi="Times New Roman" w:cs="Times New Roman"/>
        </w:rPr>
        <w:t>Victims</w:t>
      </w:r>
      <w:r w:rsidRPr="00254C96">
        <w:rPr>
          <w:rFonts w:ascii="Times New Roman" w:hAnsi="Times New Roman" w:cs="Times New Roman"/>
        </w:rPr>
        <w:t xml:space="preserve"> </w:t>
      </w:r>
      <w:r w:rsidRPr="00254C96">
        <w:rPr>
          <w:rFonts w:ascii="Times New Roman" w:eastAsia="Calibri" w:hAnsi="Times New Roman" w:cs="Times New Roman"/>
        </w:rPr>
        <w:t>Protection</w:t>
      </w:r>
      <w:r w:rsidRPr="00254C96">
        <w:rPr>
          <w:rFonts w:ascii="Times New Roman" w:hAnsi="Times New Roman" w:cs="Times New Roman"/>
        </w:rPr>
        <w:t xml:space="preserve"> </w:t>
      </w:r>
      <w:r w:rsidRPr="00254C96">
        <w:rPr>
          <w:rFonts w:ascii="Times New Roman" w:eastAsia="Calibri" w:hAnsi="Times New Roman" w:cs="Times New Roman"/>
        </w:rPr>
        <w:t>Act</w:t>
      </w:r>
      <w:r w:rsidRPr="00254C96">
        <w:rPr>
          <w:rFonts w:ascii="Times New Roman" w:hAnsi="Times New Roman" w:cs="Times New Roman"/>
        </w:rPr>
        <w:t xml:space="preserve"> (</w:t>
      </w:r>
      <w:r w:rsidRPr="00254C96">
        <w:rPr>
          <w:rFonts w:ascii="Times New Roman" w:eastAsia="Calibri" w:hAnsi="Times New Roman" w:cs="Times New Roman"/>
        </w:rPr>
        <w:t>TVPA</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2000 </w:t>
      </w:r>
      <w:r w:rsidRPr="00254C96">
        <w:rPr>
          <w:rFonts w:ascii="Times New Roman" w:eastAsia="Calibri" w:hAnsi="Times New Roman" w:cs="Times New Roman"/>
        </w:rPr>
        <w:t>definition</w:t>
      </w:r>
      <w:r w:rsidRPr="00254C96">
        <w:rPr>
          <w:rFonts w:ascii="Times New Roman" w:hAnsi="Times New Roman" w:cs="Times New Roman"/>
        </w:rPr>
        <w:t>.</w:t>
      </w:r>
    </w:p>
    <w:p w14:paraId="199321A1" w14:textId="77777777" w:rsidR="001513FB" w:rsidRPr="00254C96" w:rsidRDefault="001513FB" w:rsidP="001513FB">
      <w:pPr>
        <w:rPr>
          <w:rFonts w:ascii="Times New Roman" w:hAnsi="Times New Roman" w:cs="Times New Roman"/>
          <w:b/>
          <w:color w:val="353535"/>
        </w:rPr>
      </w:pPr>
      <w:r w:rsidRPr="00254C96">
        <w:rPr>
          <w:rFonts w:ascii="Times New Roman" w:hAnsi="Times New Roman" w:cs="Times New Roman"/>
          <w:color w:val="353535"/>
        </w:rPr>
        <w:tab/>
      </w:r>
    </w:p>
    <w:p w14:paraId="3C7DE4DC" w14:textId="77777777" w:rsidR="001513FB" w:rsidRPr="00254C96" w:rsidRDefault="001513FB" w:rsidP="001513FB">
      <w:pPr>
        <w:rPr>
          <w:rFonts w:ascii="Times New Roman" w:hAnsi="Times New Roman" w:cs="Times New Roman"/>
          <w:b/>
          <w:color w:val="353535"/>
        </w:rPr>
      </w:pPr>
      <w:r w:rsidRPr="00254C96">
        <w:rPr>
          <w:rFonts w:ascii="Times New Roman" w:eastAsia="Calibri" w:hAnsi="Times New Roman" w:cs="Times New Roman"/>
          <w:b/>
          <w:color w:val="353535"/>
        </w:rPr>
        <w:t>III</w:t>
      </w:r>
      <w:r w:rsidRPr="00254C96">
        <w:rPr>
          <w:rFonts w:ascii="Times New Roman" w:hAnsi="Times New Roman" w:cs="Times New Roman"/>
          <w:b/>
          <w:color w:val="353535"/>
        </w:rPr>
        <w:t xml:space="preserve">. </w:t>
      </w:r>
      <w:r w:rsidRPr="00254C96">
        <w:rPr>
          <w:rFonts w:ascii="Times New Roman" w:hAnsi="Times New Roman" w:cs="Times New Roman"/>
          <w:b/>
          <w:color w:val="353535"/>
        </w:rPr>
        <w:tab/>
      </w:r>
      <w:r w:rsidRPr="00254C96">
        <w:rPr>
          <w:rFonts w:ascii="Times New Roman" w:eastAsia="Calibri" w:hAnsi="Times New Roman" w:cs="Times New Roman"/>
          <w:b/>
          <w:color w:val="353535"/>
        </w:rPr>
        <w:t>Magnitude</w:t>
      </w:r>
      <w:r w:rsidRPr="00254C96">
        <w:rPr>
          <w:rFonts w:ascii="Times New Roman" w:hAnsi="Times New Roman" w:cs="Times New Roman"/>
          <w:b/>
          <w:color w:val="353535"/>
        </w:rPr>
        <w:t xml:space="preserve">.  </w:t>
      </w:r>
    </w:p>
    <w:p w14:paraId="44C19311"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b/>
          <w:color w:val="353535"/>
        </w:rPr>
        <w:tab/>
      </w:r>
      <w:r w:rsidRPr="00254C96">
        <w:rPr>
          <w:rFonts w:ascii="Times New Roman" w:eastAsia="Calibri" w:hAnsi="Times New Roman" w:cs="Times New Roman"/>
          <w:color w:val="353535"/>
        </w:rPr>
        <w:t>I</w:t>
      </w:r>
      <w:r w:rsidRPr="00254C96">
        <w:rPr>
          <w:rFonts w:ascii="Times New Roman" w:hAnsi="Times New Roman" w:cs="Times New Roman"/>
          <w:color w:val="353535"/>
        </w:rPr>
        <w:t>.</w:t>
      </w:r>
      <w:r w:rsidRPr="00254C96">
        <w:rPr>
          <w:rFonts w:ascii="Times New Roman" w:eastAsia="Calibri" w:hAnsi="Times New Roman" w:cs="Times New Roman"/>
          <w:color w:val="353535"/>
        </w:rPr>
        <w:t>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Supply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demand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the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regions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supplied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by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Delos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Ephesus</w:t>
      </w:r>
      <w:r w:rsidRPr="00254C96">
        <w:rPr>
          <w:rFonts w:ascii="Times New Roman" w:hAnsi="Times New Roman" w:cs="Times New Roman"/>
          <w:color w:val="353535"/>
        </w:rPr>
        <w:t>.</w:t>
      </w:r>
    </w:p>
    <w:p w14:paraId="5133CBBE" w14:textId="77777777" w:rsidR="001513FB" w:rsidRPr="00254C96" w:rsidRDefault="001513FB" w:rsidP="001513FB">
      <w:pPr>
        <w:widowControl w:val="0"/>
        <w:autoSpaceDE w:val="0"/>
        <w:autoSpaceDN w:val="0"/>
        <w:adjustRightInd w:val="0"/>
        <w:rPr>
          <w:rFonts w:ascii="Times New Roman" w:hAnsi="Times New Roman" w:cs="Times New Roman"/>
          <w:b/>
          <w:color w:val="353535"/>
        </w:rPr>
      </w:pPr>
    </w:p>
    <w:p w14:paraId="4B1C0653"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eastAsia="Calibri" w:hAnsi="Times New Roman" w:cs="Times New Roman"/>
          <w:color w:val="353535"/>
        </w:rPr>
        <w:t>Delos</w:t>
      </w:r>
    </w:p>
    <w:p w14:paraId="0D2B70E0"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Magnitude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demand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are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difficult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to</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ascertain</w:t>
      </w:r>
      <w:r w:rsidRPr="00254C96">
        <w:rPr>
          <w:rFonts w:ascii="Times New Roman" w:hAnsi="Times New Roman" w:cs="Times New Roman"/>
          <w:color w:val="353535"/>
        </w:rPr>
        <w:t>.</w:t>
      </w:r>
    </w:p>
    <w:p w14:paraId="5696093B"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Finley</w:t>
      </w:r>
      <w:r w:rsidRPr="00254C96">
        <w:rPr>
          <w:rFonts w:ascii="Times New Roman" w:hAnsi="Times New Roman" w:cs="Times New Roman"/>
          <w:color w:val="353535"/>
        </w:rPr>
        <w:t>:</w:t>
      </w:r>
    </w:p>
    <w:p w14:paraId="54ECFDB1"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Most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Greek</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families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depended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selves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own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families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for</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labor</w:t>
      </w:r>
      <w:r w:rsidRPr="00254C96">
        <w:rPr>
          <w:rFonts w:ascii="Times New Roman" w:hAnsi="Times New Roman" w:cs="Times New Roman"/>
          <w:color w:val="353535"/>
        </w:rPr>
        <w:t>.</w:t>
      </w:r>
    </w:p>
    <w:p w14:paraId="22CD404D"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Wealthy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minority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used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to</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work</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land</w:t>
      </w:r>
      <w:r w:rsidRPr="00254C96">
        <w:rPr>
          <w:rFonts w:ascii="Times New Roman" w:hAnsi="Times New Roman" w:cs="Times New Roman"/>
          <w:color w:val="353535"/>
        </w:rPr>
        <w:t>.</w:t>
      </w:r>
    </w:p>
    <w:p w14:paraId="37288B03"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Enormous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prosperity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of</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the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Delian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trade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indicates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high</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demand</w:t>
      </w:r>
      <w:r w:rsidRPr="00254C96">
        <w:rPr>
          <w:rFonts w:ascii="Times New Roman" w:hAnsi="Times New Roman" w:cs="Times New Roman"/>
          <w:color w:val="353535"/>
        </w:rPr>
        <w:t>.</w:t>
      </w:r>
    </w:p>
    <w:p w14:paraId="2969BF0B" w14:textId="77777777" w:rsidR="001513FB" w:rsidRPr="00254C96" w:rsidRDefault="001513FB" w:rsidP="001513FB">
      <w:pPr>
        <w:widowControl w:val="0"/>
        <w:autoSpaceDE w:val="0"/>
        <w:autoSpaceDN w:val="0"/>
        <w:adjustRightInd w:val="0"/>
        <w:rPr>
          <w:rFonts w:ascii="Times New Roman" w:hAnsi="Times New Roman" w:cs="Times New Roman"/>
          <w:color w:val="353535"/>
        </w:rPr>
      </w:pPr>
    </w:p>
    <w:p w14:paraId="58D2D160"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eastAsia="Calibri" w:hAnsi="Times New Roman" w:cs="Times New Roman"/>
          <w:color w:val="353535"/>
        </w:rPr>
        <w:t>Rome</w:t>
      </w:r>
    </w:p>
    <w:p w14:paraId="2AB73B8C" w14:textId="77777777" w:rsidR="001513FB" w:rsidRPr="00254C96" w:rsidRDefault="001513FB" w:rsidP="001513FB">
      <w:pPr>
        <w:widowControl w:val="0"/>
        <w:autoSpaceDE w:val="0"/>
        <w:autoSpaceDN w:val="0"/>
        <w:adjustRightInd w:val="0"/>
        <w:rPr>
          <w:rFonts w:ascii="Times New Roman" w:hAnsi="Times New Roman" w:cs="Times New Roman"/>
          <w:color w:val="353535"/>
        </w:rPr>
      </w:pPr>
    </w:p>
    <w:p w14:paraId="5274445F" w14:textId="77777777" w:rsidR="001513FB" w:rsidRPr="00254C96" w:rsidRDefault="001513FB" w:rsidP="001513FB">
      <w:pPr>
        <w:widowControl w:val="0"/>
        <w:autoSpaceDE w:val="0"/>
        <w:autoSpaceDN w:val="0"/>
        <w:adjustRightInd w:val="0"/>
        <w:ind w:left="1440"/>
        <w:rPr>
          <w:rFonts w:ascii="Times New Roman" w:hAnsi="Times New Roman" w:cs="Times New Roman"/>
          <w:color w:val="353535"/>
        </w:rPr>
      </w:pP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greater</w:t>
      </w:r>
      <w:r w:rsidRPr="00254C96">
        <w:rPr>
          <w:rFonts w:ascii="Times New Roman" w:hAnsi="Times New Roman" w:cs="Times New Roman"/>
        </w:rPr>
        <w:t xml:space="preserve"> </w:t>
      </w:r>
      <w:r w:rsidRPr="00254C96">
        <w:rPr>
          <w:rFonts w:ascii="Times New Roman" w:eastAsia="Calibri" w:hAnsi="Times New Roman" w:cs="Times New Roman"/>
        </w:rPr>
        <w:t>abundance</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demographic</w:t>
      </w:r>
      <w:r w:rsidRPr="00254C96">
        <w:rPr>
          <w:rFonts w:ascii="Times New Roman" w:hAnsi="Times New Roman" w:cs="Times New Roman"/>
        </w:rPr>
        <w:t xml:space="preserve"> </w:t>
      </w:r>
      <w:r w:rsidRPr="00254C96">
        <w:rPr>
          <w:rFonts w:ascii="Times New Roman" w:eastAsia="Calibri" w:hAnsi="Times New Roman" w:cs="Times New Roman"/>
        </w:rPr>
        <w:t>evidence</w:t>
      </w:r>
      <w:r w:rsidRPr="00254C96">
        <w:rPr>
          <w:rFonts w:ascii="Times New Roman" w:hAnsi="Times New Roman" w:cs="Times New Roman"/>
        </w:rPr>
        <w:t xml:space="preserve"> </w:t>
      </w:r>
      <w:r w:rsidRPr="00254C96">
        <w:rPr>
          <w:rFonts w:ascii="Times New Roman" w:eastAsia="Calibri" w:hAnsi="Times New Roman" w:cs="Times New Roman"/>
        </w:rPr>
        <w:t>contemporaneous</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peak</w:t>
      </w:r>
      <w:r w:rsidRPr="00254C96">
        <w:rPr>
          <w:rFonts w:ascii="Times New Roman" w:hAnsi="Times New Roman" w:cs="Times New Roman"/>
        </w:rPr>
        <w:t xml:space="preserve"> </w:t>
      </w:r>
      <w:r w:rsidRPr="00254C96">
        <w:rPr>
          <w:rFonts w:ascii="Times New Roman" w:eastAsia="Calibri" w:hAnsi="Times New Roman" w:cs="Times New Roman"/>
        </w:rPr>
        <w:t>prominence</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Ephesian</w:t>
      </w:r>
      <w:r w:rsidRPr="00254C96">
        <w:rPr>
          <w:rFonts w:ascii="Times New Roman" w:hAnsi="Times New Roman" w:cs="Times New Roman"/>
        </w:rPr>
        <w:t xml:space="preserve"> </w:t>
      </w:r>
      <w:r w:rsidRPr="00254C96">
        <w:rPr>
          <w:rFonts w:ascii="Times New Roman" w:eastAsia="Calibri" w:hAnsi="Times New Roman" w:cs="Times New Roman"/>
        </w:rPr>
        <w:t>slave</w:t>
      </w:r>
      <w:r w:rsidRPr="00254C96">
        <w:rPr>
          <w:rFonts w:ascii="Times New Roman" w:hAnsi="Times New Roman" w:cs="Times New Roman"/>
        </w:rPr>
        <w:t xml:space="preserve"> </w:t>
      </w:r>
      <w:r w:rsidRPr="00254C96">
        <w:rPr>
          <w:rFonts w:ascii="Times New Roman" w:eastAsia="Calibri" w:hAnsi="Times New Roman" w:cs="Times New Roman"/>
        </w:rPr>
        <w:t>market</w:t>
      </w:r>
      <w:r w:rsidRPr="00254C96">
        <w:rPr>
          <w:rFonts w:ascii="Times New Roman" w:hAnsi="Times New Roman" w:cs="Times New Roman"/>
        </w:rPr>
        <w:t xml:space="preserve"> </w:t>
      </w:r>
      <w:r w:rsidRPr="00254C96">
        <w:rPr>
          <w:rFonts w:ascii="Times New Roman" w:eastAsia="Calibri" w:hAnsi="Times New Roman" w:cs="Times New Roman"/>
        </w:rPr>
        <w:t>has</w:t>
      </w:r>
      <w:r w:rsidRPr="00254C96">
        <w:rPr>
          <w:rFonts w:ascii="Times New Roman" w:hAnsi="Times New Roman" w:cs="Times New Roman"/>
        </w:rPr>
        <w:t xml:space="preserve"> </w:t>
      </w:r>
      <w:r w:rsidRPr="00254C96">
        <w:rPr>
          <w:rFonts w:ascii="Times New Roman" w:eastAsia="Calibri" w:hAnsi="Times New Roman" w:cs="Times New Roman"/>
        </w:rPr>
        <w:t>enabled</w:t>
      </w:r>
      <w:r w:rsidRPr="00254C96">
        <w:rPr>
          <w:rFonts w:ascii="Times New Roman" w:hAnsi="Times New Roman" w:cs="Times New Roman"/>
        </w:rPr>
        <w:t xml:space="preserve"> </w:t>
      </w:r>
      <w:r w:rsidRPr="00254C96">
        <w:rPr>
          <w:rFonts w:ascii="Times New Roman" w:eastAsia="Calibri" w:hAnsi="Times New Roman" w:cs="Times New Roman"/>
        </w:rPr>
        <w:t>more</w:t>
      </w:r>
      <w:r w:rsidRPr="00254C96">
        <w:rPr>
          <w:rFonts w:ascii="Times New Roman" w:hAnsi="Times New Roman" w:cs="Times New Roman"/>
        </w:rPr>
        <w:t xml:space="preserve"> </w:t>
      </w:r>
      <w:r w:rsidRPr="00254C96">
        <w:rPr>
          <w:rFonts w:ascii="Times New Roman" w:eastAsia="Calibri" w:hAnsi="Times New Roman" w:cs="Times New Roman"/>
        </w:rPr>
        <w:t>detailed</w:t>
      </w:r>
      <w:r w:rsidRPr="00254C96">
        <w:rPr>
          <w:rFonts w:ascii="Times New Roman" w:hAnsi="Times New Roman" w:cs="Times New Roman"/>
        </w:rPr>
        <w:t xml:space="preserve"> </w:t>
      </w:r>
      <w:r w:rsidRPr="00254C96">
        <w:rPr>
          <w:rFonts w:ascii="Times New Roman" w:eastAsia="Calibri" w:hAnsi="Times New Roman" w:cs="Times New Roman"/>
        </w:rPr>
        <w:t>estimations</w:t>
      </w:r>
      <w:r w:rsidRPr="00254C96">
        <w:rPr>
          <w:rFonts w:ascii="Times New Roman" w:hAnsi="Times New Roman" w:cs="Times New Roman"/>
        </w:rPr>
        <w:t>.</w:t>
      </w:r>
    </w:p>
    <w:p w14:paraId="516FDA89" w14:textId="77777777" w:rsidR="001513FB" w:rsidRPr="00254C96" w:rsidRDefault="001513FB" w:rsidP="001513FB">
      <w:pPr>
        <w:widowControl w:val="0"/>
        <w:autoSpaceDE w:val="0"/>
        <w:autoSpaceDN w:val="0"/>
        <w:adjustRightInd w:val="0"/>
        <w:rPr>
          <w:rFonts w:ascii="Times New Roman" w:hAnsi="Times New Roman" w:cs="Times New Roman"/>
          <w:color w:val="353535"/>
        </w:rPr>
      </w:pPr>
    </w:p>
    <w:p w14:paraId="4B1F946F"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Rise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of</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empire</w:t>
      </w:r>
      <w:r w:rsidRPr="00254C96">
        <w:rPr>
          <w:rFonts w:ascii="Times New Roman" w:hAnsi="Times New Roman" w:cs="Times New Roman"/>
          <w:color w:val="353535"/>
        </w:rPr>
        <w:t xml:space="preserve"> -&gt; </w:t>
      </w:r>
    </w:p>
    <w:p w14:paraId="158E37ED"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increased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extent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of</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labor</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agriculture</w:t>
      </w:r>
    </w:p>
    <w:p w14:paraId="0C042B29" w14:textId="77777777" w:rsidR="001513FB" w:rsidRPr="00254C96" w:rsidRDefault="001513FB" w:rsidP="001513FB">
      <w:pPr>
        <w:widowControl w:val="0"/>
        <w:autoSpaceDE w:val="0"/>
        <w:autoSpaceDN w:val="0"/>
        <w:adjustRightInd w:val="0"/>
        <w:rPr>
          <w:rFonts w:ascii="Times New Roman" w:eastAsia="Garamond" w:hAnsi="Times New Roman" w:cs="Times New Roman"/>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social</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ostentation</w:t>
      </w:r>
      <w:r w:rsidRPr="00254C96">
        <w:rPr>
          <w:rFonts w:ascii="Times New Roman" w:hAnsi="Times New Roman" w:cs="Times New Roman"/>
          <w:color w:val="353535"/>
        </w:rPr>
        <w:t xml:space="preserve"> -&gt; </w:t>
      </w:r>
      <w:r w:rsidRPr="00254C96">
        <w:rPr>
          <w:rFonts w:ascii="Times New Roman" w:eastAsia="Calibri" w:hAnsi="Times New Roman" w:cs="Times New Roman"/>
        </w:rPr>
        <w:t>large</w:t>
      </w:r>
      <w:r w:rsidRPr="00254C96">
        <w:rPr>
          <w:rFonts w:ascii="Times New Roman" w:eastAsia="Garamond" w:hAnsi="Times New Roman" w:cs="Times New Roman"/>
        </w:rPr>
        <w:t xml:space="preserve"> </w:t>
      </w:r>
      <w:r w:rsidRPr="00254C96">
        <w:rPr>
          <w:rFonts w:ascii="Times New Roman" w:eastAsia="Calibri" w:hAnsi="Times New Roman" w:cs="Times New Roman"/>
        </w:rPr>
        <w:t>slave</w:t>
      </w:r>
      <w:r w:rsidRPr="00254C96">
        <w:rPr>
          <w:rFonts w:ascii="Times New Roman" w:eastAsia="Garamond" w:hAnsi="Times New Roman" w:cs="Times New Roman"/>
        </w:rPr>
        <w:t xml:space="preserve"> </w:t>
      </w:r>
      <w:r w:rsidRPr="00254C96">
        <w:rPr>
          <w:rFonts w:ascii="Times New Roman" w:eastAsia="Calibri" w:hAnsi="Times New Roman" w:cs="Times New Roman"/>
        </w:rPr>
        <w:t>retinues</w:t>
      </w:r>
      <w:r w:rsidRPr="00254C96">
        <w:rPr>
          <w:rFonts w:ascii="Times New Roman" w:eastAsia="Garamond" w:hAnsi="Times New Roman" w:cs="Times New Roman"/>
        </w:rPr>
        <w:t xml:space="preserve"> </w:t>
      </w:r>
      <w:r w:rsidRPr="00254C96">
        <w:rPr>
          <w:rFonts w:ascii="Times New Roman" w:eastAsia="Calibri" w:hAnsi="Times New Roman" w:cs="Times New Roman"/>
        </w:rPr>
        <w:t>in</w:t>
      </w:r>
      <w:r w:rsidRPr="00254C96">
        <w:rPr>
          <w:rFonts w:ascii="Times New Roman" w:eastAsia="Garamond" w:hAnsi="Times New Roman" w:cs="Times New Roman"/>
        </w:rPr>
        <w:t xml:space="preserve"> </w:t>
      </w:r>
      <w:r w:rsidRPr="00254C96">
        <w:rPr>
          <w:rFonts w:ascii="Times New Roman" w:eastAsia="Calibri" w:hAnsi="Times New Roman" w:cs="Times New Roman"/>
        </w:rPr>
        <w:t>urban</w:t>
      </w:r>
      <w:r w:rsidRPr="00254C96">
        <w:rPr>
          <w:rFonts w:ascii="Times New Roman" w:eastAsia="Garamond" w:hAnsi="Times New Roman" w:cs="Times New Roman"/>
        </w:rPr>
        <w:t xml:space="preserve"> </w:t>
      </w:r>
      <w:r w:rsidRPr="00254C96">
        <w:rPr>
          <w:rFonts w:ascii="Times New Roman" w:eastAsia="Calibri" w:hAnsi="Times New Roman" w:cs="Times New Roman"/>
        </w:rPr>
        <w:t>households</w:t>
      </w:r>
    </w:p>
    <w:p w14:paraId="16F86FE1" w14:textId="77777777" w:rsidR="001513FB" w:rsidRPr="00254C96" w:rsidRDefault="001513FB" w:rsidP="001513FB">
      <w:pPr>
        <w:widowControl w:val="0"/>
        <w:autoSpaceDE w:val="0"/>
        <w:autoSpaceDN w:val="0"/>
        <w:adjustRightInd w:val="0"/>
        <w:ind w:left="2160"/>
        <w:rPr>
          <w:rFonts w:ascii="Times New Roman" w:eastAsia="Garamond" w:hAnsi="Times New Roman" w:cs="Times New Roman"/>
        </w:rPr>
      </w:pPr>
      <w:r w:rsidRPr="00254C96">
        <w:rPr>
          <w:rFonts w:ascii="Times New Roman" w:eastAsia="Garamond" w:hAnsi="Times New Roman" w:cs="Times New Roman"/>
        </w:rPr>
        <w:t>(</w:t>
      </w:r>
      <w:r w:rsidRPr="00254C96">
        <w:rPr>
          <w:rFonts w:ascii="Times New Roman" w:eastAsia="Calibri" w:hAnsi="Times New Roman" w:cs="Times New Roman"/>
        </w:rPr>
        <w:t>slaves</w:t>
      </w:r>
      <w:r w:rsidRPr="00254C96">
        <w:rPr>
          <w:rFonts w:ascii="Times New Roman" w:eastAsia="Garamond" w:hAnsi="Times New Roman" w:cs="Times New Roman"/>
        </w:rPr>
        <w:t xml:space="preserve"> </w:t>
      </w:r>
      <w:r w:rsidRPr="00254C96">
        <w:rPr>
          <w:rFonts w:ascii="Times New Roman" w:eastAsia="Calibri" w:hAnsi="Times New Roman" w:cs="Times New Roman"/>
        </w:rPr>
        <w:t>were</w:t>
      </w:r>
      <w:r w:rsidRPr="00254C96">
        <w:rPr>
          <w:rFonts w:ascii="Times New Roman" w:eastAsia="Garamond" w:hAnsi="Times New Roman" w:cs="Times New Roman"/>
        </w:rPr>
        <w:t xml:space="preserve"> </w:t>
      </w:r>
      <w:r w:rsidRPr="00254C96">
        <w:rPr>
          <w:rFonts w:ascii="Times New Roman" w:eastAsia="Calibri" w:hAnsi="Times New Roman" w:cs="Times New Roman"/>
        </w:rPr>
        <w:t>also</w:t>
      </w:r>
      <w:r w:rsidRPr="00254C96">
        <w:rPr>
          <w:rFonts w:ascii="Times New Roman" w:eastAsia="Garamond" w:hAnsi="Times New Roman" w:cs="Times New Roman"/>
        </w:rPr>
        <w:t xml:space="preserve"> </w:t>
      </w:r>
      <w:r w:rsidRPr="00254C96">
        <w:rPr>
          <w:rFonts w:ascii="Times New Roman" w:eastAsia="Calibri" w:hAnsi="Times New Roman" w:cs="Times New Roman"/>
        </w:rPr>
        <w:t>used</w:t>
      </w:r>
      <w:r w:rsidRPr="00254C96">
        <w:rPr>
          <w:rFonts w:ascii="Times New Roman" w:eastAsia="Garamond" w:hAnsi="Times New Roman" w:cs="Times New Roman"/>
        </w:rPr>
        <w:t xml:space="preserve"> </w:t>
      </w:r>
      <w:r w:rsidRPr="00254C96">
        <w:rPr>
          <w:rFonts w:ascii="Times New Roman" w:eastAsia="Calibri" w:hAnsi="Times New Roman" w:cs="Times New Roman"/>
        </w:rPr>
        <w:t>in</w:t>
      </w:r>
      <w:r w:rsidRPr="00254C96">
        <w:rPr>
          <w:rFonts w:ascii="Times New Roman" w:eastAsia="Garamond" w:hAnsi="Times New Roman" w:cs="Times New Roman"/>
        </w:rPr>
        <w:t xml:space="preserve"> </w:t>
      </w:r>
      <w:r w:rsidRPr="00254C96">
        <w:rPr>
          <w:rFonts w:ascii="Times New Roman" w:eastAsia="Calibri" w:hAnsi="Times New Roman" w:cs="Times New Roman"/>
        </w:rPr>
        <w:t>other</w:t>
      </w:r>
      <w:r w:rsidRPr="00254C96">
        <w:rPr>
          <w:rFonts w:ascii="Times New Roman" w:eastAsia="Garamond" w:hAnsi="Times New Roman" w:cs="Times New Roman"/>
        </w:rPr>
        <w:t xml:space="preserve"> </w:t>
      </w:r>
      <w:r w:rsidRPr="00254C96">
        <w:rPr>
          <w:rFonts w:ascii="Times New Roman" w:eastAsia="Calibri" w:hAnsi="Times New Roman" w:cs="Times New Roman"/>
        </w:rPr>
        <w:t>occupations,</w:t>
      </w:r>
      <w:r w:rsidRPr="00254C96">
        <w:rPr>
          <w:rFonts w:ascii="Times New Roman" w:eastAsia="Garamond" w:hAnsi="Times New Roman" w:cs="Times New Roman"/>
        </w:rPr>
        <w:t xml:space="preserve"> </w:t>
      </w:r>
      <w:r w:rsidRPr="00254C96">
        <w:rPr>
          <w:rFonts w:ascii="Times New Roman" w:eastAsia="Calibri" w:hAnsi="Times New Roman" w:cs="Times New Roman"/>
        </w:rPr>
        <w:t>i</w:t>
      </w:r>
      <w:r w:rsidRPr="00254C96">
        <w:rPr>
          <w:rFonts w:ascii="Times New Roman" w:eastAsia="Garamond" w:hAnsi="Times New Roman" w:cs="Times New Roman"/>
        </w:rPr>
        <w:t>.</w:t>
      </w:r>
      <w:r w:rsidRPr="00254C96">
        <w:rPr>
          <w:rFonts w:ascii="Times New Roman" w:eastAsia="Calibri" w:hAnsi="Times New Roman" w:cs="Times New Roman"/>
        </w:rPr>
        <w:t>e</w:t>
      </w:r>
      <w:r w:rsidRPr="00254C96">
        <w:rPr>
          <w:rFonts w:ascii="Times New Roman" w:eastAsia="Garamond" w:hAnsi="Times New Roman" w:cs="Times New Roman"/>
        </w:rPr>
        <w:t xml:space="preserve">. </w:t>
      </w:r>
      <w:r w:rsidRPr="00254C96">
        <w:rPr>
          <w:rFonts w:ascii="Times New Roman" w:eastAsia="Calibri" w:hAnsi="Times New Roman" w:cs="Times New Roman"/>
          <w:i/>
        </w:rPr>
        <w:t>servi</w:t>
      </w:r>
      <w:r w:rsidRPr="00254C96">
        <w:rPr>
          <w:rFonts w:ascii="Times New Roman" w:eastAsia="Garamond" w:hAnsi="Times New Roman" w:cs="Times New Roman"/>
          <w:i/>
        </w:rPr>
        <w:t xml:space="preserve"> </w:t>
      </w:r>
      <w:r w:rsidRPr="00254C96">
        <w:rPr>
          <w:rFonts w:ascii="Times New Roman" w:eastAsia="Calibri" w:hAnsi="Times New Roman" w:cs="Times New Roman"/>
          <w:i/>
        </w:rPr>
        <w:t>publici</w:t>
      </w:r>
      <w:r w:rsidRPr="00254C96">
        <w:rPr>
          <w:rFonts w:ascii="Times New Roman" w:eastAsia="Garamond" w:hAnsi="Times New Roman" w:cs="Times New Roman"/>
        </w:rPr>
        <w:t xml:space="preserve"> (</w:t>
      </w:r>
      <w:r w:rsidRPr="00254C96">
        <w:rPr>
          <w:rFonts w:ascii="Times New Roman" w:eastAsia="Calibri" w:hAnsi="Times New Roman" w:cs="Times New Roman"/>
        </w:rPr>
        <w:t>slaves</w:t>
      </w:r>
      <w:r w:rsidRPr="00254C96">
        <w:rPr>
          <w:rFonts w:ascii="Times New Roman" w:eastAsia="Garamond" w:hAnsi="Times New Roman" w:cs="Times New Roman"/>
        </w:rPr>
        <w:t xml:space="preserve"> </w:t>
      </w:r>
      <w:r w:rsidRPr="00254C96">
        <w:rPr>
          <w:rFonts w:ascii="Times New Roman" w:eastAsia="Calibri" w:hAnsi="Times New Roman" w:cs="Times New Roman"/>
        </w:rPr>
        <w:t>employed</w:t>
      </w:r>
      <w:r w:rsidRPr="00254C96">
        <w:rPr>
          <w:rFonts w:ascii="Times New Roman" w:eastAsia="Garamond" w:hAnsi="Times New Roman" w:cs="Times New Roman"/>
        </w:rPr>
        <w:t xml:space="preserve"> </w:t>
      </w:r>
      <w:r w:rsidRPr="00254C96">
        <w:rPr>
          <w:rFonts w:ascii="Times New Roman" w:eastAsia="Calibri" w:hAnsi="Times New Roman" w:cs="Times New Roman"/>
        </w:rPr>
        <w:t>in</w:t>
      </w:r>
      <w:r w:rsidRPr="00254C96">
        <w:rPr>
          <w:rFonts w:ascii="Times New Roman" w:eastAsia="Garamond" w:hAnsi="Times New Roman" w:cs="Times New Roman"/>
        </w:rPr>
        <w:t xml:space="preserve"> </w:t>
      </w:r>
      <w:r w:rsidRPr="00254C96">
        <w:rPr>
          <w:rFonts w:ascii="Times New Roman" w:eastAsia="Calibri" w:hAnsi="Times New Roman" w:cs="Times New Roman"/>
        </w:rPr>
        <w:t>bureaucratic</w:t>
      </w:r>
      <w:r w:rsidRPr="00254C96">
        <w:rPr>
          <w:rFonts w:ascii="Times New Roman" w:eastAsia="Garamond" w:hAnsi="Times New Roman" w:cs="Times New Roman"/>
        </w:rPr>
        <w:t xml:space="preserve"> </w:t>
      </w:r>
      <w:r w:rsidRPr="00254C96">
        <w:rPr>
          <w:rFonts w:ascii="Times New Roman" w:eastAsia="Calibri" w:hAnsi="Times New Roman" w:cs="Times New Roman"/>
        </w:rPr>
        <w:t>services</w:t>
      </w:r>
      <w:r w:rsidRPr="00254C96">
        <w:rPr>
          <w:rFonts w:ascii="Times New Roman" w:eastAsia="Garamond" w:hAnsi="Times New Roman" w:cs="Times New Roman"/>
        </w:rPr>
        <w:t>)</w:t>
      </w:r>
    </w:p>
    <w:p w14:paraId="53E8D61E" w14:textId="77777777" w:rsidR="001513FB" w:rsidRPr="00254C96" w:rsidRDefault="001513FB" w:rsidP="001513FB">
      <w:pPr>
        <w:widowControl w:val="0"/>
        <w:autoSpaceDE w:val="0"/>
        <w:autoSpaceDN w:val="0"/>
        <w:adjustRightInd w:val="0"/>
        <w:ind w:left="1440"/>
        <w:rPr>
          <w:rFonts w:ascii="Times New Roman" w:eastAsia="Garamond" w:hAnsi="Times New Roman" w:cs="Times New Roman"/>
        </w:rPr>
      </w:pPr>
      <w:r w:rsidRPr="00254C96">
        <w:rPr>
          <w:rFonts w:ascii="Times New Roman" w:eastAsia="Calibri" w:hAnsi="Times New Roman" w:cs="Times New Roman"/>
          <w:color w:val="353535"/>
        </w:rPr>
        <w:t>Vast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workforce</w:t>
      </w:r>
      <w:r w:rsidRPr="00254C96">
        <w:rPr>
          <w:rFonts w:ascii="Times New Roman" w:eastAsia="Garamond" w:hAnsi="Times New Roman" w:cs="Times New Roman"/>
        </w:rPr>
        <w:t>:</w:t>
      </w:r>
    </w:p>
    <w:p w14:paraId="266B0C66" w14:textId="77777777" w:rsidR="001513FB" w:rsidRPr="00254C96" w:rsidRDefault="001513FB" w:rsidP="001513FB">
      <w:pPr>
        <w:widowControl w:val="0"/>
        <w:autoSpaceDE w:val="0"/>
        <w:autoSpaceDN w:val="0"/>
        <w:adjustRightInd w:val="0"/>
        <w:ind w:left="2160"/>
        <w:rPr>
          <w:rFonts w:ascii="Times New Roman" w:eastAsia="Garamond" w:hAnsi="Times New Roman" w:cs="Times New Roman"/>
        </w:rPr>
      </w:pPr>
      <w:r w:rsidRPr="00254C96">
        <w:rPr>
          <w:rFonts w:ascii="Times New Roman" w:eastAsia="Calibri" w:hAnsi="Times New Roman" w:cs="Times New Roman"/>
        </w:rPr>
        <w:t>End</w:t>
      </w:r>
      <w:r w:rsidRPr="00254C96">
        <w:rPr>
          <w:rFonts w:ascii="Times New Roman" w:eastAsia="Garamond" w:hAnsi="Times New Roman" w:cs="Times New Roman"/>
        </w:rPr>
        <w:t xml:space="preserve"> </w:t>
      </w:r>
      <w:r w:rsidRPr="00254C96">
        <w:rPr>
          <w:rFonts w:ascii="Times New Roman" w:eastAsia="Calibri" w:hAnsi="Times New Roman" w:cs="Times New Roman"/>
        </w:rPr>
        <w:t>of</w:t>
      </w:r>
      <w:r w:rsidRPr="00254C96">
        <w:rPr>
          <w:rFonts w:ascii="Times New Roman" w:eastAsia="Garamond" w:hAnsi="Times New Roman" w:cs="Times New Roman"/>
        </w:rPr>
        <w:t xml:space="preserve"> 1</w:t>
      </w:r>
      <w:r w:rsidRPr="00254C96">
        <w:rPr>
          <w:rFonts w:ascii="Times New Roman" w:eastAsia="Calibri" w:hAnsi="Times New Roman" w:cs="Times New Roman"/>
        </w:rPr>
        <w:t>st</w:t>
      </w:r>
      <w:r w:rsidRPr="00254C96">
        <w:rPr>
          <w:rFonts w:ascii="Times New Roman" w:eastAsia="Garamond" w:hAnsi="Times New Roman" w:cs="Times New Roman"/>
        </w:rPr>
        <w:t xml:space="preserve"> </w:t>
      </w:r>
      <w:r w:rsidRPr="00254C96">
        <w:rPr>
          <w:rFonts w:ascii="Times New Roman" w:eastAsia="Calibri" w:hAnsi="Times New Roman" w:cs="Times New Roman"/>
        </w:rPr>
        <w:t>century</w:t>
      </w:r>
      <w:r w:rsidRPr="00254C96">
        <w:rPr>
          <w:rFonts w:ascii="Times New Roman" w:eastAsia="Garamond" w:hAnsi="Times New Roman" w:cs="Times New Roman"/>
        </w:rPr>
        <w:t xml:space="preserve"> </w:t>
      </w:r>
      <w:r w:rsidRPr="00254C96">
        <w:rPr>
          <w:rFonts w:ascii="Times New Roman" w:eastAsia="Calibri" w:hAnsi="Times New Roman" w:cs="Times New Roman"/>
        </w:rPr>
        <w:t>BCE,</w:t>
      </w:r>
      <w:r w:rsidRPr="00254C96">
        <w:rPr>
          <w:rFonts w:ascii="Times New Roman" w:eastAsia="Garamond" w:hAnsi="Times New Roman" w:cs="Times New Roman"/>
        </w:rPr>
        <w:t xml:space="preserve"> 2-3 </w:t>
      </w:r>
      <w:r w:rsidRPr="00254C96">
        <w:rPr>
          <w:rFonts w:ascii="Times New Roman" w:eastAsia="Calibri" w:hAnsi="Times New Roman" w:cs="Times New Roman"/>
        </w:rPr>
        <w:t>million</w:t>
      </w:r>
      <w:r w:rsidRPr="00254C96">
        <w:rPr>
          <w:rFonts w:ascii="Times New Roman" w:eastAsia="Garamond" w:hAnsi="Times New Roman" w:cs="Times New Roman"/>
        </w:rPr>
        <w:t xml:space="preserve"> </w:t>
      </w:r>
      <w:r w:rsidRPr="00254C96">
        <w:rPr>
          <w:rFonts w:ascii="Times New Roman" w:eastAsia="Calibri" w:hAnsi="Times New Roman" w:cs="Times New Roman"/>
        </w:rPr>
        <w:t>slaves</w:t>
      </w:r>
      <w:r w:rsidRPr="00254C96">
        <w:rPr>
          <w:rFonts w:ascii="Times New Roman" w:eastAsia="Garamond" w:hAnsi="Times New Roman" w:cs="Times New Roman"/>
        </w:rPr>
        <w:t xml:space="preserve"> </w:t>
      </w:r>
      <w:r w:rsidRPr="00254C96">
        <w:rPr>
          <w:rFonts w:ascii="Times New Roman" w:eastAsia="Calibri" w:hAnsi="Times New Roman" w:cs="Times New Roman"/>
        </w:rPr>
        <w:t>in</w:t>
      </w:r>
      <w:r w:rsidRPr="00254C96">
        <w:rPr>
          <w:rFonts w:ascii="Times New Roman" w:eastAsia="Garamond" w:hAnsi="Times New Roman" w:cs="Times New Roman"/>
        </w:rPr>
        <w:t xml:space="preserve"> </w:t>
      </w:r>
      <w:r w:rsidRPr="00254C96">
        <w:rPr>
          <w:rFonts w:ascii="Times New Roman" w:eastAsia="Calibri" w:hAnsi="Times New Roman" w:cs="Times New Roman"/>
        </w:rPr>
        <w:t>Italy</w:t>
      </w:r>
      <w:r w:rsidRPr="00254C96">
        <w:rPr>
          <w:rFonts w:ascii="Times New Roman" w:eastAsia="Garamond" w:hAnsi="Times New Roman" w:cs="Times New Roman"/>
        </w:rPr>
        <w:t xml:space="preserve"> </w:t>
      </w:r>
      <w:r w:rsidRPr="00254C96">
        <w:rPr>
          <w:rFonts w:ascii="Times New Roman" w:eastAsia="Calibri" w:hAnsi="Times New Roman" w:cs="Times New Roman"/>
        </w:rPr>
        <w:t>out</w:t>
      </w:r>
      <w:r w:rsidRPr="00254C96">
        <w:rPr>
          <w:rFonts w:ascii="Times New Roman" w:eastAsia="Garamond" w:hAnsi="Times New Roman" w:cs="Times New Roman"/>
        </w:rPr>
        <w:t xml:space="preserve"> </w:t>
      </w:r>
      <w:r w:rsidRPr="00254C96">
        <w:rPr>
          <w:rFonts w:ascii="Times New Roman" w:eastAsia="Calibri" w:hAnsi="Times New Roman" w:cs="Times New Roman"/>
        </w:rPr>
        <w:t>of</w:t>
      </w:r>
      <w:r w:rsidRPr="00254C96">
        <w:rPr>
          <w:rFonts w:ascii="Times New Roman" w:eastAsia="Garamond" w:hAnsi="Times New Roman" w:cs="Times New Roman"/>
        </w:rPr>
        <w:t xml:space="preserve"> </w:t>
      </w:r>
      <w:r w:rsidRPr="00254C96">
        <w:rPr>
          <w:rFonts w:ascii="Times New Roman" w:eastAsia="Calibri" w:hAnsi="Times New Roman" w:cs="Times New Roman"/>
        </w:rPr>
        <w:t>a</w:t>
      </w:r>
      <w:r w:rsidRPr="00254C96">
        <w:rPr>
          <w:rFonts w:ascii="Times New Roman" w:eastAsia="Garamond" w:hAnsi="Times New Roman" w:cs="Times New Roman"/>
        </w:rPr>
        <w:t xml:space="preserve"> </w:t>
      </w:r>
      <w:r w:rsidRPr="00254C96">
        <w:rPr>
          <w:rFonts w:ascii="Times New Roman" w:eastAsia="Calibri" w:hAnsi="Times New Roman" w:cs="Times New Roman"/>
        </w:rPr>
        <w:t>total</w:t>
      </w:r>
      <w:r w:rsidRPr="00254C96">
        <w:rPr>
          <w:rFonts w:ascii="Times New Roman" w:eastAsia="Garamond" w:hAnsi="Times New Roman" w:cs="Times New Roman"/>
        </w:rPr>
        <w:t xml:space="preserve"> </w:t>
      </w:r>
      <w:r w:rsidRPr="00254C96">
        <w:rPr>
          <w:rFonts w:ascii="Times New Roman" w:eastAsia="Calibri" w:hAnsi="Times New Roman" w:cs="Times New Roman"/>
        </w:rPr>
        <w:t>population</w:t>
      </w:r>
      <w:r w:rsidRPr="00254C96">
        <w:rPr>
          <w:rFonts w:ascii="Times New Roman" w:eastAsia="Garamond" w:hAnsi="Times New Roman" w:cs="Times New Roman"/>
        </w:rPr>
        <w:t xml:space="preserve"> </w:t>
      </w:r>
      <w:r w:rsidRPr="00254C96">
        <w:rPr>
          <w:rFonts w:ascii="Times New Roman" w:eastAsia="Calibri" w:hAnsi="Times New Roman" w:cs="Times New Roman"/>
        </w:rPr>
        <w:t>of</w:t>
      </w:r>
      <w:r w:rsidRPr="00254C96">
        <w:rPr>
          <w:rFonts w:ascii="Times New Roman" w:eastAsia="Garamond" w:hAnsi="Times New Roman" w:cs="Times New Roman"/>
        </w:rPr>
        <w:t xml:space="preserve"> 6-7.5 </w:t>
      </w:r>
      <w:r w:rsidRPr="00254C96">
        <w:rPr>
          <w:rFonts w:ascii="Times New Roman" w:eastAsia="Calibri" w:hAnsi="Times New Roman" w:cs="Times New Roman"/>
        </w:rPr>
        <w:t>million</w:t>
      </w:r>
      <w:r w:rsidRPr="00254C96">
        <w:rPr>
          <w:rFonts w:ascii="Times New Roman" w:eastAsia="Garamond" w:hAnsi="Times New Roman" w:cs="Times New Roman"/>
        </w:rPr>
        <w:t xml:space="preserve"> </w:t>
      </w:r>
      <w:r w:rsidRPr="00254C96">
        <w:rPr>
          <w:rFonts w:ascii="Times New Roman" w:eastAsia="Calibri" w:hAnsi="Times New Roman" w:cs="Times New Roman"/>
        </w:rPr>
        <w:t>people</w:t>
      </w:r>
      <w:r w:rsidRPr="00254C96">
        <w:rPr>
          <w:rFonts w:ascii="Times New Roman" w:eastAsia="Garamond" w:hAnsi="Times New Roman" w:cs="Times New Roman"/>
        </w:rPr>
        <w:t xml:space="preserve"> (</w:t>
      </w:r>
      <w:r w:rsidRPr="00254C96">
        <w:rPr>
          <w:rFonts w:ascii="Times New Roman" w:eastAsia="Calibri" w:hAnsi="Times New Roman" w:cs="Times New Roman"/>
        </w:rPr>
        <w:t>Bradley,</w:t>
      </w:r>
      <w:r w:rsidRPr="00254C96">
        <w:rPr>
          <w:rFonts w:ascii="Times New Roman" w:eastAsia="Garamond" w:hAnsi="Times New Roman" w:cs="Times New Roman"/>
        </w:rPr>
        <w:t xml:space="preserve"> </w:t>
      </w:r>
      <w:r w:rsidRPr="00254C96">
        <w:rPr>
          <w:rFonts w:ascii="Times New Roman" w:eastAsia="Calibri" w:hAnsi="Times New Roman" w:cs="Times New Roman"/>
        </w:rPr>
        <w:t>depending</w:t>
      </w:r>
      <w:r w:rsidRPr="00254C96">
        <w:rPr>
          <w:rFonts w:ascii="Times New Roman" w:eastAsia="Garamond" w:hAnsi="Times New Roman" w:cs="Times New Roman"/>
        </w:rPr>
        <w:t xml:space="preserve"> </w:t>
      </w:r>
      <w:r w:rsidRPr="00254C96">
        <w:rPr>
          <w:rFonts w:ascii="Times New Roman" w:eastAsia="Calibri" w:hAnsi="Times New Roman" w:cs="Times New Roman"/>
        </w:rPr>
        <w:t>on</w:t>
      </w:r>
      <w:r w:rsidRPr="00254C96">
        <w:rPr>
          <w:rFonts w:ascii="Times New Roman" w:eastAsia="Garamond" w:hAnsi="Times New Roman" w:cs="Times New Roman"/>
        </w:rPr>
        <w:t xml:space="preserve"> </w:t>
      </w:r>
      <w:r w:rsidRPr="00254C96">
        <w:rPr>
          <w:rFonts w:ascii="Times New Roman" w:eastAsia="Calibri" w:hAnsi="Times New Roman" w:cs="Times New Roman"/>
        </w:rPr>
        <w:t>the</w:t>
      </w:r>
      <w:r w:rsidRPr="00254C96">
        <w:rPr>
          <w:rFonts w:ascii="Times New Roman" w:eastAsia="Garamond" w:hAnsi="Times New Roman" w:cs="Times New Roman"/>
        </w:rPr>
        <w:t xml:space="preserve"> </w:t>
      </w:r>
      <w:r w:rsidRPr="00254C96">
        <w:rPr>
          <w:rFonts w:ascii="Times New Roman" w:eastAsia="Calibri" w:hAnsi="Times New Roman" w:cs="Times New Roman"/>
        </w:rPr>
        <w:t>model</w:t>
      </w:r>
      <w:r w:rsidRPr="00254C96">
        <w:rPr>
          <w:rFonts w:ascii="Times New Roman" w:eastAsia="Garamond" w:hAnsi="Times New Roman" w:cs="Times New Roman"/>
        </w:rPr>
        <w:t>)</w:t>
      </w:r>
    </w:p>
    <w:p w14:paraId="73C7742D" w14:textId="77777777" w:rsidR="001513FB" w:rsidRPr="00254C96" w:rsidRDefault="001513FB" w:rsidP="001513FB">
      <w:pPr>
        <w:widowControl w:val="0"/>
        <w:autoSpaceDE w:val="0"/>
        <w:autoSpaceDN w:val="0"/>
        <w:adjustRightInd w:val="0"/>
        <w:rPr>
          <w:rFonts w:ascii="Times New Roman" w:eastAsia="Garamond" w:hAnsi="Times New Roman" w:cs="Times New Roman"/>
        </w:rPr>
      </w:pPr>
      <w:r w:rsidRPr="00254C96">
        <w:rPr>
          <w:rFonts w:ascii="Times New Roman" w:eastAsia="Garamond" w:hAnsi="Times New Roman" w:cs="Times New Roman"/>
        </w:rPr>
        <w:tab/>
      </w:r>
      <w:r w:rsidRPr="00254C96">
        <w:rPr>
          <w:rFonts w:ascii="Times New Roman" w:eastAsia="Garamond" w:hAnsi="Times New Roman" w:cs="Times New Roman"/>
        </w:rPr>
        <w:tab/>
      </w:r>
      <w:r w:rsidRPr="00254C96">
        <w:rPr>
          <w:rFonts w:ascii="Times New Roman" w:eastAsia="Calibri" w:hAnsi="Times New Roman" w:cs="Times New Roman"/>
          <w:color w:val="353535"/>
        </w:rPr>
        <w:t>Constant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demand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for</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new</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slaves</w:t>
      </w:r>
      <w:r w:rsidRPr="00254C96">
        <w:rPr>
          <w:rFonts w:ascii="Times New Roman" w:eastAsia="Garamond" w:hAnsi="Times New Roman" w:cs="Times New Roman"/>
        </w:rPr>
        <w:t>:</w:t>
      </w:r>
    </w:p>
    <w:p w14:paraId="45C0DB5B" w14:textId="77777777" w:rsidR="001513FB" w:rsidRPr="00254C96" w:rsidRDefault="001513FB" w:rsidP="001513FB">
      <w:pPr>
        <w:widowControl w:val="0"/>
        <w:autoSpaceDE w:val="0"/>
        <w:autoSpaceDN w:val="0"/>
        <w:adjustRightInd w:val="0"/>
        <w:ind w:left="2160"/>
        <w:rPr>
          <w:rFonts w:ascii="Times New Roman" w:hAnsi="Times New Roman" w:cs="Times New Roman"/>
          <w:color w:val="353535"/>
        </w:rPr>
      </w:pPr>
      <w:r w:rsidRPr="00254C96">
        <w:rPr>
          <w:rFonts w:ascii="Times New Roman" w:eastAsia="Calibri" w:hAnsi="Times New Roman" w:cs="Times New Roman"/>
        </w:rPr>
        <w:t>The</w:t>
      </w:r>
      <w:r w:rsidRPr="00254C96">
        <w:rPr>
          <w:rFonts w:ascii="Times New Roman" w:eastAsia="Garamond" w:hAnsi="Times New Roman" w:cs="Times New Roman"/>
        </w:rPr>
        <w:t xml:space="preserve"> </w:t>
      </w:r>
      <w:r w:rsidRPr="00254C96">
        <w:rPr>
          <w:rFonts w:ascii="Times New Roman" w:eastAsia="Calibri" w:hAnsi="Times New Roman" w:cs="Times New Roman"/>
        </w:rPr>
        <w:t>Roman</w:t>
      </w:r>
      <w:r w:rsidRPr="00254C96">
        <w:rPr>
          <w:rFonts w:ascii="Times New Roman" w:eastAsia="Garamond" w:hAnsi="Times New Roman" w:cs="Times New Roman"/>
        </w:rPr>
        <w:t xml:space="preserve"> </w:t>
      </w:r>
      <w:r w:rsidRPr="00254C96">
        <w:rPr>
          <w:rFonts w:ascii="Times New Roman" w:eastAsia="Calibri" w:hAnsi="Times New Roman" w:cs="Times New Roman"/>
        </w:rPr>
        <w:t>empire</w:t>
      </w:r>
      <w:r w:rsidRPr="00254C96">
        <w:rPr>
          <w:rFonts w:ascii="Times New Roman" w:eastAsia="Garamond" w:hAnsi="Times New Roman" w:cs="Times New Roman"/>
        </w:rPr>
        <w:t xml:space="preserve"> </w:t>
      </w:r>
      <w:r w:rsidRPr="00254C96">
        <w:rPr>
          <w:rFonts w:ascii="Times New Roman" w:eastAsia="Calibri" w:hAnsi="Times New Roman" w:cs="Times New Roman"/>
        </w:rPr>
        <w:t>in</w:t>
      </w:r>
      <w:r w:rsidRPr="00254C96">
        <w:rPr>
          <w:rFonts w:ascii="Times New Roman" w:eastAsia="Garamond" w:hAnsi="Times New Roman" w:cs="Times New Roman"/>
        </w:rPr>
        <w:t xml:space="preserve"> </w:t>
      </w:r>
      <w:r w:rsidRPr="00254C96">
        <w:rPr>
          <w:rFonts w:ascii="Times New Roman" w:eastAsia="Calibri" w:hAnsi="Times New Roman" w:cs="Times New Roman"/>
        </w:rPr>
        <w:t>its</w:t>
      </w:r>
      <w:r w:rsidRPr="00254C96">
        <w:rPr>
          <w:rFonts w:ascii="Times New Roman" w:eastAsia="Garamond" w:hAnsi="Times New Roman" w:cs="Times New Roman"/>
        </w:rPr>
        <w:t xml:space="preserve"> </w:t>
      </w:r>
      <w:r w:rsidRPr="00254C96">
        <w:rPr>
          <w:rFonts w:ascii="Times New Roman" w:eastAsia="Calibri" w:hAnsi="Times New Roman" w:cs="Times New Roman"/>
        </w:rPr>
        <w:t>entirety</w:t>
      </w:r>
      <w:r w:rsidRPr="00254C96">
        <w:rPr>
          <w:rFonts w:ascii="Times New Roman" w:eastAsia="Garamond" w:hAnsi="Times New Roman" w:cs="Times New Roman"/>
        </w:rPr>
        <w:t xml:space="preserve"> </w:t>
      </w:r>
      <w:r w:rsidRPr="00254C96">
        <w:rPr>
          <w:rFonts w:ascii="Times New Roman" w:eastAsia="Calibri" w:hAnsi="Times New Roman" w:cs="Times New Roman"/>
        </w:rPr>
        <w:t>between</w:t>
      </w:r>
      <w:r w:rsidRPr="00254C96">
        <w:rPr>
          <w:rFonts w:ascii="Times New Roman" w:eastAsia="Garamond" w:hAnsi="Times New Roman" w:cs="Times New Roman"/>
        </w:rPr>
        <w:t xml:space="preserve"> </w:t>
      </w:r>
      <w:r w:rsidRPr="00254C96">
        <w:rPr>
          <w:rFonts w:ascii="Times New Roman" w:eastAsia="Calibri" w:hAnsi="Times New Roman" w:cs="Times New Roman"/>
        </w:rPr>
        <w:t>the</w:t>
      </w:r>
      <w:r w:rsidRPr="00254C96">
        <w:rPr>
          <w:rFonts w:ascii="Times New Roman" w:eastAsia="Garamond" w:hAnsi="Times New Roman" w:cs="Times New Roman"/>
        </w:rPr>
        <w:t xml:space="preserve"> 50</w:t>
      </w:r>
      <w:r w:rsidRPr="00254C96">
        <w:rPr>
          <w:rFonts w:ascii="Times New Roman" w:eastAsia="Calibri" w:hAnsi="Times New Roman" w:cs="Times New Roman"/>
        </w:rPr>
        <w:t>s</w:t>
      </w:r>
      <w:r w:rsidRPr="00254C96">
        <w:rPr>
          <w:rFonts w:ascii="Times New Roman" w:eastAsia="Garamond" w:hAnsi="Times New Roman" w:cs="Times New Roman"/>
        </w:rPr>
        <w:t xml:space="preserve"> </w:t>
      </w:r>
      <w:r w:rsidRPr="00254C96">
        <w:rPr>
          <w:rFonts w:ascii="Times New Roman" w:eastAsia="Calibri" w:hAnsi="Times New Roman" w:cs="Times New Roman"/>
        </w:rPr>
        <w:t>BCE</w:t>
      </w:r>
      <w:r w:rsidRPr="00254C96">
        <w:rPr>
          <w:rFonts w:ascii="Times New Roman" w:eastAsia="Garamond" w:hAnsi="Times New Roman" w:cs="Times New Roman"/>
        </w:rPr>
        <w:t xml:space="preserve"> </w:t>
      </w:r>
      <w:r w:rsidRPr="00254C96">
        <w:rPr>
          <w:rFonts w:ascii="Times New Roman" w:eastAsia="Calibri" w:hAnsi="Times New Roman" w:cs="Times New Roman"/>
        </w:rPr>
        <w:t>and</w:t>
      </w:r>
      <w:r w:rsidRPr="00254C96">
        <w:rPr>
          <w:rFonts w:ascii="Times New Roman" w:eastAsia="Garamond" w:hAnsi="Times New Roman" w:cs="Times New Roman"/>
        </w:rPr>
        <w:t xml:space="preserve"> 150 </w:t>
      </w:r>
      <w:r w:rsidRPr="00254C96">
        <w:rPr>
          <w:rFonts w:ascii="Times New Roman" w:eastAsia="Calibri" w:hAnsi="Times New Roman" w:cs="Times New Roman"/>
        </w:rPr>
        <w:t>CE</w:t>
      </w:r>
      <w:r w:rsidRPr="00254C96">
        <w:rPr>
          <w:rFonts w:ascii="Times New Roman" w:eastAsia="Garamond" w:hAnsi="Times New Roman" w:cs="Times New Roman"/>
        </w:rPr>
        <w:t xml:space="preserve"> </w:t>
      </w:r>
      <w:r w:rsidRPr="00254C96">
        <w:rPr>
          <w:rFonts w:ascii="Times New Roman" w:eastAsia="Calibri" w:hAnsi="Times New Roman" w:cs="Times New Roman"/>
        </w:rPr>
        <w:t>required</w:t>
      </w:r>
      <w:r w:rsidRPr="00254C96">
        <w:rPr>
          <w:rFonts w:ascii="Times New Roman" w:eastAsia="Garamond" w:hAnsi="Times New Roman" w:cs="Times New Roman"/>
        </w:rPr>
        <w:t xml:space="preserve"> </w:t>
      </w:r>
      <w:r w:rsidRPr="00254C96">
        <w:rPr>
          <w:rFonts w:ascii="Times New Roman" w:eastAsia="Calibri" w:hAnsi="Times New Roman" w:cs="Times New Roman"/>
        </w:rPr>
        <w:t>at</w:t>
      </w:r>
      <w:r w:rsidRPr="00254C96">
        <w:rPr>
          <w:rFonts w:ascii="Times New Roman" w:eastAsia="Garamond" w:hAnsi="Times New Roman" w:cs="Times New Roman"/>
        </w:rPr>
        <w:t xml:space="preserve"> </w:t>
      </w:r>
      <w:r w:rsidRPr="00254C96">
        <w:rPr>
          <w:rFonts w:ascii="Times New Roman" w:eastAsia="Calibri" w:hAnsi="Times New Roman" w:cs="Times New Roman"/>
        </w:rPr>
        <w:t>least</w:t>
      </w:r>
      <w:r w:rsidRPr="00254C96">
        <w:rPr>
          <w:rFonts w:ascii="Times New Roman" w:eastAsia="Garamond" w:hAnsi="Times New Roman" w:cs="Times New Roman"/>
        </w:rPr>
        <w:t xml:space="preserve"> 500</w:t>
      </w:r>
      <w:r w:rsidRPr="00254C96">
        <w:rPr>
          <w:rFonts w:ascii="Times New Roman" w:eastAsia="Calibri" w:hAnsi="Times New Roman" w:cs="Times New Roman"/>
        </w:rPr>
        <w:t>,</w:t>
      </w:r>
      <w:r w:rsidRPr="00254C96">
        <w:rPr>
          <w:rFonts w:ascii="Times New Roman" w:eastAsia="Garamond" w:hAnsi="Times New Roman" w:cs="Times New Roman"/>
        </w:rPr>
        <w:t xml:space="preserve">000 </w:t>
      </w:r>
      <w:r w:rsidRPr="00254C96">
        <w:rPr>
          <w:rFonts w:ascii="Times New Roman" w:eastAsia="Calibri" w:hAnsi="Times New Roman" w:cs="Times New Roman"/>
        </w:rPr>
        <w:t>new</w:t>
      </w:r>
      <w:r w:rsidRPr="00254C96">
        <w:rPr>
          <w:rFonts w:ascii="Times New Roman" w:eastAsia="Garamond" w:hAnsi="Times New Roman" w:cs="Times New Roman"/>
        </w:rPr>
        <w:t xml:space="preserve"> </w:t>
      </w:r>
      <w:r w:rsidRPr="00254C96">
        <w:rPr>
          <w:rFonts w:ascii="Times New Roman" w:eastAsia="Calibri" w:hAnsi="Times New Roman" w:cs="Times New Roman"/>
        </w:rPr>
        <w:t>slaves</w:t>
      </w:r>
      <w:r w:rsidRPr="00254C96">
        <w:rPr>
          <w:rFonts w:ascii="Times New Roman" w:eastAsia="Garamond" w:hAnsi="Times New Roman" w:cs="Times New Roman"/>
        </w:rPr>
        <w:t xml:space="preserve"> </w:t>
      </w:r>
      <w:r w:rsidRPr="00254C96">
        <w:rPr>
          <w:rFonts w:ascii="Times New Roman" w:eastAsia="Calibri" w:hAnsi="Times New Roman" w:cs="Times New Roman"/>
        </w:rPr>
        <w:t>per</w:t>
      </w:r>
      <w:r w:rsidRPr="00254C96">
        <w:rPr>
          <w:rFonts w:ascii="Times New Roman" w:eastAsia="Garamond" w:hAnsi="Times New Roman" w:cs="Times New Roman"/>
        </w:rPr>
        <w:t xml:space="preserve"> </w:t>
      </w:r>
      <w:r w:rsidRPr="00254C96">
        <w:rPr>
          <w:rFonts w:ascii="Times New Roman" w:eastAsia="Calibri" w:hAnsi="Times New Roman" w:cs="Times New Roman"/>
        </w:rPr>
        <w:t>year</w:t>
      </w:r>
      <w:r w:rsidRPr="00254C96">
        <w:rPr>
          <w:rFonts w:ascii="Times New Roman" w:eastAsia="Garamond" w:hAnsi="Times New Roman" w:cs="Times New Roman"/>
        </w:rPr>
        <w:t xml:space="preserve"> (</w:t>
      </w:r>
      <w:r w:rsidRPr="00254C96">
        <w:rPr>
          <w:rFonts w:ascii="Times New Roman" w:eastAsia="Calibri" w:hAnsi="Times New Roman" w:cs="Times New Roman"/>
        </w:rPr>
        <w:t>Bradley</w:t>
      </w:r>
      <w:r w:rsidRPr="00254C96">
        <w:rPr>
          <w:rFonts w:ascii="Times New Roman" w:eastAsia="Garamond" w:hAnsi="Times New Roman" w:cs="Times New Roman"/>
        </w:rPr>
        <w:t>)</w:t>
      </w:r>
    </w:p>
    <w:p w14:paraId="12AC1963"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lastRenderedPageBreak/>
        <w:tab/>
      </w:r>
    </w:p>
    <w:p w14:paraId="6F56B0F2" w14:textId="77777777" w:rsidR="001513FB" w:rsidRPr="00254C96" w:rsidRDefault="001513FB" w:rsidP="001513FB">
      <w:pPr>
        <w:widowControl w:val="0"/>
        <w:autoSpaceDE w:val="0"/>
        <w:autoSpaceDN w:val="0"/>
        <w:adjustRightInd w:val="0"/>
        <w:rPr>
          <w:rFonts w:ascii="Times New Roman" w:hAnsi="Times New Roman" w:cs="Times New Roman"/>
          <w:b/>
          <w:color w:val="353535"/>
        </w:rPr>
      </w:pPr>
      <w:r w:rsidRPr="00254C96">
        <w:rPr>
          <w:rFonts w:ascii="Times New Roman" w:eastAsia="Calibri" w:hAnsi="Times New Roman" w:cs="Times New Roman"/>
          <w:b/>
          <w:color w:val="353535"/>
        </w:rPr>
        <w:t>IV</w:t>
      </w:r>
      <w:r w:rsidRPr="00254C96">
        <w:rPr>
          <w:rFonts w:ascii="Times New Roman" w:hAnsi="Times New Roman" w:cs="Times New Roman"/>
          <w:b/>
          <w:color w:val="353535"/>
        </w:rPr>
        <w:t>.</w:t>
      </w:r>
      <w:r w:rsidRPr="00254C96">
        <w:rPr>
          <w:rFonts w:ascii="Times New Roman" w:hAnsi="Times New Roman" w:cs="Times New Roman"/>
          <w:b/>
          <w:color w:val="353535"/>
        </w:rPr>
        <w:tab/>
      </w:r>
      <w:r w:rsidRPr="00254C96">
        <w:rPr>
          <w:rFonts w:ascii="Times New Roman" w:eastAsia="Calibri" w:hAnsi="Times New Roman" w:cs="Times New Roman"/>
          <w:b/>
          <w:color w:val="353535"/>
        </w:rPr>
        <w:t>Delos</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and</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Ephesus</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in</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Comparison</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Premier</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Centers</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of</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Human</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Trafficking</w:t>
      </w:r>
      <w:r w:rsidRPr="00254C96">
        <w:rPr>
          <w:rFonts w:ascii="Times New Roman" w:hAnsi="Times New Roman" w:cs="Times New Roman"/>
          <w:b/>
          <w:color w:val="353535"/>
        </w:rPr>
        <w:t>.</w:t>
      </w:r>
    </w:p>
    <w:p w14:paraId="6BCF26C7"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p>
    <w:p w14:paraId="050F8BAB" w14:textId="77777777" w:rsidR="001513FB" w:rsidRPr="00254C96" w:rsidRDefault="001513FB" w:rsidP="001513FB">
      <w:pPr>
        <w:widowControl w:val="0"/>
        <w:autoSpaceDE w:val="0"/>
        <w:autoSpaceDN w:val="0"/>
        <w:adjustRightInd w:val="0"/>
        <w:ind w:left="720"/>
        <w:rPr>
          <w:rFonts w:ascii="Times New Roman" w:hAnsi="Times New Roman" w:cs="Times New Roman"/>
        </w:rPr>
      </w:pPr>
      <w:r w:rsidRPr="00254C96">
        <w:rPr>
          <w:rFonts w:ascii="Times New Roman" w:eastAsia="Calibri" w:hAnsi="Times New Roman" w:cs="Times New Roman"/>
          <w:color w:val="353535"/>
        </w:rPr>
        <w:t>Economically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dependent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servile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labor</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to</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this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degree,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both</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Roman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Greece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early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imperial</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Rome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undoubtedly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required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well</w:t>
      </w:r>
      <w:r w:rsidRPr="00254C96">
        <w:rPr>
          <w:rFonts w:ascii="Times New Roman" w:hAnsi="Times New Roman" w:cs="Times New Roman"/>
          <w:color w:val="353535"/>
        </w:rPr>
        <w:t>-</w:t>
      </w:r>
      <w:r w:rsidRPr="00254C96">
        <w:rPr>
          <w:rFonts w:ascii="Times New Roman" w:eastAsia="Calibri" w:hAnsi="Times New Roman" w:cs="Times New Roman"/>
          <w:color w:val="353535"/>
        </w:rPr>
        <w:t>positioned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sourcing</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trading</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centers;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to</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meet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this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need,</w:t>
      </w:r>
      <w:r w:rsidRPr="00254C96">
        <w:rPr>
          <w:rFonts w:ascii="Times New Roman" w:hAnsi="Times New Roman" w:cs="Times New Roman"/>
          <w:color w:val="353535"/>
        </w:rPr>
        <w:t xml:space="preserve"> </w:t>
      </w: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Ephesus</w:t>
      </w:r>
      <w:r w:rsidRPr="00254C96">
        <w:rPr>
          <w:rFonts w:ascii="Times New Roman" w:hAnsi="Times New Roman" w:cs="Times New Roman"/>
        </w:rPr>
        <w:t xml:space="preserve"> </w:t>
      </w:r>
      <w:r w:rsidRPr="00254C96">
        <w:rPr>
          <w:rFonts w:ascii="Times New Roman" w:eastAsia="Calibri" w:hAnsi="Times New Roman" w:cs="Times New Roman"/>
        </w:rPr>
        <w:t>rose</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eventually</w:t>
      </w:r>
      <w:r w:rsidRPr="00254C96">
        <w:rPr>
          <w:rFonts w:ascii="Times New Roman" w:hAnsi="Times New Roman" w:cs="Times New Roman"/>
        </w:rPr>
        <w:t xml:space="preserve"> </w:t>
      </w:r>
      <w:r w:rsidRPr="00254C96">
        <w:rPr>
          <w:rFonts w:ascii="Times New Roman" w:eastAsia="Calibri" w:hAnsi="Times New Roman" w:cs="Times New Roman"/>
        </w:rPr>
        <w:t>fell</w:t>
      </w:r>
      <w:r w:rsidRPr="00254C96">
        <w:rPr>
          <w:rFonts w:ascii="Times New Roman" w:hAnsi="Times New Roman" w:cs="Times New Roman"/>
        </w:rPr>
        <w:t xml:space="preserve"> </w:t>
      </w:r>
      <w:r w:rsidRPr="00254C96">
        <w:rPr>
          <w:rFonts w:ascii="Times New Roman" w:eastAsia="Calibri" w:hAnsi="Times New Roman" w:cs="Times New Roman"/>
        </w:rPr>
        <w:t>from</w:t>
      </w:r>
      <w:r w:rsidRPr="00254C96">
        <w:rPr>
          <w:rFonts w:ascii="Times New Roman" w:hAnsi="Times New Roman" w:cs="Times New Roman"/>
        </w:rPr>
        <w:t xml:space="preserve"> </w:t>
      </w:r>
      <w:r w:rsidRPr="00254C96">
        <w:rPr>
          <w:rFonts w:ascii="Times New Roman" w:eastAsia="Calibri" w:hAnsi="Times New Roman" w:cs="Times New Roman"/>
        </w:rPr>
        <w:t>similar</w:t>
      </w:r>
      <w:r w:rsidRPr="00254C96">
        <w:rPr>
          <w:rFonts w:ascii="Times New Roman" w:hAnsi="Times New Roman" w:cs="Times New Roman"/>
        </w:rPr>
        <w:t xml:space="preserve"> </w:t>
      </w:r>
      <w:r w:rsidRPr="00254C96">
        <w:rPr>
          <w:rFonts w:ascii="Times New Roman" w:eastAsia="Calibri" w:hAnsi="Times New Roman" w:cs="Times New Roman"/>
        </w:rPr>
        <w:t>heights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preeminence</w:t>
      </w:r>
      <w:r w:rsidRPr="00254C96">
        <w:rPr>
          <w:rFonts w:ascii="Times New Roman" w:hAnsi="Times New Roman" w:cs="Times New Roman"/>
        </w:rPr>
        <w:t>.</w:t>
      </w:r>
    </w:p>
    <w:p w14:paraId="406DDDD6" w14:textId="77777777" w:rsidR="001513FB" w:rsidRPr="00254C96" w:rsidRDefault="001513FB" w:rsidP="001513FB">
      <w:pPr>
        <w:widowControl w:val="0"/>
        <w:autoSpaceDE w:val="0"/>
        <w:autoSpaceDN w:val="0"/>
        <w:adjustRightInd w:val="0"/>
        <w:ind w:left="720"/>
        <w:rPr>
          <w:rFonts w:ascii="Times New Roman" w:hAnsi="Times New Roman" w:cs="Times New Roman"/>
        </w:rPr>
      </w:pPr>
    </w:p>
    <w:p w14:paraId="51E435DB" w14:textId="77777777" w:rsidR="001513FB" w:rsidRPr="00254C96" w:rsidRDefault="001513FB" w:rsidP="001513FB">
      <w:pPr>
        <w:widowControl w:val="0"/>
        <w:autoSpaceDE w:val="0"/>
        <w:autoSpaceDN w:val="0"/>
        <w:adjustRightInd w:val="0"/>
        <w:ind w:left="720"/>
        <w:rPr>
          <w:rFonts w:ascii="Times New Roman" w:hAnsi="Times New Roman" w:cs="Times New Roman"/>
        </w:rPr>
      </w:pPr>
      <w:r w:rsidRPr="00254C96">
        <w:rPr>
          <w:rFonts w:ascii="Times New Roman" w:eastAsia="Calibri" w:hAnsi="Times New Roman" w:cs="Times New Roman"/>
        </w:rPr>
        <w:t>Their</w:t>
      </w:r>
      <w:r w:rsidRPr="00254C96">
        <w:rPr>
          <w:rFonts w:ascii="Times New Roman" w:hAnsi="Times New Roman" w:cs="Times New Roman"/>
        </w:rPr>
        <w:t xml:space="preserve"> </w:t>
      </w:r>
      <w:r w:rsidRPr="00254C96">
        <w:rPr>
          <w:rFonts w:ascii="Times New Roman" w:eastAsia="Calibri" w:hAnsi="Times New Roman" w:cs="Times New Roman"/>
        </w:rPr>
        <w:t>geographic</w:t>
      </w:r>
      <w:r w:rsidRPr="00254C96">
        <w:rPr>
          <w:rFonts w:ascii="Times New Roman" w:hAnsi="Times New Roman" w:cs="Times New Roman"/>
        </w:rPr>
        <w:t xml:space="preserve"> </w:t>
      </w:r>
      <w:r w:rsidRPr="00254C96">
        <w:rPr>
          <w:rFonts w:ascii="Times New Roman" w:eastAsia="Calibri" w:hAnsi="Times New Roman" w:cs="Times New Roman"/>
        </w:rPr>
        <w:t>similarities</w:t>
      </w:r>
      <w:r w:rsidRPr="00254C96">
        <w:rPr>
          <w:rFonts w:ascii="Times New Roman" w:hAnsi="Times New Roman" w:cs="Times New Roman"/>
        </w:rPr>
        <w:t xml:space="preserve"> </w:t>
      </w:r>
      <w:r w:rsidRPr="00254C96">
        <w:rPr>
          <w:rFonts w:ascii="Times New Roman" w:eastAsia="Calibri" w:hAnsi="Times New Roman" w:cs="Times New Roman"/>
        </w:rPr>
        <w:t>are</w:t>
      </w:r>
      <w:r w:rsidRPr="00254C96">
        <w:rPr>
          <w:rFonts w:ascii="Times New Roman" w:hAnsi="Times New Roman" w:cs="Times New Roman"/>
        </w:rPr>
        <w:t xml:space="preserve"> </w:t>
      </w:r>
      <w:r w:rsidRPr="00254C96">
        <w:rPr>
          <w:rFonts w:ascii="Times New Roman" w:eastAsia="Calibri" w:hAnsi="Times New Roman" w:cs="Times New Roman"/>
        </w:rPr>
        <w:t>perhaps</w:t>
      </w:r>
      <w:r w:rsidRPr="00254C96">
        <w:rPr>
          <w:rFonts w:ascii="Times New Roman" w:hAnsi="Times New Roman" w:cs="Times New Roman"/>
        </w:rPr>
        <w:t xml:space="preserve"> </w:t>
      </w:r>
      <w:r w:rsidRPr="00254C96">
        <w:rPr>
          <w:rFonts w:ascii="Times New Roman" w:eastAsia="Calibri" w:hAnsi="Times New Roman" w:cs="Times New Roman"/>
        </w:rPr>
        <w:t>self</w:t>
      </w:r>
      <w:r w:rsidRPr="00254C96">
        <w:rPr>
          <w:rFonts w:ascii="Times New Roman" w:hAnsi="Times New Roman" w:cs="Times New Roman"/>
        </w:rPr>
        <w:t>-</w:t>
      </w:r>
      <w:r w:rsidRPr="00254C96">
        <w:rPr>
          <w:rFonts w:ascii="Times New Roman" w:eastAsia="Calibri" w:hAnsi="Times New Roman" w:cs="Times New Roman"/>
        </w:rPr>
        <w:t>evident;</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prime</w:t>
      </w:r>
      <w:r w:rsidRPr="00254C96">
        <w:rPr>
          <w:rFonts w:ascii="Times New Roman" w:hAnsi="Times New Roman" w:cs="Times New Roman"/>
        </w:rPr>
        <w:t xml:space="preserve"> </w:t>
      </w:r>
      <w:r w:rsidRPr="00254C96">
        <w:rPr>
          <w:rFonts w:ascii="Times New Roman" w:eastAsia="Calibri" w:hAnsi="Times New Roman" w:cs="Times New Roman"/>
        </w:rPr>
        <w:t>Aegean</w:t>
      </w:r>
      <w:r w:rsidRPr="00254C96">
        <w:rPr>
          <w:rFonts w:ascii="Times New Roman" w:hAnsi="Times New Roman" w:cs="Times New Roman"/>
        </w:rPr>
        <w:t xml:space="preserve"> </w:t>
      </w:r>
      <w:r w:rsidRPr="00254C96">
        <w:rPr>
          <w:rFonts w:ascii="Times New Roman" w:eastAsia="Calibri" w:hAnsi="Times New Roman" w:cs="Times New Roman"/>
        </w:rPr>
        <w:t>locations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Delian</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Aegean</w:t>
      </w:r>
      <w:r w:rsidRPr="00254C96">
        <w:rPr>
          <w:rFonts w:ascii="Times New Roman" w:hAnsi="Times New Roman" w:cs="Times New Roman"/>
        </w:rPr>
        <w:t xml:space="preserve"> </w:t>
      </w:r>
      <w:r w:rsidRPr="00254C96">
        <w:rPr>
          <w:rFonts w:ascii="Times New Roman" w:eastAsia="Calibri" w:hAnsi="Times New Roman" w:cs="Times New Roman"/>
        </w:rPr>
        <w:t>markets</w:t>
      </w:r>
      <w:r w:rsidRPr="00254C96">
        <w:rPr>
          <w:rFonts w:ascii="Times New Roman" w:hAnsi="Times New Roman" w:cs="Times New Roman"/>
        </w:rPr>
        <w:t xml:space="preserve"> </w:t>
      </w:r>
      <w:r w:rsidRPr="00254C96">
        <w:rPr>
          <w:rFonts w:ascii="Times New Roman" w:eastAsia="Calibri" w:hAnsi="Times New Roman" w:cs="Times New Roman"/>
        </w:rPr>
        <w:t>placed</w:t>
      </w:r>
      <w:r w:rsidRPr="00254C96">
        <w:rPr>
          <w:rFonts w:ascii="Times New Roman" w:hAnsi="Times New Roman" w:cs="Times New Roman"/>
        </w:rPr>
        <w:t xml:space="preserve"> </w:t>
      </w:r>
      <w:r w:rsidRPr="00254C96">
        <w:rPr>
          <w:rFonts w:ascii="Times New Roman" w:eastAsia="Calibri" w:hAnsi="Times New Roman" w:cs="Times New Roman"/>
        </w:rPr>
        <w:t>each</w:t>
      </w:r>
      <w:r w:rsidRPr="00254C96">
        <w:rPr>
          <w:rFonts w:ascii="Times New Roman" w:hAnsi="Times New Roman" w:cs="Times New Roman"/>
        </w:rPr>
        <w:t xml:space="preserve"> </w:t>
      </w:r>
      <w:r w:rsidRPr="00254C96">
        <w:rPr>
          <w:rFonts w:ascii="Times New Roman" w:eastAsia="Calibri" w:hAnsi="Times New Roman" w:cs="Times New Roman"/>
        </w:rPr>
        <w:t>at</w:t>
      </w:r>
      <w:r w:rsidRPr="00254C96">
        <w:rPr>
          <w:rFonts w:ascii="Times New Roman" w:hAnsi="Times New Roman" w:cs="Times New Roman"/>
        </w:rPr>
        <w:t xml:space="preserve"> </w:t>
      </w: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nexus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Mediterranean</w:t>
      </w:r>
      <w:r w:rsidRPr="00254C96">
        <w:rPr>
          <w:rFonts w:ascii="Times New Roman" w:hAnsi="Times New Roman" w:cs="Times New Roman"/>
        </w:rPr>
        <w:t xml:space="preserve"> </w:t>
      </w:r>
      <w:r w:rsidRPr="00254C96">
        <w:rPr>
          <w:rFonts w:ascii="Times New Roman" w:eastAsia="Calibri" w:hAnsi="Times New Roman" w:cs="Times New Roman"/>
        </w:rPr>
        <w:t>trade</w:t>
      </w:r>
      <w:r w:rsidRPr="00254C96">
        <w:rPr>
          <w:rFonts w:ascii="Times New Roman" w:hAnsi="Times New Roman" w:cs="Times New Roman"/>
        </w:rPr>
        <w:t xml:space="preserve">. </w:t>
      </w:r>
    </w:p>
    <w:p w14:paraId="3AF2E79A" w14:textId="77777777" w:rsidR="001513FB" w:rsidRPr="00254C96" w:rsidRDefault="001513FB" w:rsidP="001513FB">
      <w:pPr>
        <w:widowControl w:val="0"/>
        <w:autoSpaceDE w:val="0"/>
        <w:autoSpaceDN w:val="0"/>
        <w:adjustRightInd w:val="0"/>
        <w:ind w:left="720"/>
        <w:rPr>
          <w:rFonts w:ascii="Times New Roman" w:hAnsi="Times New Roman" w:cs="Times New Roman"/>
        </w:rPr>
      </w:pPr>
    </w:p>
    <w:p w14:paraId="13ABDF02" w14:textId="77777777" w:rsidR="001513FB" w:rsidRPr="00254C96" w:rsidRDefault="001513FB" w:rsidP="001513FB">
      <w:pPr>
        <w:widowControl w:val="0"/>
        <w:autoSpaceDE w:val="0"/>
        <w:autoSpaceDN w:val="0"/>
        <w:adjustRightInd w:val="0"/>
        <w:ind w:left="720"/>
        <w:rPr>
          <w:rFonts w:ascii="Times New Roman" w:hAnsi="Times New Roman" w:cs="Times New Roman"/>
        </w:rPr>
      </w:pP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tracking</w:t>
      </w:r>
      <w:r w:rsidRPr="00254C96">
        <w:rPr>
          <w:rFonts w:ascii="Times New Roman" w:hAnsi="Times New Roman" w:cs="Times New Roman"/>
        </w:rPr>
        <w:t xml:space="preserve"> </w:t>
      </w:r>
      <w:r w:rsidRPr="00254C96">
        <w:rPr>
          <w:rFonts w:ascii="Times New Roman" w:eastAsia="Calibri" w:hAnsi="Times New Roman" w:cs="Times New Roman"/>
        </w:rPr>
        <w:t>their</w:t>
      </w:r>
      <w:r w:rsidRPr="00254C96">
        <w:rPr>
          <w:rFonts w:ascii="Times New Roman" w:hAnsi="Times New Roman" w:cs="Times New Roman"/>
        </w:rPr>
        <w:t xml:space="preserve"> </w:t>
      </w:r>
      <w:r w:rsidRPr="00254C96">
        <w:rPr>
          <w:rFonts w:ascii="Times New Roman" w:eastAsia="Calibri" w:hAnsi="Times New Roman" w:cs="Times New Roman"/>
        </w:rPr>
        <w:t>growth</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decline,</w:t>
      </w:r>
      <w:r w:rsidRPr="00254C96">
        <w:rPr>
          <w:rFonts w:ascii="Times New Roman" w:hAnsi="Times New Roman" w:cs="Times New Roman"/>
        </w:rPr>
        <w:t xml:space="preserve"> </w:t>
      </w:r>
      <w:r w:rsidRPr="00254C96">
        <w:rPr>
          <w:rFonts w:ascii="Times New Roman" w:eastAsia="Calibri" w:hAnsi="Times New Roman" w:cs="Times New Roman"/>
        </w:rPr>
        <w:t>it</w:t>
      </w:r>
      <w:r w:rsidRPr="00254C96">
        <w:rPr>
          <w:rFonts w:ascii="Times New Roman" w:hAnsi="Times New Roman" w:cs="Times New Roman"/>
        </w:rPr>
        <w:t xml:space="preserve"> </w:t>
      </w:r>
      <w:r w:rsidRPr="00254C96">
        <w:rPr>
          <w:rFonts w:ascii="Times New Roman" w:eastAsia="Calibri" w:hAnsi="Times New Roman" w:cs="Times New Roman"/>
        </w:rPr>
        <w:t>is</w:t>
      </w:r>
      <w:r w:rsidRPr="00254C96">
        <w:rPr>
          <w:rFonts w:ascii="Times New Roman" w:hAnsi="Times New Roman" w:cs="Times New Roman"/>
        </w:rPr>
        <w:t xml:space="preserve"> </w:t>
      </w:r>
      <w:r w:rsidRPr="00254C96">
        <w:rPr>
          <w:rFonts w:ascii="Times New Roman" w:eastAsia="Calibri" w:hAnsi="Times New Roman" w:cs="Times New Roman"/>
        </w:rPr>
        <w:t>more</w:t>
      </w:r>
      <w:r w:rsidRPr="00254C96">
        <w:rPr>
          <w:rFonts w:ascii="Times New Roman" w:hAnsi="Times New Roman" w:cs="Times New Roman"/>
        </w:rPr>
        <w:t xml:space="preserve"> </w:t>
      </w:r>
      <w:r w:rsidRPr="00254C96">
        <w:rPr>
          <w:rFonts w:ascii="Times New Roman" w:eastAsia="Calibri" w:hAnsi="Times New Roman" w:cs="Times New Roman"/>
        </w:rPr>
        <w:t>important</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maintain</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awareness</w:t>
      </w:r>
      <w:r w:rsidRPr="00254C96">
        <w:rPr>
          <w:rFonts w:ascii="Times New Roman" w:hAnsi="Times New Roman" w:cs="Times New Roman"/>
        </w:rPr>
        <w:t xml:space="preserve"> </w:t>
      </w:r>
      <w:r w:rsidRPr="00254C96">
        <w:rPr>
          <w:rFonts w:ascii="Times New Roman" w:eastAsia="Calibri" w:hAnsi="Times New Roman" w:cs="Times New Roman"/>
        </w:rPr>
        <w:t>that</w:t>
      </w:r>
      <w:r w:rsidRPr="00254C96">
        <w:rPr>
          <w:rFonts w:ascii="Times New Roman" w:hAnsi="Times New Roman" w:cs="Times New Roman"/>
        </w:rPr>
        <w:t xml:space="preserve"> </w:t>
      </w:r>
      <w:r w:rsidRPr="00254C96">
        <w:rPr>
          <w:rFonts w:ascii="Times New Roman" w:eastAsia="Calibri" w:hAnsi="Times New Roman" w:cs="Times New Roman"/>
        </w:rPr>
        <w:t>both</w:t>
      </w:r>
      <w:r w:rsidRPr="00254C96">
        <w:rPr>
          <w:rFonts w:ascii="Times New Roman" w:hAnsi="Times New Roman" w:cs="Times New Roman"/>
        </w:rPr>
        <w:t xml:space="preserve"> </w:t>
      </w:r>
      <w:r w:rsidRPr="00254C96">
        <w:rPr>
          <w:rFonts w:ascii="Times New Roman" w:eastAsia="Calibri" w:hAnsi="Times New Roman" w:cs="Times New Roman"/>
        </w:rPr>
        <w:t>Greek</w:t>
      </w:r>
      <w:r w:rsidRPr="00254C96">
        <w:rPr>
          <w:rFonts w:ascii="Times New Roman" w:hAnsi="Times New Roman" w:cs="Times New Roman"/>
        </w:rPr>
        <w:t xml:space="preserve"> </w:t>
      </w:r>
      <w:r w:rsidRPr="00254C96">
        <w:rPr>
          <w:rFonts w:ascii="Times New Roman" w:eastAsia="Calibri" w:hAnsi="Times New Roman" w:cs="Times New Roman"/>
        </w:rPr>
        <w:t>cities</w:t>
      </w:r>
      <w:r w:rsidRPr="00254C96">
        <w:rPr>
          <w:rFonts w:ascii="Times New Roman" w:hAnsi="Times New Roman" w:cs="Times New Roman"/>
        </w:rPr>
        <w:t xml:space="preserve"> </w:t>
      </w:r>
      <w:r w:rsidRPr="00254C96">
        <w:rPr>
          <w:rFonts w:ascii="Times New Roman" w:eastAsia="Calibri" w:hAnsi="Times New Roman" w:cs="Times New Roman"/>
        </w:rPr>
        <w:t>were</w:t>
      </w:r>
      <w:r w:rsidRPr="00254C96">
        <w:rPr>
          <w:rFonts w:ascii="Times New Roman" w:hAnsi="Times New Roman" w:cs="Times New Roman"/>
        </w:rPr>
        <w:t xml:space="preserve"> </w:t>
      </w:r>
      <w:r w:rsidRPr="00254C96">
        <w:rPr>
          <w:rFonts w:ascii="Times New Roman" w:eastAsia="Calibri" w:hAnsi="Times New Roman" w:cs="Times New Roman"/>
        </w:rPr>
        <w:t>products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Roman</w:t>
      </w:r>
      <w:r w:rsidRPr="00254C96">
        <w:rPr>
          <w:rFonts w:ascii="Times New Roman" w:hAnsi="Times New Roman" w:cs="Times New Roman"/>
        </w:rPr>
        <w:t xml:space="preserve"> </w:t>
      </w:r>
      <w:r w:rsidRPr="00254C96">
        <w:rPr>
          <w:rFonts w:ascii="Times New Roman" w:eastAsia="Calibri" w:hAnsi="Times New Roman" w:cs="Times New Roman"/>
        </w:rPr>
        <w:t>geopolitics</w:t>
      </w:r>
      <w:r w:rsidRPr="00254C96">
        <w:rPr>
          <w:rFonts w:ascii="Times New Roman" w:hAnsi="Times New Roman" w:cs="Times New Roman"/>
        </w:rPr>
        <w:t>.</w:t>
      </w:r>
    </w:p>
    <w:p w14:paraId="4396FDF5" w14:textId="77777777" w:rsidR="001513FB" w:rsidRPr="00254C96" w:rsidRDefault="001513FB" w:rsidP="001513FB">
      <w:pPr>
        <w:widowControl w:val="0"/>
        <w:autoSpaceDE w:val="0"/>
        <w:autoSpaceDN w:val="0"/>
        <w:adjustRightInd w:val="0"/>
        <w:rPr>
          <w:rFonts w:ascii="Times New Roman" w:hAnsi="Times New Roman" w:cs="Times New Roman"/>
          <w:color w:val="353535"/>
        </w:rPr>
      </w:pPr>
    </w:p>
    <w:p w14:paraId="12997C9E"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eastAsia="Calibri" w:hAnsi="Times New Roman" w:cs="Times New Roman"/>
          <w:color w:val="353535"/>
        </w:rPr>
        <w:t>Delos</w:t>
      </w:r>
    </w:p>
    <w:p w14:paraId="254E805C" w14:textId="77777777" w:rsidR="001513FB" w:rsidRPr="00254C96" w:rsidRDefault="001513FB" w:rsidP="001513FB">
      <w:pPr>
        <w:widowControl w:val="0"/>
        <w:autoSpaceDE w:val="0"/>
        <w:autoSpaceDN w:val="0"/>
        <w:adjustRightInd w:val="0"/>
        <w:rPr>
          <w:rFonts w:ascii="Times New Roman" w:hAnsi="Times New Roman" w:cs="Times New Roman"/>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rPr>
        <w:t>Geographically</w:t>
      </w:r>
      <w:r w:rsidRPr="00254C96">
        <w:rPr>
          <w:rFonts w:ascii="Times New Roman" w:hAnsi="Times New Roman" w:cs="Times New Roman"/>
        </w:rPr>
        <w:t xml:space="preserve"> </w:t>
      </w:r>
      <w:r w:rsidRPr="00254C96">
        <w:rPr>
          <w:rFonts w:ascii="Times New Roman" w:eastAsia="Calibri" w:hAnsi="Times New Roman" w:cs="Times New Roman"/>
        </w:rPr>
        <w:t>ideal</w:t>
      </w:r>
    </w:p>
    <w:p w14:paraId="4F9EFD6C" w14:textId="77777777" w:rsidR="001513FB" w:rsidRPr="00254C96" w:rsidRDefault="001513FB" w:rsidP="001513FB">
      <w:pPr>
        <w:widowControl w:val="0"/>
        <w:autoSpaceDE w:val="0"/>
        <w:autoSpaceDN w:val="0"/>
        <w:adjustRightInd w:val="0"/>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p>
    <w:p w14:paraId="216CF453" w14:textId="77777777" w:rsidR="001513FB" w:rsidRPr="00254C96" w:rsidRDefault="001513FB" w:rsidP="001513FB">
      <w:pPr>
        <w:widowControl w:val="0"/>
        <w:autoSpaceDE w:val="0"/>
        <w:autoSpaceDN w:val="0"/>
        <w:adjustRightInd w:val="0"/>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Cultural</w:t>
      </w:r>
      <w:r w:rsidRPr="00254C96">
        <w:rPr>
          <w:rFonts w:ascii="Times New Roman" w:hAnsi="Times New Roman" w:cs="Times New Roman"/>
        </w:rPr>
        <w:t xml:space="preserve"> </w:t>
      </w:r>
      <w:r w:rsidRPr="00254C96">
        <w:rPr>
          <w:rFonts w:ascii="Times New Roman" w:eastAsia="Calibri" w:hAnsi="Times New Roman" w:cs="Times New Roman"/>
        </w:rPr>
        <w:t>center</w:t>
      </w:r>
    </w:p>
    <w:p w14:paraId="6BE5D0B1" w14:textId="77777777" w:rsidR="001513FB" w:rsidRPr="00254C96" w:rsidRDefault="001513FB" w:rsidP="001513FB">
      <w:pPr>
        <w:widowControl w:val="0"/>
        <w:autoSpaceDE w:val="0"/>
        <w:autoSpaceDN w:val="0"/>
        <w:adjustRightInd w:val="0"/>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p>
    <w:p w14:paraId="6A840D82" w14:textId="77777777" w:rsidR="001513FB" w:rsidRPr="00254C96" w:rsidRDefault="001513FB" w:rsidP="001513FB">
      <w:pPr>
        <w:widowControl w:val="0"/>
        <w:autoSpaceDE w:val="0"/>
        <w:autoSpaceDN w:val="0"/>
        <w:adjustRightInd w:val="0"/>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Rise</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prominence</w:t>
      </w:r>
      <w:r w:rsidRPr="00254C96">
        <w:rPr>
          <w:rFonts w:ascii="Times New Roman" w:hAnsi="Times New Roman" w:cs="Times New Roman"/>
        </w:rPr>
        <w:t xml:space="preserve">: </w:t>
      </w:r>
    </w:p>
    <w:p w14:paraId="67073421" w14:textId="77777777" w:rsidR="001513FB" w:rsidRPr="00254C96" w:rsidRDefault="001513FB" w:rsidP="001513FB">
      <w:pPr>
        <w:widowControl w:val="0"/>
        <w:autoSpaceDE w:val="0"/>
        <w:autoSpaceDN w:val="0"/>
        <w:adjustRightInd w:val="0"/>
        <w:ind w:left="2160"/>
        <w:rPr>
          <w:rFonts w:ascii="Times New Roman" w:hAnsi="Times New Roman" w:cs="Times New Roman"/>
        </w:rPr>
      </w:pPr>
      <w:r w:rsidRPr="00254C96">
        <w:rPr>
          <w:rFonts w:ascii="Times New Roman" w:eastAsia="Calibri" w:hAnsi="Times New Roman" w:cs="Times New Roman"/>
        </w:rPr>
        <w:t>In</w:t>
      </w:r>
      <w:r w:rsidRPr="00254C96">
        <w:rPr>
          <w:rFonts w:ascii="Times New Roman" w:hAnsi="Times New Roman" w:cs="Times New Roman"/>
        </w:rPr>
        <w:t xml:space="preserve"> 166 </w:t>
      </w:r>
      <w:r w:rsidRPr="00254C96">
        <w:rPr>
          <w:rFonts w:ascii="Times New Roman" w:eastAsia="Calibri" w:hAnsi="Times New Roman" w:cs="Times New Roman"/>
        </w:rPr>
        <w:t>BC,</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Roman</w:t>
      </w:r>
      <w:r w:rsidRPr="00254C96">
        <w:rPr>
          <w:rFonts w:ascii="Times New Roman" w:hAnsi="Times New Roman" w:cs="Times New Roman"/>
        </w:rPr>
        <w:t xml:space="preserve"> </w:t>
      </w:r>
      <w:r w:rsidRPr="00254C96">
        <w:rPr>
          <w:rFonts w:ascii="Times New Roman" w:eastAsia="Calibri" w:hAnsi="Times New Roman" w:cs="Times New Roman"/>
        </w:rPr>
        <w:t>Senate</w:t>
      </w:r>
      <w:r w:rsidRPr="00254C96">
        <w:rPr>
          <w:rFonts w:ascii="Times New Roman" w:hAnsi="Times New Roman" w:cs="Times New Roman"/>
        </w:rPr>
        <w:t xml:space="preserve"> </w:t>
      </w:r>
      <w:r w:rsidRPr="00254C96">
        <w:rPr>
          <w:rFonts w:ascii="Times New Roman" w:eastAsia="Calibri" w:hAnsi="Times New Roman" w:cs="Times New Roman"/>
        </w:rPr>
        <w:t>converted</w:t>
      </w:r>
      <w:r w:rsidRPr="00254C96">
        <w:rPr>
          <w:rFonts w:ascii="Times New Roman" w:hAnsi="Times New Roman" w:cs="Times New Roman"/>
        </w:rPr>
        <w:t xml:space="preserve"> </w:t>
      </w: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free</w:t>
      </w:r>
      <w:r w:rsidRPr="00254C96">
        <w:rPr>
          <w:rFonts w:ascii="Times New Roman" w:hAnsi="Times New Roman" w:cs="Times New Roman"/>
        </w:rPr>
        <w:t xml:space="preserve"> </w:t>
      </w:r>
      <w:r w:rsidRPr="00254C96">
        <w:rPr>
          <w:rFonts w:ascii="Times New Roman" w:eastAsia="Calibri" w:hAnsi="Times New Roman" w:cs="Times New Roman"/>
        </w:rPr>
        <w:t>port</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an</w:t>
      </w:r>
      <w:r w:rsidRPr="00254C96">
        <w:rPr>
          <w:rFonts w:ascii="Times New Roman" w:hAnsi="Times New Roman" w:cs="Times New Roman"/>
        </w:rPr>
        <w:t xml:space="preserve"> </w:t>
      </w:r>
      <w:r w:rsidRPr="00254C96">
        <w:rPr>
          <w:rFonts w:ascii="Times New Roman" w:eastAsia="Calibri" w:hAnsi="Times New Roman" w:cs="Times New Roman"/>
        </w:rPr>
        <w:t>act</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economic</w:t>
      </w:r>
      <w:r w:rsidRPr="00254C96">
        <w:rPr>
          <w:rFonts w:ascii="Times New Roman" w:hAnsi="Times New Roman" w:cs="Times New Roman"/>
        </w:rPr>
        <w:t xml:space="preserve"> </w:t>
      </w:r>
      <w:r w:rsidRPr="00254C96">
        <w:rPr>
          <w:rFonts w:ascii="Times New Roman" w:eastAsia="Calibri" w:hAnsi="Times New Roman" w:cs="Times New Roman"/>
        </w:rPr>
        <w:t>warfare</w:t>
      </w:r>
      <w:r w:rsidRPr="00254C96">
        <w:rPr>
          <w:rFonts w:ascii="Times New Roman" w:hAnsi="Times New Roman" w:cs="Times New Roman"/>
        </w:rPr>
        <w:t xml:space="preserve"> </w:t>
      </w:r>
      <w:r w:rsidRPr="00254C96">
        <w:rPr>
          <w:rFonts w:ascii="Times New Roman" w:eastAsia="Calibri" w:hAnsi="Times New Roman" w:cs="Times New Roman"/>
        </w:rPr>
        <w:t>against</w:t>
      </w:r>
      <w:r w:rsidRPr="00254C96">
        <w:rPr>
          <w:rFonts w:ascii="Times New Roman" w:hAnsi="Times New Roman" w:cs="Times New Roman"/>
        </w:rPr>
        <w:t xml:space="preserve"> </w:t>
      </w:r>
      <w:r w:rsidRPr="00254C96">
        <w:rPr>
          <w:rFonts w:ascii="Times New Roman" w:eastAsia="Calibri" w:hAnsi="Times New Roman" w:cs="Times New Roman"/>
        </w:rPr>
        <w:t>Rhodes</w:t>
      </w:r>
      <w:r w:rsidRPr="00254C96">
        <w:rPr>
          <w:rFonts w:ascii="Times New Roman" w:hAnsi="Times New Roman" w:cs="Times New Roman"/>
        </w:rPr>
        <w:t>.</w:t>
      </w:r>
    </w:p>
    <w:p w14:paraId="1A67B227" w14:textId="77777777" w:rsidR="001513FB" w:rsidRPr="00254C96" w:rsidRDefault="001513FB" w:rsidP="001513FB">
      <w:pPr>
        <w:widowControl w:val="0"/>
        <w:autoSpaceDE w:val="0"/>
        <w:autoSpaceDN w:val="0"/>
        <w:adjustRightInd w:val="0"/>
        <w:ind w:left="2160"/>
        <w:rPr>
          <w:rFonts w:ascii="Times New Roman" w:hAnsi="Times New Roman" w:cs="Times New Roman"/>
        </w:rPr>
      </w:pPr>
      <w:r w:rsidRPr="00254C96">
        <w:rPr>
          <w:rFonts w:ascii="Times New Roman" w:hAnsi="Times New Roman" w:cs="Times New Roman"/>
        </w:rPr>
        <w:t xml:space="preserve"> </w:t>
      </w:r>
    </w:p>
    <w:p w14:paraId="172A45AE" w14:textId="77777777" w:rsidR="001513FB" w:rsidRPr="00254C96" w:rsidRDefault="001513FB" w:rsidP="001513FB">
      <w:pPr>
        <w:widowControl w:val="0"/>
        <w:autoSpaceDE w:val="0"/>
        <w:autoSpaceDN w:val="0"/>
        <w:adjustRightInd w:val="0"/>
        <w:ind w:left="2160"/>
        <w:rPr>
          <w:rFonts w:ascii="Times New Roman" w:hAnsi="Times New Roman" w:cs="Times New Roman"/>
        </w:rPr>
      </w:pPr>
      <w:r w:rsidRPr="00254C96">
        <w:rPr>
          <w:rFonts w:ascii="Times New Roman" w:eastAsia="Calibri" w:hAnsi="Times New Roman" w:cs="Times New Roman"/>
        </w:rPr>
        <w:t>With</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Roman</w:t>
      </w:r>
      <w:r w:rsidRPr="00254C96">
        <w:rPr>
          <w:rFonts w:ascii="Times New Roman" w:hAnsi="Times New Roman" w:cs="Times New Roman"/>
        </w:rPr>
        <w:t xml:space="preserve"> </w:t>
      </w:r>
      <w:r w:rsidRPr="00254C96">
        <w:rPr>
          <w:rFonts w:ascii="Times New Roman" w:eastAsia="Calibri" w:hAnsi="Times New Roman" w:cs="Times New Roman"/>
        </w:rPr>
        <w:t>destruction</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Corinth</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146 </w:t>
      </w:r>
      <w:r w:rsidRPr="00254C96">
        <w:rPr>
          <w:rFonts w:ascii="Times New Roman" w:eastAsia="Calibri" w:hAnsi="Times New Roman" w:cs="Times New Roman"/>
        </w:rPr>
        <w:t>BC,</w:t>
      </w:r>
      <w:r w:rsidRPr="00254C96">
        <w:rPr>
          <w:rFonts w:ascii="Times New Roman" w:hAnsi="Times New Roman" w:cs="Times New Roman"/>
        </w:rPr>
        <w:t xml:space="preserve"> </w:t>
      </w: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stepped</w:t>
      </w:r>
      <w:r w:rsidRPr="00254C96">
        <w:rPr>
          <w:rFonts w:ascii="Times New Roman" w:hAnsi="Times New Roman" w:cs="Times New Roman"/>
        </w:rPr>
        <w:t xml:space="preserve"> </w:t>
      </w:r>
      <w:r w:rsidRPr="00254C96">
        <w:rPr>
          <w:rFonts w:ascii="Times New Roman" w:eastAsia="Calibri" w:hAnsi="Times New Roman" w:cs="Times New Roman"/>
        </w:rPr>
        <w:t>into</w:t>
      </w:r>
      <w:r w:rsidRPr="00254C96">
        <w:rPr>
          <w:rFonts w:ascii="Times New Roman" w:hAnsi="Times New Roman" w:cs="Times New Roman"/>
        </w:rPr>
        <w:t xml:space="preserve"> </w:t>
      </w:r>
      <w:r w:rsidRPr="00254C96">
        <w:rPr>
          <w:rFonts w:ascii="Times New Roman" w:eastAsia="Calibri" w:hAnsi="Times New Roman" w:cs="Times New Roman"/>
        </w:rPr>
        <w:t>Corinth</w:t>
      </w:r>
      <w:r w:rsidRPr="00254C96">
        <w:rPr>
          <w:rFonts w:ascii="Times New Roman" w:hAnsi="Times New Roman" w:cs="Times New Roman"/>
        </w:rPr>
        <w:t>'</w:t>
      </w:r>
      <w:r w:rsidRPr="00254C96">
        <w:rPr>
          <w:rFonts w:ascii="Times New Roman" w:eastAsia="Calibri" w:hAnsi="Times New Roman" w:cs="Times New Roman"/>
        </w:rPr>
        <w:t>s</w:t>
      </w:r>
      <w:r w:rsidRPr="00254C96">
        <w:rPr>
          <w:rFonts w:ascii="Times New Roman" w:hAnsi="Times New Roman" w:cs="Times New Roman"/>
        </w:rPr>
        <w:t xml:space="preserve"> </w:t>
      </w:r>
      <w:r w:rsidRPr="00254C96">
        <w:rPr>
          <w:rFonts w:ascii="Times New Roman" w:eastAsia="Calibri" w:hAnsi="Times New Roman" w:cs="Times New Roman"/>
        </w:rPr>
        <w:t>role</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Greece</w:t>
      </w:r>
      <w:r w:rsidRPr="00254C96">
        <w:rPr>
          <w:rFonts w:ascii="Times New Roman" w:hAnsi="Times New Roman" w:cs="Times New Roman"/>
        </w:rPr>
        <w:t>'</w:t>
      </w:r>
      <w:r w:rsidRPr="00254C96">
        <w:rPr>
          <w:rFonts w:ascii="Times New Roman" w:eastAsia="Calibri" w:hAnsi="Times New Roman" w:cs="Times New Roman"/>
        </w:rPr>
        <w:t>s</w:t>
      </w:r>
      <w:r w:rsidRPr="00254C96">
        <w:rPr>
          <w:rFonts w:ascii="Times New Roman" w:hAnsi="Times New Roman" w:cs="Times New Roman"/>
        </w:rPr>
        <w:t xml:space="preserve"> </w:t>
      </w:r>
      <w:r w:rsidRPr="00254C96">
        <w:rPr>
          <w:rFonts w:ascii="Times New Roman" w:eastAsia="Calibri" w:hAnsi="Times New Roman" w:cs="Times New Roman"/>
        </w:rPr>
        <w:t>premier</w:t>
      </w:r>
      <w:r w:rsidRPr="00254C96">
        <w:rPr>
          <w:rFonts w:ascii="Times New Roman" w:hAnsi="Times New Roman" w:cs="Times New Roman"/>
        </w:rPr>
        <w:t xml:space="preserve"> </w:t>
      </w:r>
      <w:r w:rsidRPr="00254C96">
        <w:rPr>
          <w:rFonts w:ascii="Times New Roman" w:eastAsia="Calibri" w:hAnsi="Times New Roman" w:cs="Times New Roman"/>
        </w:rPr>
        <w:t>center</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trade</w:t>
      </w:r>
      <w:r w:rsidRPr="00254C96">
        <w:rPr>
          <w:rFonts w:ascii="Times New Roman" w:hAnsi="Times New Roman" w:cs="Times New Roman"/>
        </w:rPr>
        <w:t xml:space="preserve">. </w:t>
      </w:r>
    </w:p>
    <w:p w14:paraId="4BBFF0F0" w14:textId="77777777" w:rsidR="001513FB" w:rsidRPr="00254C96" w:rsidRDefault="001513FB" w:rsidP="001513FB">
      <w:pPr>
        <w:widowControl w:val="0"/>
        <w:autoSpaceDE w:val="0"/>
        <w:autoSpaceDN w:val="0"/>
        <w:adjustRightInd w:val="0"/>
        <w:ind w:left="2160"/>
        <w:rPr>
          <w:rFonts w:ascii="Times New Roman" w:hAnsi="Times New Roman" w:cs="Times New Roman"/>
        </w:rPr>
      </w:pPr>
    </w:p>
    <w:p w14:paraId="1D8B0107" w14:textId="77777777" w:rsidR="001513FB" w:rsidRPr="00254C96" w:rsidRDefault="001513FB" w:rsidP="001513FB">
      <w:pPr>
        <w:widowControl w:val="0"/>
        <w:autoSpaceDE w:val="0"/>
        <w:autoSpaceDN w:val="0"/>
        <w:adjustRightInd w:val="0"/>
        <w:ind w:left="2160"/>
        <w:rPr>
          <w:rFonts w:ascii="Times New Roman" w:hAnsi="Times New Roman" w:cs="Times New Roman"/>
        </w:rPr>
      </w:pPr>
      <w:r w:rsidRPr="00254C96">
        <w:rPr>
          <w:rFonts w:ascii="Times New Roman" w:eastAsia="Calibri" w:hAnsi="Times New Roman" w:cs="Times New Roman"/>
        </w:rPr>
        <w:t>Merchants</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artisans</w:t>
      </w:r>
      <w:r w:rsidRPr="00254C96">
        <w:rPr>
          <w:rFonts w:ascii="Times New Roman" w:hAnsi="Times New Roman" w:cs="Times New Roman"/>
        </w:rPr>
        <w:t xml:space="preserve"> </w:t>
      </w:r>
      <w:r w:rsidRPr="00254C96">
        <w:rPr>
          <w:rFonts w:ascii="Times New Roman" w:eastAsia="Calibri" w:hAnsi="Times New Roman" w:cs="Times New Roman"/>
        </w:rPr>
        <w:t>from</w:t>
      </w:r>
      <w:r w:rsidRPr="00254C96">
        <w:rPr>
          <w:rFonts w:ascii="Times New Roman" w:hAnsi="Times New Roman" w:cs="Times New Roman"/>
        </w:rPr>
        <w:t xml:space="preserve"> </w:t>
      </w:r>
      <w:r w:rsidRPr="00254C96">
        <w:rPr>
          <w:rFonts w:ascii="Times New Roman" w:eastAsia="Calibri" w:hAnsi="Times New Roman" w:cs="Times New Roman"/>
        </w:rPr>
        <w:t>throughout</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Mediterranean</w:t>
      </w:r>
      <w:r w:rsidRPr="00254C96">
        <w:rPr>
          <w:rFonts w:ascii="Times New Roman" w:hAnsi="Times New Roman" w:cs="Times New Roman"/>
        </w:rPr>
        <w:t xml:space="preserve"> </w:t>
      </w:r>
      <w:r w:rsidRPr="00254C96">
        <w:rPr>
          <w:rFonts w:ascii="Times New Roman" w:eastAsia="Calibri" w:hAnsi="Times New Roman" w:cs="Times New Roman"/>
        </w:rPr>
        <w:t>flocked</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rapidly</w:t>
      </w:r>
      <w:r w:rsidRPr="00254C96">
        <w:rPr>
          <w:rFonts w:ascii="Times New Roman" w:hAnsi="Times New Roman" w:cs="Times New Roman"/>
        </w:rPr>
        <w:t>-</w:t>
      </w:r>
      <w:r w:rsidRPr="00254C96">
        <w:rPr>
          <w:rFonts w:ascii="Times New Roman" w:eastAsia="Calibri" w:hAnsi="Times New Roman" w:cs="Times New Roman"/>
        </w:rPr>
        <w:t>developing</w:t>
      </w:r>
      <w:r w:rsidRPr="00254C96">
        <w:rPr>
          <w:rFonts w:ascii="Times New Roman" w:hAnsi="Times New Roman" w:cs="Times New Roman"/>
        </w:rPr>
        <w:t xml:space="preserve"> </w:t>
      </w:r>
      <w:r w:rsidRPr="00254C96">
        <w:rPr>
          <w:rFonts w:ascii="Times New Roman" w:eastAsia="Calibri" w:hAnsi="Times New Roman" w:cs="Times New Roman"/>
        </w:rPr>
        <w:t>city,</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did</w:t>
      </w:r>
      <w:r w:rsidRPr="00254C96">
        <w:rPr>
          <w:rFonts w:ascii="Times New Roman" w:hAnsi="Times New Roman" w:cs="Times New Roman"/>
        </w:rPr>
        <w:t xml:space="preserve"> </w:t>
      </w:r>
      <w:r w:rsidRPr="00254C96">
        <w:rPr>
          <w:rFonts w:ascii="Times New Roman" w:eastAsia="Calibri" w:hAnsi="Times New Roman" w:cs="Times New Roman"/>
        </w:rPr>
        <w:t>slave</w:t>
      </w:r>
      <w:r w:rsidRPr="00254C96">
        <w:rPr>
          <w:rFonts w:ascii="Times New Roman" w:hAnsi="Times New Roman" w:cs="Times New Roman"/>
        </w:rPr>
        <w:t xml:space="preserve"> </w:t>
      </w:r>
      <w:r w:rsidRPr="00254C96">
        <w:rPr>
          <w:rFonts w:ascii="Times New Roman" w:eastAsia="Calibri" w:hAnsi="Times New Roman" w:cs="Times New Roman"/>
        </w:rPr>
        <w:t>traders</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droves</w:t>
      </w:r>
      <w:r w:rsidRPr="00254C96">
        <w:rPr>
          <w:rFonts w:ascii="Times New Roman" w:hAnsi="Times New Roman" w:cs="Times New Roman"/>
        </w:rPr>
        <w:t>.</w:t>
      </w:r>
    </w:p>
    <w:p w14:paraId="78B33B36" w14:textId="77777777" w:rsidR="001513FB" w:rsidRPr="00254C96" w:rsidRDefault="001513FB" w:rsidP="001513FB">
      <w:pPr>
        <w:widowControl w:val="0"/>
        <w:autoSpaceDE w:val="0"/>
        <w:autoSpaceDN w:val="0"/>
        <w:adjustRightInd w:val="0"/>
        <w:ind w:left="2160"/>
        <w:rPr>
          <w:rFonts w:ascii="Times New Roman" w:hAnsi="Times New Roman" w:cs="Times New Roman"/>
        </w:rPr>
      </w:pPr>
    </w:p>
    <w:p w14:paraId="0EF38660" w14:textId="77777777" w:rsidR="001513FB" w:rsidRPr="00254C96" w:rsidRDefault="001513FB" w:rsidP="001513FB">
      <w:pPr>
        <w:widowControl w:val="0"/>
        <w:autoSpaceDE w:val="0"/>
        <w:autoSpaceDN w:val="0"/>
        <w:adjustRightInd w:val="0"/>
        <w:ind w:left="2160"/>
        <w:rPr>
          <w:rFonts w:ascii="Times New Roman" w:hAnsi="Times New Roman" w:cs="Times New Roman"/>
        </w:rPr>
      </w:pP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years</w:t>
      </w:r>
      <w:r w:rsidRPr="00254C96">
        <w:rPr>
          <w:rFonts w:ascii="Times New Roman" w:hAnsi="Times New Roman" w:cs="Times New Roman"/>
        </w:rPr>
        <w:t xml:space="preserve"> </w:t>
      </w:r>
      <w:r w:rsidRPr="00254C96">
        <w:rPr>
          <w:rFonts w:ascii="Times New Roman" w:eastAsia="Calibri" w:hAnsi="Times New Roman" w:cs="Times New Roman"/>
        </w:rPr>
        <w:t>following</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Battle</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Pydna</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168 </w:t>
      </w:r>
      <w:r w:rsidRPr="00254C96">
        <w:rPr>
          <w:rFonts w:ascii="Times New Roman" w:eastAsia="Calibri" w:hAnsi="Times New Roman" w:cs="Times New Roman"/>
        </w:rPr>
        <w:t>BC,</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Rome</w:t>
      </w:r>
      <w:r w:rsidRPr="00254C96">
        <w:rPr>
          <w:rFonts w:ascii="Times New Roman" w:hAnsi="Times New Roman" w:cs="Times New Roman"/>
        </w:rPr>
        <w:t>-</w:t>
      </w:r>
      <w:r w:rsidRPr="00254C96">
        <w:rPr>
          <w:rFonts w:ascii="Times New Roman" w:eastAsia="Calibri" w:hAnsi="Times New Roman" w:cs="Times New Roman"/>
        </w:rPr>
        <w:t>executed</w:t>
      </w:r>
      <w:r w:rsidRPr="00254C96">
        <w:rPr>
          <w:rFonts w:ascii="Times New Roman" w:hAnsi="Times New Roman" w:cs="Times New Roman"/>
        </w:rPr>
        <w:t xml:space="preserve"> </w:t>
      </w:r>
      <w:r w:rsidRPr="00254C96">
        <w:rPr>
          <w:rFonts w:ascii="Times New Roman" w:eastAsia="Calibri" w:hAnsi="Times New Roman" w:cs="Times New Roman"/>
        </w:rPr>
        <w:t>disintegration</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Seleucid</w:t>
      </w:r>
      <w:r w:rsidRPr="00254C96">
        <w:rPr>
          <w:rFonts w:ascii="Times New Roman" w:hAnsi="Times New Roman" w:cs="Times New Roman"/>
        </w:rPr>
        <w:t xml:space="preserve"> </w:t>
      </w:r>
      <w:r w:rsidRPr="00254C96">
        <w:rPr>
          <w:rFonts w:ascii="Times New Roman" w:eastAsia="Calibri" w:hAnsi="Times New Roman" w:cs="Times New Roman"/>
        </w:rPr>
        <w:t>empire</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ensuing</w:t>
      </w:r>
      <w:r w:rsidRPr="00254C96">
        <w:rPr>
          <w:rFonts w:ascii="Times New Roman" w:hAnsi="Times New Roman" w:cs="Times New Roman"/>
        </w:rPr>
        <w:t xml:space="preserve"> </w:t>
      </w:r>
      <w:r w:rsidRPr="00254C96">
        <w:rPr>
          <w:rFonts w:ascii="Times New Roman" w:eastAsia="Calibri" w:hAnsi="Times New Roman" w:cs="Times New Roman"/>
        </w:rPr>
        <w:t>civil</w:t>
      </w:r>
      <w:r w:rsidRPr="00254C96">
        <w:rPr>
          <w:rFonts w:ascii="Times New Roman" w:hAnsi="Times New Roman" w:cs="Times New Roman"/>
        </w:rPr>
        <w:t xml:space="preserve"> </w:t>
      </w:r>
      <w:r w:rsidRPr="00254C96">
        <w:rPr>
          <w:rFonts w:ascii="Times New Roman" w:eastAsia="Calibri" w:hAnsi="Times New Roman" w:cs="Times New Roman"/>
        </w:rPr>
        <w:t>disorder</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Syria</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Cilicia</w:t>
      </w:r>
      <w:r w:rsidRPr="00254C96">
        <w:rPr>
          <w:rFonts w:ascii="Times New Roman" w:hAnsi="Times New Roman" w:cs="Times New Roman"/>
        </w:rPr>
        <w:t xml:space="preserve"> </w:t>
      </w:r>
      <w:r w:rsidRPr="00254C96">
        <w:rPr>
          <w:rFonts w:ascii="Times New Roman" w:eastAsia="Calibri" w:hAnsi="Times New Roman" w:cs="Times New Roman"/>
        </w:rPr>
        <w:t>generated</w:t>
      </w:r>
      <w:r w:rsidRPr="00254C96">
        <w:rPr>
          <w:rFonts w:ascii="Times New Roman" w:hAnsi="Times New Roman" w:cs="Times New Roman"/>
        </w:rPr>
        <w:t xml:space="preserve"> </w:t>
      </w: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flood</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slaves</w:t>
      </w:r>
      <w:r w:rsidRPr="00254C96">
        <w:rPr>
          <w:rFonts w:ascii="Times New Roman" w:hAnsi="Times New Roman" w:cs="Times New Roman"/>
        </w:rPr>
        <w:t xml:space="preserve"> </w:t>
      </w:r>
      <w:r w:rsidRPr="00254C96">
        <w:rPr>
          <w:rFonts w:ascii="Times New Roman" w:eastAsia="Calibri" w:hAnsi="Times New Roman" w:cs="Times New Roman"/>
        </w:rPr>
        <w:t>captured</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prisoners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war</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by</w:t>
      </w:r>
      <w:r w:rsidRPr="00254C96">
        <w:rPr>
          <w:rFonts w:ascii="Times New Roman" w:hAnsi="Times New Roman" w:cs="Times New Roman"/>
        </w:rPr>
        <w:t xml:space="preserve"> </w:t>
      </w:r>
      <w:r w:rsidRPr="00254C96">
        <w:rPr>
          <w:rFonts w:ascii="Times New Roman" w:eastAsia="Calibri" w:hAnsi="Times New Roman" w:cs="Times New Roman"/>
        </w:rPr>
        <w:t>Cilician</w:t>
      </w:r>
      <w:r w:rsidRPr="00254C96">
        <w:rPr>
          <w:rFonts w:ascii="Times New Roman" w:hAnsi="Times New Roman" w:cs="Times New Roman"/>
        </w:rPr>
        <w:t xml:space="preserve"> </w:t>
      </w:r>
      <w:r w:rsidRPr="00254C96">
        <w:rPr>
          <w:rFonts w:ascii="Times New Roman" w:eastAsia="Calibri" w:hAnsi="Times New Roman" w:cs="Times New Roman"/>
        </w:rPr>
        <w:t>pirates</w:t>
      </w:r>
      <w:r w:rsidRPr="00254C96">
        <w:rPr>
          <w:rFonts w:ascii="Times New Roman" w:hAnsi="Times New Roman" w:cs="Times New Roman"/>
        </w:rPr>
        <w:t xml:space="preserve">. </w:t>
      </w:r>
    </w:p>
    <w:p w14:paraId="2F76B8D0" w14:textId="77777777" w:rsidR="001513FB" w:rsidRPr="00254C96" w:rsidRDefault="001513FB" w:rsidP="001513FB">
      <w:pPr>
        <w:widowControl w:val="0"/>
        <w:autoSpaceDE w:val="0"/>
        <w:autoSpaceDN w:val="0"/>
        <w:adjustRightInd w:val="0"/>
        <w:ind w:left="2160"/>
        <w:rPr>
          <w:rFonts w:ascii="Times New Roman" w:hAnsi="Times New Roman" w:cs="Times New Roman"/>
        </w:rPr>
      </w:pPr>
    </w:p>
    <w:p w14:paraId="789CD648" w14:textId="77777777" w:rsidR="001513FB" w:rsidRPr="00254C96" w:rsidRDefault="001513FB" w:rsidP="001513FB">
      <w:pPr>
        <w:widowControl w:val="0"/>
        <w:autoSpaceDE w:val="0"/>
        <w:autoSpaceDN w:val="0"/>
        <w:adjustRightInd w:val="0"/>
        <w:ind w:left="2160"/>
        <w:rPr>
          <w:rFonts w:ascii="Times New Roman" w:hAnsi="Times New Roman" w:cs="Times New Roman"/>
        </w:rPr>
      </w:pP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became</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capital</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slave</w:t>
      </w:r>
      <w:r w:rsidRPr="00254C96">
        <w:rPr>
          <w:rFonts w:ascii="Times New Roman" w:hAnsi="Times New Roman" w:cs="Times New Roman"/>
        </w:rPr>
        <w:t xml:space="preserve"> </w:t>
      </w:r>
      <w:r w:rsidRPr="00254C96">
        <w:rPr>
          <w:rFonts w:ascii="Times New Roman" w:eastAsia="Calibri" w:hAnsi="Times New Roman" w:cs="Times New Roman"/>
        </w:rPr>
        <w:t>trade,</w:t>
      </w:r>
      <w:r w:rsidRPr="00254C96">
        <w:rPr>
          <w:rFonts w:ascii="Times New Roman" w:hAnsi="Times New Roman" w:cs="Times New Roman"/>
        </w:rPr>
        <w:t xml:space="preserve"> </w:t>
      </w:r>
      <w:r w:rsidRPr="00254C96">
        <w:rPr>
          <w:rFonts w:ascii="Times New Roman" w:eastAsia="Calibri" w:hAnsi="Times New Roman" w:cs="Times New Roman"/>
        </w:rPr>
        <w:t>where</w:t>
      </w:r>
      <w:r w:rsidRPr="00254C96">
        <w:rPr>
          <w:rFonts w:ascii="Times New Roman" w:hAnsi="Times New Roman" w:cs="Times New Roman"/>
        </w:rPr>
        <w:t xml:space="preserve"> </w:t>
      </w:r>
      <w:r w:rsidRPr="00254C96">
        <w:rPr>
          <w:rFonts w:ascii="Times New Roman" w:eastAsia="Calibri" w:hAnsi="Times New Roman" w:cs="Times New Roman"/>
        </w:rPr>
        <w:t>lives</w:t>
      </w:r>
      <w:r w:rsidRPr="00254C96">
        <w:rPr>
          <w:rFonts w:ascii="Times New Roman" w:hAnsi="Times New Roman" w:cs="Times New Roman"/>
        </w:rPr>
        <w:t xml:space="preserve"> </w:t>
      </w:r>
      <w:r w:rsidRPr="00254C96">
        <w:rPr>
          <w:rFonts w:ascii="Times New Roman" w:eastAsia="Calibri" w:hAnsi="Times New Roman" w:cs="Times New Roman"/>
        </w:rPr>
        <w:t>were</w:t>
      </w:r>
      <w:r w:rsidRPr="00254C96">
        <w:rPr>
          <w:rFonts w:ascii="Times New Roman" w:hAnsi="Times New Roman" w:cs="Times New Roman"/>
        </w:rPr>
        <w:t xml:space="preserve"> </w:t>
      </w:r>
      <w:r w:rsidRPr="00254C96">
        <w:rPr>
          <w:rFonts w:ascii="Times New Roman" w:eastAsia="Calibri" w:hAnsi="Times New Roman" w:cs="Times New Roman"/>
        </w:rPr>
        <w:t>purchased</w:t>
      </w:r>
      <w:r w:rsidRPr="00254C96">
        <w:rPr>
          <w:rFonts w:ascii="Times New Roman" w:hAnsi="Times New Roman" w:cs="Times New Roman"/>
        </w:rPr>
        <w:t xml:space="preserve"> </w:t>
      </w:r>
      <w:r w:rsidRPr="00254C96">
        <w:rPr>
          <w:rFonts w:ascii="Times New Roman" w:eastAsia="Calibri" w:hAnsi="Times New Roman" w:cs="Times New Roman"/>
        </w:rPr>
        <w:t>by</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tens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thousands</w:t>
      </w:r>
      <w:r w:rsidRPr="00254C96">
        <w:rPr>
          <w:rFonts w:ascii="Times New Roman" w:hAnsi="Times New Roman" w:cs="Times New Roman"/>
        </w:rPr>
        <w:t xml:space="preserve">. </w:t>
      </w:r>
      <w:r w:rsidRPr="00254C96">
        <w:rPr>
          <w:rFonts w:ascii="Times New Roman" w:eastAsia="Calibri" w:hAnsi="Times New Roman" w:cs="Times New Roman"/>
        </w:rPr>
        <w:t>See</w:t>
      </w:r>
      <w:r w:rsidRPr="00254C96">
        <w:rPr>
          <w:rFonts w:ascii="Times New Roman" w:hAnsi="Times New Roman" w:cs="Times New Roman"/>
        </w:rPr>
        <w:t xml:space="preserve"> </w:t>
      </w:r>
      <w:r w:rsidRPr="00254C96">
        <w:rPr>
          <w:rFonts w:ascii="Times New Roman" w:eastAsia="Calibri" w:hAnsi="Times New Roman" w:cs="Times New Roman"/>
        </w:rPr>
        <w:t>Strabo</w:t>
      </w:r>
      <w:r w:rsidRPr="00254C96">
        <w:rPr>
          <w:rFonts w:ascii="Times New Roman" w:hAnsi="Times New Roman" w:cs="Times New Roman"/>
        </w:rPr>
        <w:t xml:space="preserve"> 14.5.2.</w:t>
      </w:r>
    </w:p>
    <w:p w14:paraId="33D57660" w14:textId="77777777" w:rsidR="001513FB" w:rsidRPr="00254C96" w:rsidRDefault="001513FB" w:rsidP="001513FB">
      <w:pPr>
        <w:widowControl w:val="0"/>
        <w:autoSpaceDE w:val="0"/>
        <w:autoSpaceDN w:val="0"/>
        <w:adjustRightInd w:val="0"/>
        <w:ind w:left="2160"/>
        <w:rPr>
          <w:rFonts w:ascii="Times New Roman" w:hAnsi="Times New Roman" w:cs="Times New Roman"/>
          <w:color w:val="353535"/>
        </w:rPr>
      </w:pPr>
    </w:p>
    <w:p w14:paraId="1F2B2236" w14:textId="77777777" w:rsidR="001513FB" w:rsidRPr="00254C96" w:rsidRDefault="001513FB" w:rsidP="001513FB">
      <w:pPr>
        <w:widowControl w:val="0"/>
        <w:autoSpaceDE w:val="0"/>
        <w:autoSpaceDN w:val="0"/>
        <w:adjustRightInd w:val="0"/>
        <w:ind w:left="1440"/>
        <w:rPr>
          <w:rFonts w:ascii="Times New Roman" w:hAnsi="Times New Roman" w:cs="Times New Roman"/>
          <w:color w:val="353535"/>
        </w:rPr>
      </w:pPr>
      <w:r w:rsidRPr="00254C96">
        <w:rPr>
          <w:rFonts w:ascii="Times New Roman" w:eastAsia="Calibri" w:hAnsi="Times New Roman" w:cs="Times New Roman"/>
          <w:color w:val="353535"/>
        </w:rPr>
        <w:t>Decline</w:t>
      </w:r>
      <w:r w:rsidRPr="00254C96">
        <w:rPr>
          <w:rFonts w:ascii="Times New Roman" w:hAnsi="Times New Roman" w:cs="Times New Roman"/>
          <w:color w:val="353535"/>
        </w:rPr>
        <w:t>:</w:t>
      </w:r>
    </w:p>
    <w:p w14:paraId="54CC2338" w14:textId="77777777" w:rsidR="001513FB" w:rsidRPr="00254C96" w:rsidRDefault="001513FB" w:rsidP="001513FB">
      <w:pPr>
        <w:widowControl w:val="0"/>
        <w:autoSpaceDE w:val="0"/>
        <w:autoSpaceDN w:val="0"/>
        <w:adjustRightInd w:val="0"/>
        <w:ind w:left="1440"/>
        <w:rPr>
          <w:rFonts w:ascii="Times New Roman" w:hAnsi="Times New Roman" w:cs="Times New Roman"/>
          <w:color w:val="353535"/>
        </w:rPr>
      </w:pPr>
    </w:p>
    <w:p w14:paraId="366FFEA0" w14:textId="77777777" w:rsidR="001513FB" w:rsidRPr="00254C96" w:rsidRDefault="001513FB" w:rsidP="001513FB">
      <w:pPr>
        <w:ind w:left="2160"/>
        <w:rPr>
          <w:rFonts w:ascii="Times New Roman" w:hAnsi="Times New Roman" w:cs="Times New Roman"/>
        </w:rPr>
      </w:pP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massacre</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87 </w:t>
      </w:r>
      <w:r w:rsidRPr="00254C96">
        <w:rPr>
          <w:rFonts w:ascii="Times New Roman" w:eastAsia="Calibri" w:hAnsi="Times New Roman" w:cs="Times New Roman"/>
        </w:rPr>
        <w:t>BC</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well</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second</w:t>
      </w:r>
      <w:r w:rsidRPr="00254C96">
        <w:rPr>
          <w:rFonts w:ascii="Times New Roman" w:hAnsi="Times New Roman" w:cs="Times New Roman"/>
        </w:rPr>
        <w:t xml:space="preserve"> </w:t>
      </w:r>
      <w:r w:rsidRPr="00254C96">
        <w:rPr>
          <w:rFonts w:ascii="Times New Roman" w:eastAsia="Calibri" w:hAnsi="Times New Roman" w:cs="Times New Roman"/>
        </w:rPr>
        <w:t>sack</w:t>
      </w:r>
      <w:r w:rsidRPr="00254C96">
        <w:rPr>
          <w:rFonts w:ascii="Times New Roman" w:hAnsi="Times New Roman" w:cs="Times New Roman"/>
        </w:rPr>
        <w:t xml:space="preserve"> </w:t>
      </w:r>
      <w:r w:rsidRPr="00254C96">
        <w:rPr>
          <w:rFonts w:ascii="Times New Roman" w:eastAsia="Calibri" w:hAnsi="Times New Roman" w:cs="Times New Roman"/>
        </w:rPr>
        <w:t>by</w:t>
      </w:r>
      <w:r w:rsidRPr="00254C96">
        <w:rPr>
          <w:rFonts w:ascii="Times New Roman" w:hAnsi="Times New Roman" w:cs="Times New Roman"/>
        </w:rPr>
        <w:t xml:space="preserve"> </w:t>
      </w:r>
      <w:r w:rsidRPr="00254C96">
        <w:rPr>
          <w:rFonts w:ascii="Times New Roman" w:eastAsia="Calibri" w:hAnsi="Times New Roman" w:cs="Times New Roman"/>
        </w:rPr>
        <w:t>pirates</w:t>
      </w:r>
      <w:r w:rsidRPr="00254C96">
        <w:rPr>
          <w:rFonts w:ascii="Times New Roman" w:hAnsi="Times New Roman" w:cs="Times New Roman"/>
        </w:rPr>
        <w:t xml:space="preserve"> </w:t>
      </w:r>
      <w:r w:rsidRPr="00254C96">
        <w:rPr>
          <w:rFonts w:ascii="Times New Roman" w:eastAsia="Calibri" w:hAnsi="Times New Roman" w:cs="Times New Roman"/>
        </w:rPr>
        <w:t>–</w:t>
      </w:r>
      <w:r w:rsidRPr="00254C96">
        <w:rPr>
          <w:rFonts w:ascii="Times New Roman" w:hAnsi="Times New Roman" w:cs="Times New Roman"/>
        </w:rPr>
        <w:t xml:space="preserve"> </w:t>
      </w:r>
      <w:r w:rsidRPr="00254C96">
        <w:rPr>
          <w:rFonts w:ascii="Times New Roman" w:eastAsia="Calibri" w:hAnsi="Times New Roman" w:cs="Times New Roman"/>
        </w:rPr>
        <w:t>that</w:t>
      </w:r>
      <w:r w:rsidRPr="00254C96">
        <w:rPr>
          <w:rFonts w:ascii="Times New Roman" w:hAnsi="Times New Roman" w:cs="Times New Roman"/>
        </w:rPr>
        <w:t xml:space="preserve"> </w:t>
      </w:r>
      <w:r w:rsidRPr="00254C96">
        <w:rPr>
          <w:rFonts w:ascii="Times New Roman" w:eastAsia="Calibri" w:hAnsi="Times New Roman" w:cs="Times New Roman"/>
        </w:rPr>
        <w:t>very</w:t>
      </w:r>
      <w:r w:rsidRPr="00254C96">
        <w:rPr>
          <w:rFonts w:ascii="Times New Roman" w:hAnsi="Times New Roman" w:cs="Times New Roman"/>
        </w:rPr>
        <w:t xml:space="preserve"> </w:t>
      </w:r>
      <w:r w:rsidRPr="00254C96">
        <w:rPr>
          <w:rFonts w:ascii="Times New Roman" w:eastAsia="Calibri" w:hAnsi="Times New Roman" w:cs="Times New Roman"/>
        </w:rPr>
        <w:t>demographic</w:t>
      </w:r>
      <w:r w:rsidRPr="00254C96">
        <w:rPr>
          <w:rFonts w:ascii="Times New Roman" w:hAnsi="Times New Roman" w:cs="Times New Roman"/>
        </w:rPr>
        <w:t xml:space="preserve"> </w:t>
      </w:r>
      <w:r w:rsidRPr="00254C96">
        <w:rPr>
          <w:rFonts w:ascii="Times New Roman" w:eastAsia="Calibri" w:hAnsi="Times New Roman" w:cs="Times New Roman"/>
        </w:rPr>
        <w:t>which</w:t>
      </w:r>
      <w:r w:rsidRPr="00254C96">
        <w:rPr>
          <w:rFonts w:ascii="Times New Roman" w:hAnsi="Times New Roman" w:cs="Times New Roman"/>
        </w:rPr>
        <w:t xml:space="preserve"> </w:t>
      </w:r>
      <w:r w:rsidRPr="00254C96">
        <w:rPr>
          <w:rFonts w:ascii="Times New Roman" w:eastAsia="Calibri" w:hAnsi="Times New Roman" w:cs="Times New Roman"/>
        </w:rPr>
        <w:t>had</w:t>
      </w:r>
      <w:r w:rsidRPr="00254C96">
        <w:rPr>
          <w:rFonts w:ascii="Times New Roman" w:hAnsi="Times New Roman" w:cs="Times New Roman"/>
        </w:rPr>
        <w:t xml:space="preserve"> </w:t>
      </w:r>
      <w:r w:rsidRPr="00254C96">
        <w:rPr>
          <w:rFonts w:ascii="Times New Roman" w:eastAsia="Calibri" w:hAnsi="Times New Roman" w:cs="Times New Roman"/>
        </w:rPr>
        <w:t>nourished</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city</w:t>
      </w:r>
      <w:r w:rsidRPr="00254C96">
        <w:rPr>
          <w:rFonts w:ascii="Times New Roman" w:hAnsi="Times New Roman" w:cs="Times New Roman"/>
        </w:rPr>
        <w:t>'</w:t>
      </w:r>
      <w:r w:rsidRPr="00254C96">
        <w:rPr>
          <w:rFonts w:ascii="Times New Roman" w:eastAsia="Calibri" w:hAnsi="Times New Roman" w:cs="Times New Roman"/>
        </w:rPr>
        <w:t>s</w:t>
      </w:r>
      <w:r w:rsidRPr="00254C96">
        <w:rPr>
          <w:rFonts w:ascii="Times New Roman" w:hAnsi="Times New Roman" w:cs="Times New Roman"/>
        </w:rPr>
        <w:t xml:space="preserve"> </w:t>
      </w:r>
      <w:r w:rsidRPr="00254C96">
        <w:rPr>
          <w:rFonts w:ascii="Times New Roman" w:eastAsia="Calibri" w:hAnsi="Times New Roman" w:cs="Times New Roman"/>
        </w:rPr>
        <w:t>slave</w:t>
      </w:r>
      <w:r w:rsidRPr="00254C96">
        <w:rPr>
          <w:rFonts w:ascii="Times New Roman" w:hAnsi="Times New Roman" w:cs="Times New Roman"/>
        </w:rPr>
        <w:t xml:space="preserve"> </w:t>
      </w:r>
      <w:r w:rsidRPr="00254C96">
        <w:rPr>
          <w:rFonts w:ascii="Times New Roman" w:eastAsia="Calibri" w:hAnsi="Times New Roman" w:cs="Times New Roman"/>
        </w:rPr>
        <w:t>trade</w:t>
      </w:r>
      <w:r w:rsidRPr="00254C96">
        <w:rPr>
          <w:rFonts w:ascii="Times New Roman" w:hAnsi="Times New Roman" w:cs="Times New Roman"/>
        </w:rPr>
        <w:t xml:space="preserve"> </w:t>
      </w:r>
      <w:r w:rsidRPr="00254C96">
        <w:rPr>
          <w:rFonts w:ascii="Times New Roman" w:eastAsia="Calibri" w:hAnsi="Times New Roman" w:cs="Times New Roman"/>
        </w:rPr>
        <w:t>–</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69 </w:t>
      </w:r>
      <w:r w:rsidRPr="00254C96">
        <w:rPr>
          <w:rFonts w:ascii="Times New Roman" w:eastAsia="Calibri" w:hAnsi="Times New Roman" w:cs="Times New Roman"/>
        </w:rPr>
        <w:t>BC</w:t>
      </w:r>
      <w:r w:rsidRPr="00254C96">
        <w:rPr>
          <w:rFonts w:ascii="Times New Roman" w:hAnsi="Times New Roman" w:cs="Times New Roman"/>
        </w:rPr>
        <w:t xml:space="preserve"> </w:t>
      </w:r>
      <w:r w:rsidRPr="00254C96">
        <w:rPr>
          <w:rFonts w:ascii="Times New Roman" w:eastAsia="Calibri" w:hAnsi="Times New Roman" w:cs="Times New Roman"/>
        </w:rPr>
        <w:t>precipitated</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decline</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Delian</w:t>
      </w:r>
      <w:r w:rsidRPr="00254C96">
        <w:rPr>
          <w:rFonts w:ascii="Times New Roman" w:hAnsi="Times New Roman" w:cs="Times New Roman"/>
        </w:rPr>
        <w:t xml:space="preserve"> </w:t>
      </w:r>
      <w:r w:rsidRPr="00254C96">
        <w:rPr>
          <w:rFonts w:ascii="Times New Roman" w:eastAsia="Calibri" w:hAnsi="Times New Roman" w:cs="Times New Roman"/>
        </w:rPr>
        <w:t>trade</w:t>
      </w:r>
    </w:p>
    <w:p w14:paraId="01880D75" w14:textId="77777777" w:rsidR="001513FB" w:rsidRPr="00254C96" w:rsidRDefault="001513FB" w:rsidP="001513FB">
      <w:pPr>
        <w:ind w:left="2160"/>
        <w:rPr>
          <w:rFonts w:ascii="Times New Roman" w:hAnsi="Times New Roman" w:cs="Times New Roman"/>
        </w:rPr>
      </w:pPr>
      <w:r w:rsidRPr="00254C96">
        <w:rPr>
          <w:rFonts w:ascii="Times New Roman" w:eastAsia="Calibri" w:hAnsi="Times New Roman" w:cs="Times New Roman"/>
        </w:rPr>
        <w:t>Further</w:t>
      </w:r>
      <w:r w:rsidRPr="00254C96">
        <w:rPr>
          <w:rFonts w:ascii="Times New Roman" w:hAnsi="Times New Roman" w:cs="Times New Roman"/>
        </w:rPr>
        <w:t xml:space="preserve"> </w:t>
      </w:r>
      <w:r w:rsidRPr="00254C96">
        <w:rPr>
          <w:rFonts w:ascii="Times New Roman" w:eastAsia="Calibri" w:hAnsi="Times New Roman" w:cs="Times New Roman"/>
        </w:rPr>
        <w:t>exacerbated</w:t>
      </w:r>
      <w:r w:rsidRPr="00254C96">
        <w:rPr>
          <w:rFonts w:ascii="Times New Roman" w:hAnsi="Times New Roman" w:cs="Times New Roman"/>
        </w:rPr>
        <w:t xml:space="preserve"> </w:t>
      </w:r>
      <w:r w:rsidRPr="00254C96">
        <w:rPr>
          <w:rFonts w:ascii="Times New Roman" w:eastAsia="Calibri" w:hAnsi="Times New Roman" w:cs="Times New Roman"/>
        </w:rPr>
        <w:t>by</w:t>
      </w:r>
      <w:r w:rsidRPr="00254C96">
        <w:rPr>
          <w:rFonts w:ascii="Times New Roman" w:hAnsi="Times New Roman" w:cs="Times New Roman"/>
        </w:rPr>
        <w:t xml:space="preserve"> </w:t>
      </w:r>
      <w:r w:rsidRPr="00254C96">
        <w:rPr>
          <w:rFonts w:ascii="Times New Roman" w:eastAsia="Calibri" w:hAnsi="Times New Roman" w:cs="Times New Roman"/>
        </w:rPr>
        <w:t>rising</w:t>
      </w:r>
      <w:r w:rsidRPr="00254C96">
        <w:rPr>
          <w:rFonts w:ascii="Times New Roman" w:hAnsi="Times New Roman" w:cs="Times New Roman"/>
        </w:rPr>
        <w:t xml:space="preserve"> </w:t>
      </w:r>
      <w:r w:rsidRPr="00254C96">
        <w:rPr>
          <w:rFonts w:ascii="Times New Roman" w:eastAsia="Calibri" w:hAnsi="Times New Roman" w:cs="Times New Roman"/>
        </w:rPr>
        <w:t>competition</w:t>
      </w:r>
      <w:r w:rsidRPr="00254C96">
        <w:rPr>
          <w:rFonts w:ascii="Times New Roman" w:hAnsi="Times New Roman" w:cs="Times New Roman"/>
        </w:rPr>
        <w:t xml:space="preserve"> </w:t>
      </w:r>
      <w:r w:rsidRPr="00254C96">
        <w:rPr>
          <w:rFonts w:ascii="Times New Roman" w:eastAsia="Calibri" w:hAnsi="Times New Roman" w:cs="Times New Roman"/>
        </w:rPr>
        <w:t>from</w:t>
      </w:r>
      <w:r w:rsidRPr="00254C96">
        <w:rPr>
          <w:rFonts w:ascii="Times New Roman" w:hAnsi="Times New Roman" w:cs="Times New Roman"/>
        </w:rPr>
        <w:t xml:space="preserve"> </w:t>
      </w:r>
      <w:r w:rsidRPr="00254C96">
        <w:rPr>
          <w:rFonts w:ascii="Times New Roman" w:eastAsia="Calibri" w:hAnsi="Times New Roman" w:cs="Times New Roman"/>
        </w:rPr>
        <w:t>Italian</w:t>
      </w:r>
      <w:r w:rsidRPr="00254C96">
        <w:rPr>
          <w:rFonts w:ascii="Times New Roman" w:hAnsi="Times New Roman" w:cs="Times New Roman"/>
        </w:rPr>
        <w:t xml:space="preserve"> </w:t>
      </w:r>
      <w:r w:rsidRPr="00254C96">
        <w:rPr>
          <w:rFonts w:ascii="Times New Roman" w:eastAsia="Calibri" w:hAnsi="Times New Roman" w:cs="Times New Roman"/>
        </w:rPr>
        <w:t>ports</w:t>
      </w:r>
      <w:r w:rsidRPr="00254C96">
        <w:rPr>
          <w:rFonts w:ascii="Times New Roman" w:hAnsi="Times New Roman" w:cs="Times New Roman"/>
        </w:rPr>
        <w:t xml:space="preserve">. </w:t>
      </w:r>
    </w:p>
    <w:p w14:paraId="5B78E000" w14:textId="77777777" w:rsidR="001513FB" w:rsidRPr="00254C96" w:rsidRDefault="001513FB" w:rsidP="001513FB">
      <w:pPr>
        <w:ind w:left="2160"/>
        <w:rPr>
          <w:rFonts w:ascii="Times New Roman" w:hAnsi="Times New Roman" w:cs="Times New Roman"/>
        </w:rPr>
      </w:pPr>
      <w:r w:rsidRPr="00254C96">
        <w:rPr>
          <w:rFonts w:ascii="Times New Roman" w:eastAsia="Calibri" w:hAnsi="Times New Roman" w:cs="Times New Roman"/>
        </w:rPr>
        <w:t>By</w:t>
      </w:r>
      <w:r w:rsidRPr="00254C96">
        <w:rPr>
          <w:rFonts w:ascii="Times New Roman" w:hAnsi="Times New Roman" w:cs="Times New Roman"/>
        </w:rPr>
        <w:t xml:space="preserve"> 48 </w:t>
      </w:r>
      <w:r w:rsidRPr="00254C96">
        <w:rPr>
          <w:rFonts w:ascii="Times New Roman" w:eastAsia="Calibri" w:hAnsi="Times New Roman" w:cs="Times New Roman"/>
        </w:rPr>
        <w:t>BC,</w:t>
      </w:r>
      <w:r w:rsidRPr="00254C96">
        <w:rPr>
          <w:rFonts w:ascii="Times New Roman" w:hAnsi="Times New Roman" w:cs="Times New Roman"/>
        </w:rPr>
        <w:t xml:space="preserve"> </w:t>
      </w: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had</w:t>
      </w:r>
      <w:r w:rsidRPr="00254C96">
        <w:rPr>
          <w:rFonts w:ascii="Times New Roman" w:hAnsi="Times New Roman" w:cs="Times New Roman"/>
        </w:rPr>
        <w:t xml:space="preserve"> </w:t>
      </w:r>
      <w:r w:rsidRPr="00254C96">
        <w:rPr>
          <w:rFonts w:ascii="Times New Roman" w:eastAsia="Calibri" w:hAnsi="Times New Roman" w:cs="Times New Roman"/>
        </w:rPr>
        <w:t>faded</w:t>
      </w:r>
      <w:r w:rsidRPr="00254C96">
        <w:rPr>
          <w:rFonts w:ascii="Times New Roman" w:hAnsi="Times New Roman" w:cs="Times New Roman"/>
        </w:rPr>
        <w:t xml:space="preserve"> </w:t>
      </w:r>
      <w:r w:rsidRPr="00254C96">
        <w:rPr>
          <w:rFonts w:ascii="Times New Roman" w:eastAsia="Calibri" w:hAnsi="Times New Roman" w:cs="Times New Roman"/>
        </w:rPr>
        <w:t>into</w:t>
      </w:r>
      <w:r w:rsidRPr="00254C96">
        <w:rPr>
          <w:rFonts w:ascii="Times New Roman" w:hAnsi="Times New Roman" w:cs="Times New Roman"/>
        </w:rPr>
        <w:t xml:space="preserve"> </w:t>
      </w:r>
      <w:r w:rsidRPr="00254C96">
        <w:rPr>
          <w:rFonts w:ascii="Times New Roman" w:eastAsia="Calibri" w:hAnsi="Times New Roman" w:cs="Times New Roman"/>
        </w:rPr>
        <w:t>commercial</w:t>
      </w:r>
      <w:r w:rsidRPr="00254C96">
        <w:rPr>
          <w:rFonts w:ascii="Times New Roman" w:hAnsi="Times New Roman" w:cs="Times New Roman"/>
        </w:rPr>
        <w:t xml:space="preserve"> </w:t>
      </w:r>
      <w:r w:rsidRPr="00254C96">
        <w:rPr>
          <w:rFonts w:ascii="Times New Roman" w:eastAsia="Calibri" w:hAnsi="Times New Roman" w:cs="Times New Roman"/>
        </w:rPr>
        <w:t>mediocrity</w:t>
      </w:r>
      <w:r w:rsidRPr="00254C96">
        <w:rPr>
          <w:rFonts w:ascii="Times New Roman" w:hAnsi="Times New Roman" w:cs="Times New Roman"/>
        </w:rPr>
        <w:t>.</w:t>
      </w:r>
    </w:p>
    <w:p w14:paraId="47363711" w14:textId="77777777" w:rsidR="001513FB" w:rsidRPr="00254C96" w:rsidRDefault="001513FB" w:rsidP="001513FB">
      <w:pPr>
        <w:rPr>
          <w:rFonts w:ascii="Times New Roman" w:hAnsi="Times New Roman" w:cs="Times New Roman"/>
        </w:rPr>
      </w:pPr>
      <w:r w:rsidRPr="00254C96">
        <w:rPr>
          <w:rFonts w:ascii="Times New Roman" w:hAnsi="Times New Roman" w:cs="Times New Roman"/>
        </w:rPr>
        <w:tab/>
      </w:r>
      <w:r w:rsidRPr="00254C96">
        <w:rPr>
          <w:rFonts w:ascii="Times New Roman" w:eastAsia="Calibri" w:hAnsi="Times New Roman" w:cs="Times New Roman"/>
        </w:rPr>
        <w:t>Ephesus</w:t>
      </w:r>
    </w:p>
    <w:p w14:paraId="05EB6F08" w14:textId="77777777" w:rsidR="001513FB" w:rsidRPr="00254C96" w:rsidRDefault="001513FB" w:rsidP="001513FB">
      <w:pPr>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Geographically</w:t>
      </w:r>
      <w:r w:rsidRPr="00254C96">
        <w:rPr>
          <w:rFonts w:ascii="Times New Roman" w:hAnsi="Times New Roman" w:cs="Times New Roman"/>
        </w:rPr>
        <w:t xml:space="preserve"> </w:t>
      </w:r>
      <w:r w:rsidRPr="00254C96">
        <w:rPr>
          <w:rFonts w:ascii="Times New Roman" w:eastAsia="Calibri" w:hAnsi="Times New Roman" w:cs="Times New Roman"/>
        </w:rPr>
        <w:t>ideal</w:t>
      </w:r>
    </w:p>
    <w:p w14:paraId="340F2FF1" w14:textId="77777777" w:rsidR="001513FB" w:rsidRPr="00254C96" w:rsidRDefault="001513FB" w:rsidP="001513FB">
      <w:pPr>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Interface</w:t>
      </w:r>
      <w:r w:rsidRPr="00254C96">
        <w:rPr>
          <w:rFonts w:ascii="Times New Roman" w:hAnsi="Times New Roman" w:cs="Times New Roman"/>
        </w:rPr>
        <w:t xml:space="preserve"> </w:t>
      </w:r>
      <w:r w:rsidRPr="00254C96">
        <w:rPr>
          <w:rFonts w:ascii="Times New Roman" w:eastAsia="Calibri" w:hAnsi="Times New Roman" w:cs="Times New Roman"/>
        </w:rPr>
        <w:t>between</w:t>
      </w:r>
      <w:r w:rsidRPr="00254C96">
        <w:rPr>
          <w:rFonts w:ascii="Times New Roman" w:hAnsi="Times New Roman" w:cs="Times New Roman"/>
        </w:rPr>
        <w:t xml:space="preserve"> </w:t>
      </w:r>
      <w:r w:rsidRPr="00254C96">
        <w:rPr>
          <w:rFonts w:ascii="Times New Roman" w:eastAsia="Calibri" w:hAnsi="Times New Roman" w:cs="Times New Roman"/>
        </w:rPr>
        <w:t>west</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east</w:t>
      </w:r>
    </w:p>
    <w:p w14:paraId="45AF0692" w14:textId="77777777" w:rsidR="001513FB" w:rsidRPr="00254C96" w:rsidRDefault="001513FB" w:rsidP="001513FB">
      <w:pPr>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Ephesian</w:t>
      </w:r>
      <w:r w:rsidRPr="00254C96">
        <w:rPr>
          <w:rFonts w:ascii="Times New Roman" w:hAnsi="Times New Roman" w:cs="Times New Roman"/>
        </w:rPr>
        <w:t xml:space="preserve"> </w:t>
      </w:r>
      <w:r w:rsidRPr="00254C96">
        <w:rPr>
          <w:rFonts w:ascii="Times New Roman" w:eastAsia="Calibri" w:hAnsi="Times New Roman" w:cs="Times New Roman"/>
        </w:rPr>
        <w:t>trade</w:t>
      </w:r>
      <w:r w:rsidRPr="00254C96">
        <w:rPr>
          <w:rFonts w:ascii="Times New Roman" w:hAnsi="Times New Roman" w:cs="Times New Roman"/>
        </w:rPr>
        <w:t xml:space="preserve"> </w:t>
      </w:r>
      <w:r w:rsidRPr="00254C96">
        <w:rPr>
          <w:rFonts w:ascii="Times New Roman" w:eastAsia="Calibri" w:hAnsi="Times New Roman" w:cs="Times New Roman"/>
        </w:rPr>
        <w:t>connected</w:t>
      </w:r>
      <w:r w:rsidRPr="00254C96">
        <w:rPr>
          <w:rFonts w:ascii="Times New Roman" w:hAnsi="Times New Roman" w:cs="Times New Roman"/>
        </w:rPr>
        <w:t xml:space="preserve"> </w:t>
      </w:r>
      <w:r w:rsidRPr="00254C96">
        <w:rPr>
          <w:rFonts w:ascii="Times New Roman" w:eastAsia="Calibri" w:hAnsi="Times New Roman" w:cs="Times New Roman"/>
        </w:rPr>
        <w:t>Rome</w:t>
      </w:r>
      <w:r w:rsidRPr="00254C96">
        <w:rPr>
          <w:rFonts w:ascii="Times New Roman" w:hAnsi="Times New Roman" w:cs="Times New Roman"/>
        </w:rPr>
        <w:t xml:space="preserve"> </w:t>
      </w:r>
      <w:r w:rsidRPr="00254C96">
        <w:rPr>
          <w:rFonts w:ascii="Times New Roman" w:eastAsia="Calibri" w:hAnsi="Times New Roman" w:cs="Times New Roman"/>
        </w:rPr>
        <w:t>with</w:t>
      </w:r>
      <w:r w:rsidRPr="00254C96">
        <w:rPr>
          <w:rFonts w:ascii="Times New Roman" w:hAnsi="Times New Roman" w:cs="Times New Roman"/>
        </w:rPr>
        <w:t xml:space="preserve"> </w:t>
      </w:r>
      <w:r w:rsidRPr="00254C96">
        <w:rPr>
          <w:rFonts w:ascii="Times New Roman" w:eastAsia="Calibri" w:hAnsi="Times New Roman" w:cs="Times New Roman"/>
        </w:rPr>
        <w:t>commerce</w:t>
      </w:r>
      <w:r w:rsidRPr="00254C96">
        <w:rPr>
          <w:rFonts w:ascii="Times New Roman" w:hAnsi="Times New Roman" w:cs="Times New Roman"/>
        </w:rPr>
        <w:t xml:space="preserve"> </w:t>
      </w:r>
      <w:r w:rsidRPr="00254C96">
        <w:rPr>
          <w:rFonts w:ascii="Times New Roman" w:eastAsia="Calibri" w:hAnsi="Times New Roman" w:cs="Times New Roman"/>
        </w:rPr>
        <w:t>deep</w:t>
      </w:r>
      <w:r w:rsidRPr="00254C96">
        <w:rPr>
          <w:rFonts w:ascii="Times New Roman" w:hAnsi="Times New Roman" w:cs="Times New Roman"/>
        </w:rPr>
        <w:t xml:space="preserve"> </w:t>
      </w:r>
      <w:r w:rsidRPr="00254C96">
        <w:rPr>
          <w:rFonts w:ascii="Times New Roman" w:eastAsia="Calibri" w:hAnsi="Times New Roman" w:cs="Times New Roman"/>
        </w:rPr>
        <w:t>into</w:t>
      </w:r>
      <w:r w:rsidRPr="00254C96">
        <w:rPr>
          <w:rFonts w:ascii="Times New Roman" w:hAnsi="Times New Roman" w:cs="Times New Roman"/>
        </w:rPr>
        <w:t xml:space="preserve"> </w:t>
      </w:r>
      <w:r w:rsidRPr="00254C96">
        <w:rPr>
          <w:rFonts w:ascii="Times New Roman" w:eastAsia="Calibri" w:hAnsi="Times New Roman" w:cs="Times New Roman"/>
        </w:rPr>
        <w:t>Asia</w:t>
      </w:r>
      <w:r w:rsidRPr="00254C96">
        <w:rPr>
          <w:rFonts w:ascii="Times New Roman" w:hAnsi="Times New Roman" w:cs="Times New Roman"/>
        </w:rPr>
        <w:t xml:space="preserve"> </w:t>
      </w:r>
      <w:r w:rsidRPr="00254C96">
        <w:rPr>
          <w:rFonts w:ascii="Times New Roman" w:eastAsia="Calibri" w:hAnsi="Times New Roman" w:cs="Times New Roman"/>
        </w:rPr>
        <w:t>Minor</w:t>
      </w:r>
      <w:r w:rsidRPr="00254C96">
        <w:rPr>
          <w:rFonts w:ascii="Times New Roman" w:hAnsi="Times New Roman" w:cs="Times New Roman"/>
        </w:rPr>
        <w:t xml:space="preserve">. </w:t>
      </w:r>
    </w:p>
    <w:p w14:paraId="669BD698" w14:textId="77777777" w:rsidR="001513FB" w:rsidRPr="00254C96" w:rsidRDefault="001513FB" w:rsidP="001513FB">
      <w:pPr>
        <w:ind w:left="1440"/>
        <w:rPr>
          <w:rFonts w:ascii="Times New Roman" w:hAnsi="Times New Roman" w:cs="Times New Roman"/>
        </w:rPr>
      </w:pPr>
    </w:p>
    <w:p w14:paraId="038470F8" w14:textId="77777777" w:rsidR="001513FB" w:rsidRPr="00254C96" w:rsidRDefault="001513FB" w:rsidP="001513FB">
      <w:pPr>
        <w:ind w:left="1440"/>
        <w:rPr>
          <w:rFonts w:ascii="Times New Roman" w:hAnsi="Times New Roman" w:cs="Times New Roman"/>
        </w:rPr>
      </w:pP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its</w:t>
      </w:r>
      <w:r w:rsidRPr="00254C96">
        <w:rPr>
          <w:rFonts w:ascii="Times New Roman" w:hAnsi="Times New Roman" w:cs="Times New Roman"/>
        </w:rPr>
        <w:t xml:space="preserve"> </w:t>
      </w:r>
      <w:r w:rsidRPr="00254C96">
        <w:rPr>
          <w:rFonts w:ascii="Times New Roman" w:eastAsia="Calibri" w:hAnsi="Times New Roman" w:cs="Times New Roman"/>
        </w:rPr>
        <w:t>heyday</w:t>
      </w:r>
      <w:r w:rsidRPr="00254C96">
        <w:rPr>
          <w:rFonts w:ascii="Times New Roman" w:hAnsi="Times New Roman" w:cs="Times New Roman"/>
        </w:rPr>
        <w:t xml:space="preserve"> </w:t>
      </w:r>
      <w:r w:rsidRPr="00254C96">
        <w:rPr>
          <w:rFonts w:ascii="Times New Roman" w:eastAsia="Calibri" w:hAnsi="Times New Roman" w:cs="Times New Roman"/>
        </w:rPr>
        <w:t>from</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twilight</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republic</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height</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imperial</w:t>
      </w:r>
      <w:r w:rsidRPr="00254C96">
        <w:rPr>
          <w:rFonts w:ascii="Times New Roman" w:hAnsi="Times New Roman" w:cs="Times New Roman"/>
        </w:rPr>
        <w:t xml:space="preserve"> </w:t>
      </w:r>
      <w:r w:rsidRPr="00254C96">
        <w:rPr>
          <w:rFonts w:ascii="Times New Roman" w:eastAsia="Calibri" w:hAnsi="Times New Roman" w:cs="Times New Roman"/>
        </w:rPr>
        <w:t>period,</w:t>
      </w:r>
      <w:r w:rsidRPr="00254C96">
        <w:rPr>
          <w:rFonts w:ascii="Times New Roman" w:hAnsi="Times New Roman" w:cs="Times New Roman"/>
        </w:rPr>
        <w:t xml:space="preserve"> </w:t>
      </w:r>
      <w:r w:rsidRPr="00254C96">
        <w:rPr>
          <w:rFonts w:ascii="Times New Roman" w:eastAsia="Calibri" w:hAnsi="Times New Roman" w:cs="Times New Roman"/>
        </w:rPr>
        <w:t>Ephesus</w:t>
      </w:r>
      <w:r w:rsidRPr="00254C96">
        <w:rPr>
          <w:rFonts w:ascii="Times New Roman" w:hAnsi="Times New Roman" w:cs="Times New Roman"/>
        </w:rPr>
        <w:t xml:space="preserve"> </w:t>
      </w:r>
      <w:r w:rsidRPr="00254C96">
        <w:rPr>
          <w:rFonts w:ascii="Times New Roman" w:eastAsia="Calibri" w:hAnsi="Times New Roman" w:cs="Times New Roman"/>
        </w:rPr>
        <w:t>was</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new</w:t>
      </w:r>
      <w:r w:rsidRPr="00254C96">
        <w:rPr>
          <w:rFonts w:ascii="Times New Roman" w:hAnsi="Times New Roman" w:cs="Times New Roman"/>
        </w:rPr>
        <w:t xml:space="preserve"> </w:t>
      </w:r>
      <w:r w:rsidRPr="00254C96">
        <w:rPr>
          <w:rFonts w:ascii="Times New Roman" w:eastAsia="Calibri" w:hAnsi="Times New Roman" w:cs="Times New Roman"/>
        </w:rPr>
        <w:t>capital</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human</w:t>
      </w:r>
      <w:r w:rsidRPr="00254C96">
        <w:rPr>
          <w:rFonts w:ascii="Times New Roman" w:hAnsi="Times New Roman" w:cs="Times New Roman"/>
        </w:rPr>
        <w:t xml:space="preserve"> </w:t>
      </w:r>
      <w:r w:rsidRPr="00254C96">
        <w:rPr>
          <w:rFonts w:ascii="Times New Roman" w:eastAsia="Calibri" w:hAnsi="Times New Roman" w:cs="Times New Roman"/>
        </w:rPr>
        <w:t>trafficking</w:t>
      </w:r>
      <w:r w:rsidRPr="00254C96">
        <w:rPr>
          <w:rFonts w:ascii="Times New Roman" w:hAnsi="Times New Roman" w:cs="Times New Roman"/>
        </w:rPr>
        <w:t xml:space="preserve">. </w:t>
      </w:r>
    </w:p>
    <w:p w14:paraId="0AEE9537" w14:textId="77777777" w:rsidR="001513FB" w:rsidRPr="00254C96" w:rsidRDefault="001513FB" w:rsidP="001513FB">
      <w:pPr>
        <w:ind w:left="1440"/>
        <w:rPr>
          <w:rFonts w:ascii="Times New Roman" w:hAnsi="Times New Roman" w:cs="Times New Roman"/>
        </w:rPr>
      </w:pPr>
    </w:p>
    <w:p w14:paraId="7DDF1E84" w14:textId="77777777" w:rsidR="001513FB" w:rsidRPr="00254C96" w:rsidRDefault="001513FB" w:rsidP="001513FB">
      <w:pPr>
        <w:ind w:left="1440"/>
        <w:rPr>
          <w:rFonts w:ascii="Times New Roman" w:hAnsi="Times New Roman" w:cs="Times New Roman"/>
        </w:rPr>
      </w:pP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evidence</w:t>
      </w:r>
      <w:r w:rsidRPr="00254C96">
        <w:rPr>
          <w:rFonts w:ascii="Times New Roman" w:hAnsi="Times New Roman" w:cs="Times New Roman"/>
        </w:rPr>
        <w:t xml:space="preserve"> </w:t>
      </w:r>
      <w:r w:rsidRPr="00254C96">
        <w:rPr>
          <w:rFonts w:ascii="Times New Roman" w:eastAsia="Calibri" w:hAnsi="Times New Roman" w:cs="Times New Roman"/>
        </w:rPr>
        <w:t>for</w:t>
      </w:r>
      <w:r w:rsidRPr="00254C96">
        <w:rPr>
          <w:rFonts w:ascii="Times New Roman" w:hAnsi="Times New Roman" w:cs="Times New Roman"/>
        </w:rPr>
        <w:t xml:space="preserve"> </w:t>
      </w:r>
      <w:r w:rsidRPr="00254C96">
        <w:rPr>
          <w:rFonts w:ascii="Times New Roman" w:eastAsia="Calibri" w:hAnsi="Times New Roman" w:cs="Times New Roman"/>
        </w:rPr>
        <w:t>this</w:t>
      </w:r>
      <w:r w:rsidRPr="00254C96">
        <w:rPr>
          <w:rFonts w:ascii="Times New Roman" w:hAnsi="Times New Roman" w:cs="Times New Roman"/>
        </w:rPr>
        <w:t xml:space="preserve"> </w:t>
      </w:r>
      <w:r w:rsidRPr="00254C96">
        <w:rPr>
          <w:rFonts w:ascii="Times New Roman" w:eastAsia="Calibri" w:hAnsi="Times New Roman" w:cs="Times New Roman"/>
        </w:rPr>
        <w:t>Greek</w:t>
      </w:r>
      <w:r w:rsidRPr="00254C96">
        <w:rPr>
          <w:rFonts w:ascii="Times New Roman" w:hAnsi="Times New Roman" w:cs="Times New Roman"/>
        </w:rPr>
        <w:t xml:space="preserve"> </w:t>
      </w:r>
      <w:r w:rsidRPr="00254C96">
        <w:rPr>
          <w:rFonts w:ascii="Times New Roman" w:eastAsia="Calibri" w:hAnsi="Times New Roman" w:cs="Times New Roman"/>
        </w:rPr>
        <w:t>trade</w:t>
      </w:r>
      <w:r w:rsidRPr="00254C96">
        <w:rPr>
          <w:rFonts w:ascii="Times New Roman" w:hAnsi="Times New Roman" w:cs="Times New Roman"/>
        </w:rPr>
        <w:t xml:space="preserve"> </w:t>
      </w:r>
      <w:r w:rsidRPr="00254C96">
        <w:rPr>
          <w:rFonts w:ascii="Times New Roman" w:eastAsia="Calibri" w:hAnsi="Times New Roman" w:cs="Times New Roman"/>
        </w:rPr>
        <w:t>center</w:t>
      </w:r>
      <w:r w:rsidRPr="00254C96">
        <w:rPr>
          <w:rFonts w:ascii="Times New Roman" w:hAnsi="Times New Roman" w:cs="Times New Roman"/>
        </w:rPr>
        <w:t>'</w:t>
      </w:r>
      <w:r w:rsidRPr="00254C96">
        <w:rPr>
          <w:rFonts w:ascii="Times New Roman" w:eastAsia="Calibri" w:hAnsi="Times New Roman" w:cs="Times New Roman"/>
        </w:rPr>
        <w:t>s</w:t>
      </w:r>
      <w:r w:rsidRPr="00254C96">
        <w:rPr>
          <w:rFonts w:ascii="Times New Roman" w:hAnsi="Times New Roman" w:cs="Times New Roman"/>
        </w:rPr>
        <w:t xml:space="preserve"> </w:t>
      </w:r>
      <w:r w:rsidRPr="00254C96">
        <w:rPr>
          <w:rFonts w:ascii="Times New Roman" w:eastAsia="Calibri" w:hAnsi="Times New Roman" w:cs="Times New Roman"/>
        </w:rPr>
        <w:t>preeminence</w:t>
      </w:r>
      <w:r w:rsidRPr="00254C96">
        <w:rPr>
          <w:rFonts w:ascii="Times New Roman" w:hAnsi="Times New Roman" w:cs="Times New Roman"/>
        </w:rPr>
        <w:t xml:space="preserve"> </w:t>
      </w:r>
      <w:r w:rsidRPr="00254C96">
        <w:rPr>
          <w:rFonts w:ascii="Times New Roman" w:eastAsia="Calibri" w:hAnsi="Times New Roman" w:cs="Times New Roman"/>
        </w:rPr>
        <w:t>is</w:t>
      </w:r>
      <w:r w:rsidRPr="00254C96">
        <w:rPr>
          <w:rFonts w:ascii="Times New Roman" w:hAnsi="Times New Roman" w:cs="Times New Roman"/>
        </w:rPr>
        <w:t xml:space="preserve"> </w:t>
      </w:r>
      <w:r w:rsidRPr="00254C96">
        <w:rPr>
          <w:rFonts w:ascii="Times New Roman" w:eastAsia="Calibri" w:hAnsi="Times New Roman" w:cs="Times New Roman"/>
        </w:rPr>
        <w:t>bountiful</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written</w:t>
      </w:r>
      <w:r w:rsidRPr="00254C96">
        <w:rPr>
          <w:rFonts w:ascii="Times New Roman" w:hAnsi="Times New Roman" w:cs="Times New Roman"/>
        </w:rPr>
        <w:t xml:space="preserve"> </w:t>
      </w:r>
      <w:r w:rsidRPr="00254C96">
        <w:rPr>
          <w:rFonts w:ascii="Times New Roman" w:eastAsia="Calibri" w:hAnsi="Times New Roman" w:cs="Times New Roman"/>
        </w:rPr>
        <w:t>record</w:t>
      </w:r>
      <w:r w:rsidRPr="00254C96">
        <w:rPr>
          <w:rFonts w:ascii="Times New Roman" w:hAnsi="Times New Roman" w:cs="Times New Roman"/>
        </w:rPr>
        <w:t>:</w:t>
      </w:r>
      <w:r w:rsidRPr="00254C96">
        <w:rPr>
          <w:rStyle w:val="FootnoteReference"/>
          <w:rFonts w:ascii="Times New Roman" w:hAnsi="Times New Roman" w:cs="Times New Roman"/>
        </w:rPr>
        <w:footnoteReference w:id="1"/>
      </w:r>
      <w:r w:rsidRPr="00254C96">
        <w:rPr>
          <w:rFonts w:ascii="Times New Roman" w:hAnsi="Times New Roman" w:cs="Times New Roman"/>
        </w:rPr>
        <w:t xml:space="preserve"> </w:t>
      </w:r>
    </w:p>
    <w:p w14:paraId="73A2AF5A" w14:textId="77777777" w:rsidR="001513FB" w:rsidRPr="00254C96" w:rsidRDefault="001513FB" w:rsidP="001513FB">
      <w:pPr>
        <w:ind w:left="2160"/>
        <w:rPr>
          <w:rFonts w:ascii="Times New Roman" w:hAnsi="Times New Roman" w:cs="Times New Roman"/>
        </w:rPr>
      </w:pPr>
      <w:r w:rsidRPr="00254C96">
        <w:rPr>
          <w:rFonts w:ascii="Times New Roman" w:eastAsia="Calibri" w:hAnsi="Times New Roman" w:cs="Times New Roman"/>
        </w:rPr>
        <w:t>Varro</w:t>
      </w:r>
      <w:r w:rsidRPr="00254C96">
        <w:rPr>
          <w:rFonts w:ascii="Times New Roman" w:hAnsi="Times New Roman" w:cs="Times New Roman"/>
        </w:rPr>
        <w:t xml:space="preserve"> </w:t>
      </w:r>
      <w:r w:rsidRPr="00254C96">
        <w:rPr>
          <w:rFonts w:ascii="Times New Roman" w:eastAsia="Calibri" w:hAnsi="Times New Roman" w:cs="Times New Roman"/>
        </w:rPr>
        <w:t>customarily</w:t>
      </w:r>
      <w:r w:rsidRPr="00254C96">
        <w:rPr>
          <w:rFonts w:ascii="Times New Roman" w:hAnsi="Times New Roman" w:cs="Times New Roman"/>
        </w:rPr>
        <w:t xml:space="preserve"> </w:t>
      </w:r>
      <w:r w:rsidRPr="00254C96">
        <w:rPr>
          <w:rFonts w:ascii="Times New Roman" w:eastAsia="Calibri" w:hAnsi="Times New Roman" w:cs="Times New Roman"/>
        </w:rPr>
        <w:t>filled</w:t>
      </w:r>
      <w:r w:rsidRPr="00254C96">
        <w:rPr>
          <w:rFonts w:ascii="Times New Roman" w:hAnsi="Times New Roman" w:cs="Times New Roman"/>
        </w:rPr>
        <w:t xml:space="preserve"> </w:t>
      </w:r>
      <w:r w:rsidRPr="00254C96">
        <w:rPr>
          <w:rFonts w:ascii="Times New Roman" w:eastAsia="Calibri" w:hAnsi="Times New Roman" w:cs="Times New Roman"/>
        </w:rPr>
        <w:t>his</w:t>
      </w:r>
      <w:r w:rsidRPr="00254C96">
        <w:rPr>
          <w:rFonts w:ascii="Times New Roman" w:hAnsi="Times New Roman" w:cs="Times New Roman"/>
        </w:rPr>
        <w:t xml:space="preserve"> </w:t>
      </w:r>
      <w:r w:rsidRPr="00254C96">
        <w:rPr>
          <w:rFonts w:ascii="Times New Roman" w:eastAsia="Calibri" w:hAnsi="Times New Roman" w:cs="Times New Roman"/>
        </w:rPr>
        <w:t>large</w:t>
      </w:r>
      <w:r w:rsidRPr="00254C96">
        <w:rPr>
          <w:rFonts w:ascii="Times New Roman" w:hAnsi="Times New Roman" w:cs="Times New Roman"/>
        </w:rPr>
        <w:t xml:space="preserve"> </w:t>
      </w:r>
      <w:r w:rsidRPr="00254C96">
        <w:rPr>
          <w:rFonts w:ascii="Times New Roman" w:eastAsia="Calibri" w:hAnsi="Times New Roman" w:cs="Times New Roman"/>
        </w:rPr>
        <w:t>servile</w:t>
      </w:r>
      <w:r w:rsidRPr="00254C96">
        <w:rPr>
          <w:rFonts w:ascii="Times New Roman" w:hAnsi="Times New Roman" w:cs="Times New Roman"/>
        </w:rPr>
        <w:t xml:space="preserve"> </w:t>
      </w:r>
      <w:r w:rsidRPr="00254C96">
        <w:rPr>
          <w:rFonts w:ascii="Times New Roman" w:eastAsia="Calibri" w:hAnsi="Times New Roman" w:cs="Times New Roman"/>
        </w:rPr>
        <w:t>workforce</w:t>
      </w:r>
      <w:r w:rsidRPr="00254C96">
        <w:rPr>
          <w:rFonts w:ascii="Times New Roman" w:hAnsi="Times New Roman" w:cs="Times New Roman"/>
        </w:rPr>
        <w:t xml:space="preserve"> </w:t>
      </w:r>
      <w:r w:rsidRPr="00254C96">
        <w:rPr>
          <w:rFonts w:ascii="Times New Roman" w:eastAsia="Calibri" w:hAnsi="Times New Roman" w:cs="Times New Roman"/>
        </w:rPr>
        <w:t>with</w:t>
      </w:r>
      <w:r w:rsidRPr="00254C96">
        <w:rPr>
          <w:rFonts w:ascii="Times New Roman" w:hAnsi="Times New Roman" w:cs="Times New Roman"/>
        </w:rPr>
        <w:t xml:space="preserve"> </w:t>
      </w:r>
      <w:r w:rsidRPr="00254C96">
        <w:rPr>
          <w:rFonts w:ascii="Times New Roman" w:eastAsia="Calibri" w:hAnsi="Times New Roman" w:cs="Times New Roman"/>
        </w:rPr>
        <w:t>slaves</w:t>
      </w:r>
      <w:r w:rsidRPr="00254C96">
        <w:rPr>
          <w:rFonts w:ascii="Times New Roman" w:hAnsi="Times New Roman" w:cs="Times New Roman"/>
        </w:rPr>
        <w:t xml:space="preserve"> </w:t>
      </w:r>
      <w:r w:rsidRPr="00254C96">
        <w:rPr>
          <w:rFonts w:ascii="Times New Roman" w:eastAsia="Calibri" w:hAnsi="Times New Roman" w:cs="Times New Roman"/>
        </w:rPr>
        <w:t>acquired</w:t>
      </w:r>
      <w:r w:rsidRPr="00254C96">
        <w:rPr>
          <w:rFonts w:ascii="Times New Roman" w:hAnsi="Times New Roman" w:cs="Times New Roman"/>
        </w:rPr>
        <w:t xml:space="preserve"> </w:t>
      </w:r>
      <w:r w:rsidRPr="00254C96">
        <w:rPr>
          <w:rFonts w:ascii="Times New Roman" w:eastAsia="Calibri" w:hAnsi="Times New Roman" w:cs="Times New Roman"/>
        </w:rPr>
        <w:t>at</w:t>
      </w:r>
      <w:r w:rsidRPr="00254C96">
        <w:rPr>
          <w:rFonts w:ascii="Times New Roman" w:hAnsi="Times New Roman" w:cs="Times New Roman"/>
        </w:rPr>
        <w:t xml:space="preserve"> </w:t>
      </w:r>
      <w:r w:rsidRPr="00254C96">
        <w:rPr>
          <w:rFonts w:ascii="Times New Roman" w:eastAsia="Calibri" w:hAnsi="Times New Roman" w:cs="Times New Roman"/>
        </w:rPr>
        <w:t>Ephesus</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fact</w:t>
      </w:r>
      <w:r w:rsidRPr="00254C96">
        <w:rPr>
          <w:rFonts w:ascii="Times New Roman" w:hAnsi="Times New Roman" w:cs="Times New Roman"/>
        </w:rPr>
        <w:t xml:space="preserve"> </w:t>
      </w:r>
      <w:r w:rsidRPr="00254C96">
        <w:rPr>
          <w:rFonts w:ascii="Times New Roman" w:eastAsia="Calibri" w:hAnsi="Times New Roman" w:cs="Times New Roman"/>
        </w:rPr>
        <w:t>uses</w:t>
      </w:r>
      <w:r w:rsidRPr="00254C96">
        <w:rPr>
          <w:rFonts w:ascii="Times New Roman" w:hAnsi="Times New Roman" w:cs="Times New Roman"/>
        </w:rPr>
        <w:t xml:space="preserve"> </w:t>
      </w:r>
      <w:r w:rsidRPr="00254C96">
        <w:rPr>
          <w:rFonts w:ascii="Times New Roman" w:eastAsia="Calibri" w:hAnsi="Times New Roman" w:cs="Times New Roman"/>
        </w:rPr>
        <w:t>it</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his</w:t>
      </w:r>
      <w:r w:rsidRPr="00254C96">
        <w:rPr>
          <w:rFonts w:ascii="Times New Roman" w:hAnsi="Times New Roman" w:cs="Times New Roman"/>
        </w:rPr>
        <w:t xml:space="preserve"> </w:t>
      </w:r>
      <w:r w:rsidRPr="00254C96">
        <w:rPr>
          <w:rFonts w:ascii="Times New Roman" w:eastAsia="Calibri" w:hAnsi="Times New Roman" w:cs="Times New Roman"/>
        </w:rPr>
        <w:t>go</w:t>
      </w:r>
      <w:r w:rsidRPr="00254C96">
        <w:rPr>
          <w:rFonts w:ascii="Times New Roman" w:hAnsi="Times New Roman" w:cs="Times New Roman"/>
        </w:rPr>
        <w:t>-</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example</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slave</w:t>
      </w:r>
      <w:r w:rsidRPr="00254C96">
        <w:rPr>
          <w:rFonts w:ascii="Times New Roman" w:hAnsi="Times New Roman" w:cs="Times New Roman"/>
        </w:rPr>
        <w:t xml:space="preserve"> </w:t>
      </w:r>
      <w:r w:rsidRPr="00254C96">
        <w:rPr>
          <w:rFonts w:ascii="Times New Roman" w:eastAsia="Calibri" w:hAnsi="Times New Roman" w:cs="Times New Roman"/>
        </w:rPr>
        <w:t>market</w:t>
      </w:r>
    </w:p>
    <w:p w14:paraId="432E0435" w14:textId="77777777" w:rsidR="001513FB" w:rsidRPr="00254C96" w:rsidRDefault="001513FB" w:rsidP="001513FB">
      <w:pPr>
        <w:ind w:left="2160"/>
        <w:rPr>
          <w:rFonts w:ascii="Times New Roman" w:hAnsi="Times New Roman" w:cs="Times New Roman"/>
        </w:rPr>
      </w:pPr>
    </w:p>
    <w:p w14:paraId="5764507A" w14:textId="77777777" w:rsidR="001513FB" w:rsidRPr="00254C96" w:rsidRDefault="001513FB" w:rsidP="001513FB">
      <w:pPr>
        <w:ind w:left="2160"/>
        <w:rPr>
          <w:rFonts w:ascii="Times New Roman" w:hAnsi="Times New Roman" w:cs="Times New Roman"/>
        </w:rPr>
      </w:pPr>
      <w:r w:rsidRPr="00254C96">
        <w:rPr>
          <w:rFonts w:ascii="Times New Roman" w:eastAsia="Calibri" w:hAnsi="Times New Roman" w:cs="Times New Roman"/>
        </w:rPr>
        <w:t>Ephesus</w:t>
      </w:r>
      <w:r w:rsidRPr="00254C96">
        <w:rPr>
          <w:rFonts w:ascii="Times New Roman" w:hAnsi="Times New Roman" w:cs="Times New Roman"/>
        </w:rPr>
        <w:t xml:space="preserve"> </w:t>
      </w:r>
      <w:r w:rsidRPr="00254C96">
        <w:rPr>
          <w:rFonts w:ascii="Times New Roman" w:eastAsia="Calibri" w:hAnsi="Times New Roman" w:cs="Times New Roman"/>
        </w:rPr>
        <w:t>features</w:t>
      </w:r>
      <w:r w:rsidRPr="00254C96">
        <w:rPr>
          <w:rFonts w:ascii="Times New Roman" w:hAnsi="Times New Roman" w:cs="Times New Roman"/>
        </w:rPr>
        <w:t xml:space="preserve"> </w:t>
      </w:r>
      <w:r w:rsidRPr="00254C96">
        <w:rPr>
          <w:rFonts w:ascii="Times New Roman" w:eastAsia="Calibri" w:hAnsi="Times New Roman" w:cs="Times New Roman"/>
        </w:rPr>
        <w:t>prominently</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quintessential</w:t>
      </w:r>
      <w:r w:rsidRPr="00254C96">
        <w:rPr>
          <w:rFonts w:ascii="Times New Roman" w:hAnsi="Times New Roman" w:cs="Times New Roman"/>
        </w:rPr>
        <w:t xml:space="preserve"> </w:t>
      </w:r>
      <w:r w:rsidRPr="00254C96">
        <w:rPr>
          <w:rFonts w:ascii="Times New Roman" w:eastAsia="Calibri" w:hAnsi="Times New Roman" w:cs="Times New Roman"/>
        </w:rPr>
        <w:t>slave</w:t>
      </w:r>
      <w:r w:rsidRPr="00254C96">
        <w:rPr>
          <w:rFonts w:ascii="Times New Roman" w:hAnsi="Times New Roman" w:cs="Times New Roman"/>
        </w:rPr>
        <w:t xml:space="preserve"> </w:t>
      </w:r>
      <w:r w:rsidRPr="00254C96">
        <w:rPr>
          <w:rFonts w:ascii="Times New Roman" w:eastAsia="Calibri" w:hAnsi="Times New Roman" w:cs="Times New Roman"/>
        </w:rPr>
        <w:t>market</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i/>
        </w:rPr>
        <w:t>Life</w:t>
      </w:r>
      <w:r w:rsidRPr="00254C96">
        <w:rPr>
          <w:rFonts w:ascii="Times New Roman" w:hAnsi="Times New Roman" w:cs="Times New Roman"/>
          <w:i/>
        </w:rPr>
        <w:t xml:space="preserve"> </w:t>
      </w:r>
      <w:r w:rsidRPr="00254C96">
        <w:rPr>
          <w:rFonts w:ascii="Times New Roman" w:eastAsia="Calibri" w:hAnsi="Times New Roman" w:cs="Times New Roman"/>
          <w:i/>
        </w:rPr>
        <w:t>of</w:t>
      </w:r>
      <w:r w:rsidRPr="00254C96">
        <w:rPr>
          <w:rFonts w:ascii="Times New Roman" w:hAnsi="Times New Roman" w:cs="Times New Roman"/>
          <w:i/>
        </w:rPr>
        <w:t xml:space="preserve"> </w:t>
      </w:r>
      <w:r w:rsidRPr="00254C96">
        <w:rPr>
          <w:rFonts w:ascii="Times New Roman" w:eastAsia="Calibri" w:hAnsi="Times New Roman" w:cs="Times New Roman"/>
          <w:i/>
        </w:rPr>
        <w:t>Aesop</w:t>
      </w:r>
      <w:r w:rsidRPr="00254C96">
        <w:rPr>
          <w:rFonts w:ascii="Times New Roman" w:hAnsi="Times New Roman" w:cs="Times New Roman"/>
        </w:rPr>
        <w:t>.</w:t>
      </w:r>
      <w:r w:rsidRPr="00254C96">
        <w:rPr>
          <w:rStyle w:val="FootnoteReference"/>
          <w:rFonts w:ascii="Times New Roman" w:hAnsi="Times New Roman" w:cs="Times New Roman"/>
        </w:rPr>
        <w:footnoteReference w:id="2"/>
      </w:r>
    </w:p>
    <w:p w14:paraId="3E702F63" w14:textId="77777777" w:rsidR="001513FB" w:rsidRPr="00254C96" w:rsidRDefault="001513FB" w:rsidP="001513FB">
      <w:pPr>
        <w:widowControl w:val="0"/>
        <w:autoSpaceDE w:val="0"/>
        <w:autoSpaceDN w:val="0"/>
        <w:adjustRightInd w:val="0"/>
        <w:rPr>
          <w:rFonts w:ascii="Times New Roman" w:hAnsi="Times New Roman" w:cs="Times New Roman"/>
          <w:color w:val="353535"/>
        </w:rPr>
      </w:pPr>
    </w:p>
    <w:p w14:paraId="70D6C559" w14:textId="77777777" w:rsidR="001513FB" w:rsidRPr="00254C96" w:rsidRDefault="001513FB" w:rsidP="001513FB">
      <w:pPr>
        <w:rPr>
          <w:rFonts w:ascii="Times New Roman" w:hAnsi="Times New Roman" w:cs="Times New Roman"/>
          <w:b/>
          <w:color w:val="353535"/>
        </w:rPr>
      </w:pPr>
      <w:r w:rsidRPr="00254C96">
        <w:rPr>
          <w:rFonts w:ascii="Times New Roman" w:eastAsia="Calibri" w:hAnsi="Times New Roman" w:cs="Times New Roman"/>
          <w:b/>
          <w:color w:val="353535"/>
        </w:rPr>
        <w:t>V</w:t>
      </w:r>
      <w:r w:rsidRPr="00254C96">
        <w:rPr>
          <w:rFonts w:ascii="Times New Roman" w:hAnsi="Times New Roman" w:cs="Times New Roman"/>
          <w:b/>
          <w:color w:val="353535"/>
        </w:rPr>
        <w:t>.</w:t>
      </w:r>
      <w:r w:rsidRPr="00254C96">
        <w:rPr>
          <w:rFonts w:ascii="Times New Roman" w:hAnsi="Times New Roman" w:cs="Times New Roman"/>
          <w:b/>
          <w:color w:val="353535"/>
        </w:rPr>
        <w:tab/>
      </w:r>
      <w:r w:rsidRPr="00254C96">
        <w:rPr>
          <w:rFonts w:ascii="Times New Roman" w:eastAsia="Calibri" w:hAnsi="Times New Roman" w:cs="Times New Roman"/>
          <w:b/>
          <w:color w:val="353535"/>
        </w:rPr>
        <w:t>Delos</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and</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Ephesus</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in</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Comparison</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Traders</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and</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Customers</w:t>
      </w:r>
      <w:r w:rsidRPr="00254C96">
        <w:rPr>
          <w:rFonts w:ascii="Times New Roman" w:hAnsi="Times New Roman" w:cs="Times New Roman"/>
          <w:b/>
          <w:color w:val="353535"/>
        </w:rPr>
        <w:t>.</w:t>
      </w:r>
    </w:p>
    <w:p w14:paraId="7A5DE61C" w14:textId="77777777" w:rsidR="001513FB" w:rsidRPr="00254C96" w:rsidRDefault="001513FB" w:rsidP="001513FB">
      <w:pPr>
        <w:widowControl w:val="0"/>
        <w:tabs>
          <w:tab w:val="left" w:pos="720"/>
          <w:tab w:val="left" w:pos="6633"/>
        </w:tabs>
        <w:autoSpaceDE w:val="0"/>
        <w:autoSpaceDN w:val="0"/>
        <w:adjustRightInd w:val="0"/>
        <w:rPr>
          <w:rFonts w:ascii="Times New Roman" w:hAnsi="Times New Roman" w:cs="Times New Roman"/>
          <w:color w:val="353535"/>
        </w:rPr>
      </w:pPr>
    </w:p>
    <w:p w14:paraId="7F51A6E5" w14:textId="77777777" w:rsidR="001513FB" w:rsidRPr="00254C96" w:rsidRDefault="001513FB" w:rsidP="001513FB">
      <w:pPr>
        <w:widowControl w:val="0"/>
        <w:tabs>
          <w:tab w:val="left" w:pos="720"/>
          <w:tab w:val="left" w:pos="6633"/>
        </w:tabs>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eastAsia="Calibri" w:hAnsi="Times New Roman" w:cs="Times New Roman"/>
          <w:color w:val="353535"/>
        </w:rPr>
        <w:t>Brief</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statement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the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approach</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taken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this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section,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given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such</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data</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scarcity</w:t>
      </w:r>
      <w:r w:rsidRPr="00254C96">
        <w:rPr>
          <w:rFonts w:ascii="Times New Roman" w:hAnsi="Times New Roman" w:cs="Times New Roman"/>
          <w:color w:val="353535"/>
        </w:rPr>
        <w:t>.</w:t>
      </w:r>
    </w:p>
    <w:p w14:paraId="7A7CA097" w14:textId="77777777" w:rsidR="001513FB" w:rsidRPr="00254C96" w:rsidRDefault="001513FB" w:rsidP="001513FB">
      <w:pPr>
        <w:widowControl w:val="0"/>
        <w:tabs>
          <w:tab w:val="left" w:pos="720"/>
          <w:tab w:val="left" w:pos="6633"/>
        </w:tabs>
        <w:autoSpaceDE w:val="0"/>
        <w:autoSpaceDN w:val="0"/>
        <w:adjustRightInd w:val="0"/>
        <w:rPr>
          <w:rFonts w:ascii="Times New Roman" w:hAnsi="Times New Roman" w:cs="Times New Roman"/>
          <w:color w:val="353535"/>
        </w:rPr>
      </w:pPr>
    </w:p>
    <w:p w14:paraId="1A29B55F" w14:textId="77777777" w:rsidR="001513FB" w:rsidRPr="00254C96" w:rsidRDefault="001513FB" w:rsidP="001513FB">
      <w:pPr>
        <w:widowControl w:val="0"/>
        <w:tabs>
          <w:tab w:val="left" w:pos="720"/>
          <w:tab w:val="left" w:pos="6633"/>
        </w:tabs>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eastAsia="Calibri" w:hAnsi="Times New Roman" w:cs="Times New Roman"/>
          <w:color w:val="353535"/>
        </w:rPr>
        <w:t>Delos</w:t>
      </w:r>
      <w:r w:rsidRPr="00254C96">
        <w:rPr>
          <w:rFonts w:ascii="Times New Roman" w:hAnsi="Times New Roman" w:cs="Times New Roman"/>
          <w:color w:val="353535"/>
        </w:rPr>
        <w:tab/>
      </w:r>
    </w:p>
    <w:p w14:paraId="4D1FC25F"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Few</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indications</w:t>
      </w:r>
      <w:r w:rsidRPr="00254C96">
        <w:rPr>
          <w:rFonts w:ascii="Times New Roman" w:hAnsi="Times New Roman" w:cs="Times New Roman"/>
          <w:color w:val="353535"/>
        </w:rPr>
        <w:t>.</w:t>
      </w:r>
    </w:p>
    <w:p w14:paraId="56708D94"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Quiet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written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record</w:t>
      </w:r>
      <w:r w:rsidRPr="00254C96">
        <w:rPr>
          <w:rFonts w:ascii="Times New Roman" w:hAnsi="Times New Roman" w:cs="Times New Roman"/>
          <w:color w:val="353535"/>
        </w:rPr>
        <w:t>.</w:t>
      </w:r>
    </w:p>
    <w:p w14:paraId="36F44327"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Wealthy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buyers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Italy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would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have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had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enough</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purchasing</w:t>
      </w:r>
    </w:p>
    <w:p w14:paraId="53C10795"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parity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by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the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Late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Republic,</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would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buyers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Greece</w:t>
      </w:r>
      <w:r w:rsidRPr="00254C96">
        <w:rPr>
          <w:rFonts w:ascii="Times New Roman" w:hAnsi="Times New Roman" w:cs="Times New Roman"/>
          <w:color w:val="353535"/>
        </w:rPr>
        <w:t>.</w:t>
      </w:r>
    </w:p>
    <w:p w14:paraId="2F4CC5DB" w14:textId="77777777" w:rsidR="001513FB" w:rsidRPr="00254C96" w:rsidRDefault="001513FB" w:rsidP="001513FB">
      <w:pPr>
        <w:widowControl w:val="0"/>
        <w:autoSpaceDE w:val="0"/>
        <w:autoSpaceDN w:val="0"/>
        <w:adjustRightInd w:val="0"/>
        <w:rPr>
          <w:rFonts w:ascii="Times New Roman" w:hAnsi="Times New Roman" w:cs="Times New Roman"/>
          <w:color w:val="353535"/>
        </w:rPr>
      </w:pPr>
    </w:p>
    <w:p w14:paraId="2F4F3D86" w14:textId="77777777" w:rsidR="001513FB" w:rsidRPr="00254C96" w:rsidRDefault="001513FB" w:rsidP="001513FB">
      <w:pPr>
        <w:widowControl w:val="0"/>
        <w:tabs>
          <w:tab w:val="left" w:pos="720"/>
          <w:tab w:val="left" w:pos="6633"/>
        </w:tabs>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eastAsia="Calibri" w:hAnsi="Times New Roman" w:cs="Times New Roman"/>
          <w:color w:val="353535"/>
        </w:rPr>
        <w:t>Ephesus</w:t>
      </w:r>
      <w:r w:rsidRPr="00254C96">
        <w:rPr>
          <w:rFonts w:ascii="Times New Roman" w:hAnsi="Times New Roman" w:cs="Times New Roman"/>
          <w:color w:val="353535"/>
        </w:rPr>
        <w:tab/>
      </w:r>
    </w:p>
    <w:p w14:paraId="0DF804CA"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A</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little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more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evidence</w:t>
      </w:r>
      <w:r w:rsidRPr="00254C96">
        <w:rPr>
          <w:rFonts w:ascii="Times New Roman" w:hAnsi="Times New Roman" w:cs="Times New Roman"/>
          <w:color w:val="353535"/>
        </w:rPr>
        <w:t>.</w:t>
      </w:r>
    </w:p>
    <w:p w14:paraId="7EDC7B51"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Greek</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names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of</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slaves</w:t>
      </w:r>
      <w:r w:rsidRPr="00254C96">
        <w:rPr>
          <w:rFonts w:ascii="Times New Roman" w:hAnsi="Times New Roman" w:cs="Times New Roman"/>
          <w:color w:val="353535"/>
        </w:rPr>
        <w:t>.</w:t>
      </w:r>
    </w:p>
    <w:p w14:paraId="6B73CCA2"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Inscriptions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Greek</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latin</w:t>
      </w:r>
      <w:r w:rsidRPr="00254C96">
        <w:rPr>
          <w:rFonts w:ascii="Times New Roman" w:hAnsi="Times New Roman" w:cs="Times New Roman"/>
          <w:color w:val="353535"/>
        </w:rPr>
        <w:t>.</w:t>
      </w:r>
    </w:p>
    <w:p w14:paraId="547E4695"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Some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evidence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the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literature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e</w:t>
      </w:r>
      <w:r w:rsidRPr="00254C96">
        <w:rPr>
          <w:rFonts w:ascii="Times New Roman" w:hAnsi="Times New Roman" w:cs="Times New Roman"/>
          <w:color w:val="353535"/>
        </w:rPr>
        <w:t>.</w:t>
      </w:r>
      <w:r w:rsidRPr="00254C96">
        <w:rPr>
          <w:rFonts w:ascii="Times New Roman" w:eastAsia="Calibri" w:hAnsi="Times New Roman" w:cs="Times New Roman"/>
          <w:color w:val="353535"/>
        </w:rPr>
        <w:t>g</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Toranius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Flaccus</w:t>
      </w:r>
      <w:r w:rsidRPr="00254C96">
        <w:rPr>
          <w:rFonts w:ascii="Times New Roman" w:hAnsi="Times New Roman" w:cs="Times New Roman"/>
          <w:color w:val="353535"/>
        </w:rPr>
        <w:t>).</w:t>
      </w:r>
    </w:p>
    <w:p w14:paraId="0B6692FB" w14:textId="77777777" w:rsidR="001513FB" w:rsidRPr="00254C96" w:rsidRDefault="001513FB" w:rsidP="001513FB">
      <w:pPr>
        <w:widowControl w:val="0"/>
        <w:autoSpaceDE w:val="0"/>
        <w:autoSpaceDN w:val="0"/>
        <w:adjustRightInd w:val="0"/>
        <w:rPr>
          <w:rFonts w:ascii="Times New Roman" w:hAnsi="Times New Roman" w:cs="Times New Roman"/>
          <w:color w:val="353535"/>
        </w:rPr>
      </w:pPr>
    </w:p>
    <w:p w14:paraId="79215A48"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eastAsia="Calibri" w:hAnsi="Times New Roman" w:cs="Times New Roman"/>
          <w:color w:val="353535"/>
        </w:rPr>
        <w:t>Commonality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of</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traders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both</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sites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reputation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for</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dishonesty</w:t>
      </w:r>
      <w:r w:rsidRPr="00254C96">
        <w:rPr>
          <w:rFonts w:ascii="Times New Roman" w:hAnsi="Times New Roman" w:cs="Times New Roman"/>
          <w:color w:val="353535"/>
        </w:rPr>
        <w:t>.</w:t>
      </w:r>
    </w:p>
    <w:p w14:paraId="0F9177B7" w14:textId="77777777" w:rsidR="001513FB" w:rsidRPr="00254C96" w:rsidRDefault="001513FB" w:rsidP="001513FB">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Did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not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stop</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wealthy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Romans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from</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involving</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themselves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practically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with</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slavery</w:t>
      </w:r>
      <w:r w:rsidRPr="00254C96">
        <w:rPr>
          <w:rFonts w:ascii="Times New Roman" w:hAnsi="Times New Roman" w:cs="Times New Roman"/>
          <w:color w:val="353535"/>
        </w:rPr>
        <w:t>.</w:t>
      </w:r>
    </w:p>
    <w:p w14:paraId="5AAA6F2F" w14:textId="77777777" w:rsidR="001513FB" w:rsidRPr="00254C96" w:rsidRDefault="001513FB" w:rsidP="001513FB">
      <w:pPr>
        <w:rPr>
          <w:rFonts w:ascii="Times New Roman" w:hAnsi="Times New Roman" w:cs="Times New Roman"/>
          <w:b/>
          <w:color w:val="353535"/>
        </w:rPr>
      </w:pPr>
    </w:p>
    <w:p w14:paraId="577857C2" w14:textId="77777777" w:rsidR="001513FB" w:rsidRPr="00254C96" w:rsidRDefault="001513FB" w:rsidP="001513FB">
      <w:pPr>
        <w:rPr>
          <w:rFonts w:ascii="Times New Roman" w:hAnsi="Times New Roman" w:cs="Times New Roman"/>
          <w:b/>
          <w:color w:val="353535"/>
        </w:rPr>
      </w:pPr>
      <w:r w:rsidRPr="00254C96">
        <w:rPr>
          <w:rFonts w:ascii="Times New Roman" w:eastAsia="Calibri" w:hAnsi="Times New Roman" w:cs="Times New Roman"/>
          <w:b/>
          <w:color w:val="353535"/>
        </w:rPr>
        <w:t>VI</w:t>
      </w:r>
      <w:r w:rsidRPr="00254C96">
        <w:rPr>
          <w:rFonts w:ascii="Times New Roman" w:hAnsi="Times New Roman" w:cs="Times New Roman"/>
          <w:b/>
          <w:color w:val="353535"/>
        </w:rPr>
        <w:t>.</w:t>
      </w:r>
      <w:r w:rsidRPr="00254C96">
        <w:rPr>
          <w:rFonts w:ascii="Times New Roman" w:hAnsi="Times New Roman" w:cs="Times New Roman"/>
          <w:b/>
          <w:color w:val="353535"/>
        </w:rPr>
        <w:tab/>
      </w:r>
      <w:r w:rsidRPr="00254C96">
        <w:rPr>
          <w:rFonts w:ascii="Times New Roman" w:eastAsia="Calibri" w:hAnsi="Times New Roman" w:cs="Times New Roman"/>
          <w:b/>
          <w:color w:val="353535"/>
        </w:rPr>
        <w:t>Delos</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and</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Ephesus</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in</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Comparison</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Origins</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and</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Destinations</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of</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Slaves</w:t>
      </w:r>
    </w:p>
    <w:p w14:paraId="3ECB86B7" w14:textId="77777777" w:rsidR="001513FB" w:rsidRPr="00254C96" w:rsidRDefault="001513FB" w:rsidP="001513FB">
      <w:pPr>
        <w:widowControl w:val="0"/>
        <w:autoSpaceDE w:val="0"/>
        <w:autoSpaceDN w:val="0"/>
        <w:adjustRightInd w:val="0"/>
        <w:rPr>
          <w:rFonts w:ascii="Times New Roman" w:hAnsi="Times New Roman" w:cs="Times New Roman"/>
          <w:color w:val="353535"/>
        </w:rPr>
      </w:pPr>
    </w:p>
    <w:p w14:paraId="20FC0122" w14:textId="77777777" w:rsidR="001513FB" w:rsidRPr="00254C96" w:rsidRDefault="001513FB" w:rsidP="001513FB">
      <w:pPr>
        <w:ind w:left="720"/>
        <w:rPr>
          <w:rFonts w:ascii="Times New Roman" w:hAnsi="Times New Roman" w:cs="Times New Roman"/>
        </w:rPr>
      </w:pPr>
      <w:r w:rsidRPr="00254C96">
        <w:rPr>
          <w:rFonts w:ascii="Times New Roman" w:eastAsia="Calibri" w:hAnsi="Times New Roman" w:cs="Times New Roman"/>
        </w:rPr>
        <w:t>Perhaps</w:t>
      </w:r>
      <w:r w:rsidRPr="00254C96">
        <w:rPr>
          <w:rFonts w:ascii="Times New Roman" w:hAnsi="Times New Roman" w:cs="Times New Roman"/>
        </w:rPr>
        <w:t xml:space="preserve"> </w:t>
      </w:r>
      <w:r w:rsidRPr="00254C96">
        <w:rPr>
          <w:rFonts w:ascii="Times New Roman" w:eastAsia="Calibri" w:hAnsi="Times New Roman" w:cs="Times New Roman"/>
        </w:rPr>
        <w:t>one</w:t>
      </w:r>
      <w:r w:rsidRPr="00254C96">
        <w:rPr>
          <w:rFonts w:ascii="Times New Roman" w:hAnsi="Times New Roman" w:cs="Times New Roman"/>
        </w:rPr>
        <w:t xml:space="preserve"> </w:t>
      </w:r>
      <w:r w:rsidRPr="00254C96">
        <w:rPr>
          <w:rFonts w:ascii="Times New Roman" w:eastAsia="Calibri" w:hAnsi="Times New Roman" w:cs="Times New Roman"/>
        </w:rPr>
        <w:t>other</w:t>
      </w:r>
      <w:r w:rsidRPr="00254C96">
        <w:rPr>
          <w:rFonts w:ascii="Times New Roman" w:hAnsi="Times New Roman" w:cs="Times New Roman"/>
        </w:rPr>
        <w:t xml:space="preserve"> </w:t>
      </w:r>
      <w:r w:rsidRPr="00254C96">
        <w:rPr>
          <w:rFonts w:ascii="Times New Roman" w:eastAsia="Calibri" w:hAnsi="Times New Roman" w:cs="Times New Roman"/>
        </w:rPr>
        <w:t>common,</w:t>
      </w:r>
      <w:r w:rsidRPr="00254C96">
        <w:rPr>
          <w:rFonts w:ascii="Times New Roman" w:hAnsi="Times New Roman" w:cs="Times New Roman"/>
        </w:rPr>
        <w:t xml:space="preserve"> </w:t>
      </w:r>
      <w:r w:rsidRPr="00254C96">
        <w:rPr>
          <w:rFonts w:ascii="Times New Roman" w:eastAsia="Calibri" w:hAnsi="Times New Roman" w:cs="Times New Roman"/>
        </w:rPr>
        <w:t>incontestable</w:t>
      </w:r>
      <w:r w:rsidRPr="00254C96">
        <w:rPr>
          <w:rFonts w:ascii="Times New Roman" w:hAnsi="Times New Roman" w:cs="Times New Roman"/>
        </w:rPr>
        <w:t xml:space="preserve"> </w:t>
      </w:r>
      <w:r w:rsidRPr="00254C96">
        <w:rPr>
          <w:rFonts w:ascii="Times New Roman" w:eastAsia="Calibri" w:hAnsi="Times New Roman" w:cs="Times New Roman"/>
        </w:rPr>
        <w:t>characteristic</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slave</w:t>
      </w:r>
      <w:r w:rsidRPr="00254C96">
        <w:rPr>
          <w:rFonts w:ascii="Times New Roman" w:hAnsi="Times New Roman" w:cs="Times New Roman"/>
        </w:rPr>
        <w:t xml:space="preserve"> </w:t>
      </w:r>
      <w:r w:rsidRPr="00254C96">
        <w:rPr>
          <w:rFonts w:ascii="Times New Roman" w:eastAsia="Calibri" w:hAnsi="Times New Roman" w:cs="Times New Roman"/>
        </w:rPr>
        <w:t>traders</w:t>
      </w:r>
      <w:r w:rsidRPr="00254C96">
        <w:rPr>
          <w:rFonts w:ascii="Times New Roman" w:hAnsi="Times New Roman" w:cs="Times New Roman"/>
        </w:rPr>
        <w:t xml:space="preserve"> </w:t>
      </w:r>
      <w:r w:rsidRPr="00254C96">
        <w:rPr>
          <w:rFonts w:ascii="Times New Roman" w:eastAsia="Calibri" w:hAnsi="Times New Roman" w:cs="Times New Roman"/>
        </w:rPr>
        <w:t>at</w:t>
      </w:r>
      <w:r w:rsidRPr="00254C96">
        <w:rPr>
          <w:rFonts w:ascii="Times New Roman" w:hAnsi="Times New Roman" w:cs="Times New Roman"/>
        </w:rPr>
        <w:t xml:space="preserve"> </w:t>
      </w:r>
      <w:r w:rsidRPr="00254C96">
        <w:rPr>
          <w:rFonts w:ascii="Times New Roman" w:eastAsia="Calibri" w:hAnsi="Times New Roman" w:cs="Times New Roman"/>
        </w:rPr>
        <w:t>both</w:t>
      </w:r>
      <w:r w:rsidRPr="00254C96">
        <w:rPr>
          <w:rFonts w:ascii="Times New Roman" w:hAnsi="Times New Roman" w:cs="Times New Roman"/>
        </w:rPr>
        <w:t xml:space="preserve"> </w:t>
      </w: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Ephesus</w:t>
      </w:r>
      <w:r w:rsidRPr="00254C96">
        <w:rPr>
          <w:rFonts w:ascii="Times New Roman" w:hAnsi="Times New Roman" w:cs="Times New Roman"/>
        </w:rPr>
        <w:t xml:space="preserve"> </w:t>
      </w:r>
      <w:r w:rsidRPr="00254C96">
        <w:rPr>
          <w:rFonts w:ascii="Times New Roman" w:eastAsia="Calibri" w:hAnsi="Times New Roman" w:cs="Times New Roman"/>
        </w:rPr>
        <w:t>was</w:t>
      </w:r>
      <w:r w:rsidRPr="00254C96">
        <w:rPr>
          <w:rFonts w:ascii="Times New Roman" w:hAnsi="Times New Roman" w:cs="Times New Roman"/>
        </w:rPr>
        <w:t xml:space="preserve"> </w:t>
      </w:r>
      <w:r w:rsidRPr="00254C96">
        <w:rPr>
          <w:rFonts w:ascii="Times New Roman" w:eastAsia="Calibri" w:hAnsi="Times New Roman" w:cs="Times New Roman"/>
        </w:rPr>
        <w:t>their</w:t>
      </w:r>
      <w:r w:rsidRPr="00254C96">
        <w:rPr>
          <w:rFonts w:ascii="Times New Roman" w:hAnsi="Times New Roman" w:cs="Times New Roman"/>
        </w:rPr>
        <w:t xml:space="preserve"> </w:t>
      </w:r>
      <w:r w:rsidRPr="00254C96">
        <w:rPr>
          <w:rFonts w:ascii="Times New Roman" w:eastAsia="Calibri" w:hAnsi="Times New Roman" w:cs="Times New Roman"/>
        </w:rPr>
        <w:t>willingness</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go</w:t>
      </w:r>
      <w:r w:rsidRPr="00254C96">
        <w:rPr>
          <w:rFonts w:ascii="Times New Roman" w:hAnsi="Times New Roman" w:cs="Times New Roman"/>
        </w:rPr>
        <w:t xml:space="preserve"> </w:t>
      </w:r>
      <w:r w:rsidRPr="00254C96">
        <w:rPr>
          <w:rFonts w:ascii="Times New Roman" w:eastAsia="Calibri" w:hAnsi="Times New Roman" w:cs="Times New Roman"/>
        </w:rPr>
        <w:t>great</w:t>
      </w:r>
      <w:r w:rsidRPr="00254C96">
        <w:rPr>
          <w:rFonts w:ascii="Times New Roman" w:hAnsi="Times New Roman" w:cs="Times New Roman"/>
        </w:rPr>
        <w:t xml:space="preserve"> </w:t>
      </w:r>
      <w:r w:rsidRPr="00254C96">
        <w:rPr>
          <w:rFonts w:ascii="Times New Roman" w:eastAsia="Calibri" w:hAnsi="Times New Roman" w:cs="Times New Roman"/>
        </w:rPr>
        <w:t>lengths</w:t>
      </w:r>
      <w:r w:rsidRPr="00254C96">
        <w:rPr>
          <w:rFonts w:ascii="Times New Roman" w:hAnsi="Times New Roman" w:cs="Times New Roman"/>
        </w:rPr>
        <w:t xml:space="preserve"> </w:t>
      </w:r>
      <w:r w:rsidRPr="00254C96">
        <w:rPr>
          <w:rFonts w:ascii="Times New Roman" w:eastAsia="Calibri" w:hAnsi="Times New Roman" w:cs="Times New Roman"/>
        </w:rPr>
        <w:t>–</w:t>
      </w:r>
      <w:r w:rsidRPr="00254C96">
        <w:rPr>
          <w:rFonts w:ascii="Times New Roman" w:hAnsi="Times New Roman" w:cs="Times New Roman"/>
        </w:rPr>
        <w:t xml:space="preserve"> </w:t>
      </w:r>
      <w:r w:rsidRPr="00254C96">
        <w:rPr>
          <w:rFonts w:ascii="Times New Roman" w:eastAsia="Calibri" w:hAnsi="Times New Roman" w:cs="Times New Roman"/>
        </w:rPr>
        <w:t>sometimes</w:t>
      </w:r>
      <w:r w:rsidRPr="00254C96">
        <w:rPr>
          <w:rFonts w:ascii="Times New Roman" w:hAnsi="Times New Roman" w:cs="Times New Roman"/>
        </w:rPr>
        <w:t xml:space="preserve"> </w:t>
      </w:r>
      <w:r w:rsidRPr="00254C96">
        <w:rPr>
          <w:rFonts w:ascii="Times New Roman" w:eastAsia="Calibri" w:hAnsi="Times New Roman" w:cs="Times New Roman"/>
        </w:rPr>
        <w:t>literally</w:t>
      </w:r>
      <w:r w:rsidRPr="00254C96">
        <w:rPr>
          <w:rFonts w:ascii="Times New Roman" w:hAnsi="Times New Roman" w:cs="Times New Roman"/>
        </w:rPr>
        <w:t xml:space="preserve"> </w:t>
      </w:r>
      <w:r w:rsidRPr="00254C96">
        <w:rPr>
          <w:rFonts w:ascii="Times New Roman" w:eastAsia="Calibri" w:hAnsi="Times New Roman" w:cs="Times New Roman"/>
        </w:rPr>
        <w:t>–</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source</w:t>
      </w:r>
      <w:r w:rsidRPr="00254C96">
        <w:rPr>
          <w:rFonts w:ascii="Times New Roman" w:hAnsi="Times New Roman" w:cs="Times New Roman"/>
        </w:rPr>
        <w:t xml:space="preserve"> </w:t>
      </w:r>
      <w:r w:rsidRPr="00254C96">
        <w:rPr>
          <w:rFonts w:ascii="Times New Roman" w:eastAsia="Calibri" w:hAnsi="Times New Roman" w:cs="Times New Roman"/>
        </w:rPr>
        <w:t>slaves</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such</w:t>
      </w:r>
      <w:r w:rsidRPr="00254C96">
        <w:rPr>
          <w:rFonts w:ascii="Times New Roman" w:hAnsi="Times New Roman" w:cs="Times New Roman"/>
        </w:rPr>
        <w:t xml:space="preserve"> </w:t>
      </w: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way</w:t>
      </w:r>
      <w:r w:rsidRPr="00254C96">
        <w:rPr>
          <w:rFonts w:ascii="Times New Roman" w:hAnsi="Times New Roman" w:cs="Times New Roman"/>
        </w:rPr>
        <w:t xml:space="preserve"> </w:t>
      </w:r>
      <w:r w:rsidRPr="00254C96">
        <w:rPr>
          <w:rFonts w:ascii="Times New Roman" w:eastAsia="Calibri" w:hAnsi="Times New Roman" w:cs="Times New Roman"/>
        </w:rPr>
        <w:t>that</w:t>
      </w:r>
      <w:r w:rsidRPr="00254C96">
        <w:rPr>
          <w:rFonts w:ascii="Times New Roman" w:hAnsi="Times New Roman" w:cs="Times New Roman"/>
        </w:rPr>
        <w:t xml:space="preserve"> </w:t>
      </w:r>
      <w:r w:rsidRPr="00254C96">
        <w:rPr>
          <w:rFonts w:ascii="Times New Roman" w:eastAsia="Calibri" w:hAnsi="Times New Roman" w:cs="Times New Roman"/>
        </w:rPr>
        <w:t>maximized</w:t>
      </w:r>
      <w:r w:rsidRPr="00254C96">
        <w:rPr>
          <w:rFonts w:ascii="Times New Roman" w:hAnsi="Times New Roman" w:cs="Times New Roman"/>
        </w:rPr>
        <w:t xml:space="preserve"> </w:t>
      </w:r>
      <w:r w:rsidRPr="00254C96">
        <w:rPr>
          <w:rFonts w:ascii="Times New Roman" w:eastAsia="Calibri" w:hAnsi="Times New Roman" w:cs="Times New Roman"/>
        </w:rPr>
        <w:t>opportunistic</w:t>
      </w:r>
      <w:r w:rsidRPr="00254C96">
        <w:rPr>
          <w:rFonts w:ascii="Times New Roman" w:hAnsi="Times New Roman" w:cs="Times New Roman"/>
        </w:rPr>
        <w:t xml:space="preserve"> </w:t>
      </w:r>
      <w:r w:rsidRPr="00254C96">
        <w:rPr>
          <w:rFonts w:ascii="Times New Roman" w:eastAsia="Calibri" w:hAnsi="Times New Roman" w:cs="Times New Roman"/>
        </w:rPr>
        <w:t>advantages</w:t>
      </w:r>
      <w:r w:rsidRPr="00254C96">
        <w:rPr>
          <w:rFonts w:ascii="Times New Roman" w:hAnsi="Times New Roman" w:cs="Times New Roman"/>
        </w:rPr>
        <w:t xml:space="preserve">. </w:t>
      </w:r>
    </w:p>
    <w:p w14:paraId="7EC44958" w14:textId="77777777" w:rsidR="001513FB" w:rsidRPr="00254C96" w:rsidRDefault="001513FB" w:rsidP="001513FB">
      <w:pPr>
        <w:ind w:left="720"/>
        <w:rPr>
          <w:rFonts w:ascii="Times New Roman" w:hAnsi="Times New Roman" w:cs="Times New Roman"/>
        </w:rPr>
      </w:pPr>
    </w:p>
    <w:p w14:paraId="4B3EA68F" w14:textId="77777777" w:rsidR="001513FB" w:rsidRPr="00254C96" w:rsidRDefault="001513FB" w:rsidP="001513FB">
      <w:pPr>
        <w:ind w:left="720"/>
        <w:rPr>
          <w:rFonts w:ascii="Times New Roman" w:hAnsi="Times New Roman" w:cs="Times New Roman"/>
        </w:rPr>
      </w:pPr>
      <w:r w:rsidRPr="00254C96">
        <w:rPr>
          <w:rFonts w:ascii="Times New Roman" w:eastAsia="Calibri" w:hAnsi="Times New Roman" w:cs="Times New Roman"/>
        </w:rPr>
        <w:t>Enough</w:t>
      </w:r>
      <w:r w:rsidRPr="00254C96">
        <w:rPr>
          <w:rFonts w:ascii="Times New Roman" w:hAnsi="Times New Roman" w:cs="Times New Roman"/>
        </w:rPr>
        <w:t xml:space="preserve"> </w:t>
      </w:r>
      <w:r w:rsidRPr="00254C96">
        <w:rPr>
          <w:rFonts w:ascii="Times New Roman" w:eastAsia="Calibri" w:hAnsi="Times New Roman" w:cs="Times New Roman"/>
        </w:rPr>
        <w:t>evidence</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contextual</w:t>
      </w:r>
      <w:r w:rsidRPr="00254C96">
        <w:rPr>
          <w:rFonts w:ascii="Times New Roman" w:hAnsi="Times New Roman" w:cs="Times New Roman"/>
        </w:rPr>
        <w:t xml:space="preserve"> </w:t>
      </w:r>
      <w:r w:rsidRPr="00254C96">
        <w:rPr>
          <w:rFonts w:ascii="Times New Roman" w:eastAsia="Calibri" w:hAnsi="Times New Roman" w:cs="Times New Roman"/>
        </w:rPr>
        <w:t>information</w:t>
      </w:r>
      <w:r w:rsidRPr="00254C96">
        <w:rPr>
          <w:rFonts w:ascii="Times New Roman" w:hAnsi="Times New Roman" w:cs="Times New Roman"/>
        </w:rPr>
        <w:t xml:space="preserve"> </w:t>
      </w:r>
      <w:r w:rsidRPr="00254C96">
        <w:rPr>
          <w:rFonts w:ascii="Times New Roman" w:eastAsia="Calibri" w:hAnsi="Times New Roman" w:cs="Times New Roman"/>
        </w:rPr>
        <w:t>exist</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construct</w:t>
      </w:r>
      <w:r w:rsidRPr="00254C96">
        <w:rPr>
          <w:rFonts w:ascii="Times New Roman" w:hAnsi="Times New Roman" w:cs="Times New Roman"/>
        </w:rPr>
        <w:t xml:space="preserve"> </w:t>
      </w: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general</w:t>
      </w:r>
      <w:r w:rsidRPr="00254C96">
        <w:rPr>
          <w:rFonts w:ascii="Times New Roman" w:hAnsi="Times New Roman" w:cs="Times New Roman"/>
        </w:rPr>
        <w:t xml:space="preserve"> </w:t>
      </w:r>
      <w:r w:rsidRPr="00254C96">
        <w:rPr>
          <w:rFonts w:ascii="Times New Roman" w:eastAsia="Calibri" w:hAnsi="Times New Roman" w:cs="Times New Roman"/>
        </w:rPr>
        <w:t>conceptualization</w:t>
      </w:r>
      <w:r w:rsidRPr="00254C96">
        <w:rPr>
          <w:rFonts w:ascii="Times New Roman" w:hAnsi="Times New Roman" w:cs="Times New Roman"/>
        </w:rPr>
        <w:t xml:space="preserve"> </w:t>
      </w:r>
      <w:r w:rsidRPr="00254C96">
        <w:rPr>
          <w:rFonts w:ascii="Times New Roman" w:eastAsia="Calibri" w:hAnsi="Times New Roman" w:cs="Times New Roman"/>
        </w:rPr>
        <w:t>for</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sprawling</w:t>
      </w:r>
      <w:r w:rsidRPr="00254C96">
        <w:rPr>
          <w:rFonts w:ascii="Times New Roman" w:hAnsi="Times New Roman" w:cs="Times New Roman"/>
        </w:rPr>
        <w:t xml:space="preserve"> </w:t>
      </w:r>
      <w:r w:rsidRPr="00254C96">
        <w:rPr>
          <w:rFonts w:ascii="Times New Roman" w:eastAsia="Calibri" w:hAnsi="Times New Roman" w:cs="Times New Roman"/>
        </w:rPr>
        <w:t>origins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slaves</w:t>
      </w:r>
      <w:r w:rsidRPr="00254C96">
        <w:rPr>
          <w:rFonts w:ascii="Times New Roman" w:hAnsi="Times New Roman" w:cs="Times New Roman"/>
        </w:rPr>
        <w:t xml:space="preserve"> </w:t>
      </w:r>
      <w:r w:rsidRPr="00254C96">
        <w:rPr>
          <w:rFonts w:ascii="Times New Roman" w:eastAsia="Calibri" w:hAnsi="Times New Roman" w:cs="Times New Roman"/>
        </w:rPr>
        <w:t>trafficked</w:t>
      </w:r>
      <w:r w:rsidRPr="00254C96">
        <w:rPr>
          <w:rFonts w:ascii="Times New Roman" w:hAnsi="Times New Roman" w:cs="Times New Roman"/>
        </w:rPr>
        <w:t xml:space="preserve"> </w:t>
      </w:r>
      <w:r w:rsidRPr="00254C96">
        <w:rPr>
          <w:rFonts w:ascii="Times New Roman" w:eastAsia="Calibri" w:hAnsi="Times New Roman" w:cs="Times New Roman"/>
        </w:rPr>
        <w:t>through</w:t>
      </w:r>
      <w:r w:rsidRPr="00254C96">
        <w:rPr>
          <w:rFonts w:ascii="Times New Roman" w:hAnsi="Times New Roman" w:cs="Times New Roman"/>
        </w:rPr>
        <w:t xml:space="preserve"> </w:t>
      </w: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Ephesus</w:t>
      </w:r>
      <w:r w:rsidRPr="00254C96">
        <w:rPr>
          <w:rFonts w:ascii="Times New Roman" w:hAnsi="Times New Roman" w:cs="Times New Roman"/>
        </w:rPr>
        <w:t xml:space="preserve">. </w:t>
      </w:r>
    </w:p>
    <w:p w14:paraId="3D88A3E0" w14:textId="77777777" w:rsidR="001513FB" w:rsidRPr="00254C96" w:rsidRDefault="001513FB" w:rsidP="001513FB">
      <w:pPr>
        <w:ind w:left="720"/>
        <w:rPr>
          <w:rFonts w:ascii="Times New Roman" w:hAnsi="Times New Roman" w:cs="Times New Roman"/>
        </w:rPr>
      </w:pPr>
    </w:p>
    <w:p w14:paraId="3E039FBE" w14:textId="77777777" w:rsidR="001513FB" w:rsidRPr="00254C96" w:rsidRDefault="001513FB" w:rsidP="001513FB">
      <w:pPr>
        <w:ind w:left="720"/>
        <w:rPr>
          <w:rFonts w:ascii="Times New Roman" w:hAnsi="Times New Roman" w:cs="Times New Roman"/>
        </w:rPr>
      </w:pPr>
      <w:r w:rsidRPr="00254C96">
        <w:rPr>
          <w:rFonts w:ascii="Times New Roman" w:eastAsia="Calibri" w:hAnsi="Times New Roman" w:cs="Times New Roman"/>
        </w:rPr>
        <w:t>Maritime</w:t>
      </w:r>
      <w:r w:rsidRPr="00254C96">
        <w:rPr>
          <w:rFonts w:ascii="Times New Roman" w:hAnsi="Times New Roman" w:cs="Times New Roman"/>
        </w:rPr>
        <w:t xml:space="preserve"> </w:t>
      </w:r>
      <w:r w:rsidRPr="00254C96">
        <w:rPr>
          <w:rFonts w:ascii="Times New Roman" w:eastAsia="Calibri" w:hAnsi="Times New Roman" w:cs="Times New Roman"/>
        </w:rPr>
        <w:t>crime</w:t>
      </w:r>
      <w:r w:rsidRPr="00254C96">
        <w:rPr>
          <w:rFonts w:ascii="Times New Roman" w:hAnsi="Times New Roman" w:cs="Times New Roman"/>
        </w:rPr>
        <w:t xml:space="preserve"> </w:t>
      </w:r>
      <w:r w:rsidRPr="00254C96">
        <w:rPr>
          <w:rFonts w:ascii="Times New Roman" w:eastAsia="Calibri" w:hAnsi="Times New Roman" w:cs="Times New Roman"/>
        </w:rPr>
        <w:t>was</w:t>
      </w:r>
      <w:r w:rsidRPr="00254C96">
        <w:rPr>
          <w:rFonts w:ascii="Times New Roman" w:hAnsi="Times New Roman" w:cs="Times New Roman"/>
        </w:rPr>
        <w:t xml:space="preserve"> </w:t>
      </w:r>
      <w:r w:rsidRPr="00254C96">
        <w:rPr>
          <w:rFonts w:ascii="Times New Roman" w:eastAsia="Calibri" w:hAnsi="Times New Roman" w:cs="Times New Roman"/>
        </w:rPr>
        <w:t>undoubtedly</w:t>
      </w:r>
      <w:r w:rsidRPr="00254C96">
        <w:rPr>
          <w:rFonts w:ascii="Times New Roman" w:hAnsi="Times New Roman" w:cs="Times New Roman"/>
        </w:rPr>
        <w:t xml:space="preserve"> </w:t>
      </w:r>
      <w:r w:rsidRPr="00254C96">
        <w:rPr>
          <w:rFonts w:ascii="Times New Roman" w:eastAsia="Calibri" w:hAnsi="Times New Roman" w:cs="Times New Roman"/>
        </w:rPr>
        <w:t>an</w:t>
      </w:r>
      <w:r w:rsidRPr="00254C96">
        <w:rPr>
          <w:rFonts w:ascii="Times New Roman" w:hAnsi="Times New Roman" w:cs="Times New Roman"/>
        </w:rPr>
        <w:t xml:space="preserve"> </w:t>
      </w:r>
      <w:r w:rsidRPr="00254C96">
        <w:rPr>
          <w:rFonts w:ascii="Times New Roman" w:eastAsia="Calibri" w:hAnsi="Times New Roman" w:cs="Times New Roman"/>
        </w:rPr>
        <w:t>important</w:t>
      </w:r>
      <w:r w:rsidRPr="00254C96">
        <w:rPr>
          <w:rFonts w:ascii="Times New Roman" w:hAnsi="Times New Roman" w:cs="Times New Roman"/>
        </w:rPr>
        <w:t xml:space="preserve"> </w:t>
      </w:r>
      <w:r w:rsidRPr="00254C96">
        <w:rPr>
          <w:rFonts w:ascii="Times New Roman" w:eastAsia="Calibri" w:hAnsi="Times New Roman" w:cs="Times New Roman"/>
        </w:rPr>
        <w:t>pipeline</w:t>
      </w:r>
      <w:r w:rsidRPr="00254C96">
        <w:rPr>
          <w:rFonts w:ascii="Times New Roman" w:hAnsi="Times New Roman" w:cs="Times New Roman"/>
        </w:rPr>
        <w:t xml:space="preserve"> </w:t>
      </w:r>
      <w:r w:rsidRPr="00254C96">
        <w:rPr>
          <w:rFonts w:ascii="Times New Roman" w:eastAsia="Calibri" w:hAnsi="Times New Roman" w:cs="Times New Roman"/>
        </w:rPr>
        <w:t>by</w:t>
      </w:r>
      <w:r w:rsidRPr="00254C96">
        <w:rPr>
          <w:rFonts w:ascii="Times New Roman" w:hAnsi="Times New Roman" w:cs="Times New Roman"/>
        </w:rPr>
        <w:t xml:space="preserve"> </w:t>
      </w:r>
      <w:r w:rsidRPr="00254C96">
        <w:rPr>
          <w:rFonts w:ascii="Times New Roman" w:eastAsia="Calibri" w:hAnsi="Times New Roman" w:cs="Times New Roman"/>
        </w:rPr>
        <w:t>which</w:t>
      </w:r>
      <w:r w:rsidRPr="00254C96">
        <w:rPr>
          <w:rFonts w:ascii="Times New Roman" w:hAnsi="Times New Roman" w:cs="Times New Roman"/>
        </w:rPr>
        <w:t xml:space="preserve"> </w:t>
      </w:r>
      <w:r w:rsidRPr="00254C96">
        <w:rPr>
          <w:rFonts w:ascii="Times New Roman" w:eastAsia="Calibri" w:hAnsi="Times New Roman" w:cs="Times New Roman"/>
        </w:rPr>
        <w:t>trafficking</w:t>
      </w:r>
      <w:r w:rsidRPr="00254C96">
        <w:rPr>
          <w:rFonts w:ascii="Times New Roman" w:hAnsi="Times New Roman" w:cs="Times New Roman"/>
        </w:rPr>
        <w:t xml:space="preserve"> </w:t>
      </w:r>
      <w:r w:rsidRPr="00254C96">
        <w:rPr>
          <w:rFonts w:ascii="Times New Roman" w:eastAsia="Calibri" w:hAnsi="Times New Roman" w:cs="Times New Roman"/>
        </w:rPr>
        <w:t>victims</w:t>
      </w:r>
      <w:r w:rsidRPr="00254C96">
        <w:rPr>
          <w:rFonts w:ascii="Times New Roman" w:hAnsi="Times New Roman" w:cs="Times New Roman"/>
        </w:rPr>
        <w:t xml:space="preserve"> </w:t>
      </w:r>
      <w:r w:rsidRPr="00254C96">
        <w:rPr>
          <w:rFonts w:ascii="Times New Roman" w:eastAsia="Calibri" w:hAnsi="Times New Roman" w:cs="Times New Roman"/>
        </w:rPr>
        <w:t>found</w:t>
      </w:r>
      <w:r w:rsidRPr="00254C96">
        <w:rPr>
          <w:rFonts w:ascii="Times New Roman" w:hAnsi="Times New Roman" w:cs="Times New Roman"/>
        </w:rPr>
        <w:t xml:space="preserve"> </w:t>
      </w:r>
      <w:r w:rsidRPr="00254C96">
        <w:rPr>
          <w:rFonts w:ascii="Times New Roman" w:eastAsia="Calibri" w:hAnsi="Times New Roman" w:cs="Times New Roman"/>
        </w:rPr>
        <w:t>themselves</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one</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these</w:t>
      </w:r>
      <w:r w:rsidRPr="00254C96">
        <w:rPr>
          <w:rFonts w:ascii="Times New Roman" w:hAnsi="Times New Roman" w:cs="Times New Roman"/>
        </w:rPr>
        <w:t xml:space="preserve"> </w:t>
      </w:r>
      <w:r w:rsidRPr="00254C96">
        <w:rPr>
          <w:rFonts w:ascii="Times New Roman" w:eastAsia="Calibri" w:hAnsi="Times New Roman" w:cs="Times New Roman"/>
        </w:rPr>
        <w:t>slave</w:t>
      </w:r>
      <w:r w:rsidRPr="00254C96">
        <w:rPr>
          <w:rFonts w:ascii="Times New Roman" w:hAnsi="Times New Roman" w:cs="Times New Roman"/>
        </w:rPr>
        <w:t xml:space="preserve"> </w:t>
      </w:r>
      <w:r w:rsidRPr="00254C96">
        <w:rPr>
          <w:rFonts w:ascii="Times New Roman" w:eastAsia="Calibri" w:hAnsi="Times New Roman" w:cs="Times New Roman"/>
        </w:rPr>
        <w:t>markets</w:t>
      </w:r>
      <w:r w:rsidRPr="00254C96">
        <w:rPr>
          <w:rFonts w:ascii="Times New Roman" w:hAnsi="Times New Roman" w:cs="Times New Roman"/>
        </w:rPr>
        <w:t xml:space="preserve">. </w:t>
      </w:r>
    </w:p>
    <w:p w14:paraId="2C140DEC" w14:textId="77777777" w:rsidR="001513FB" w:rsidRPr="00254C96" w:rsidRDefault="001513FB" w:rsidP="001513FB">
      <w:pPr>
        <w:ind w:left="720"/>
        <w:rPr>
          <w:rFonts w:ascii="Times New Roman" w:hAnsi="Times New Roman" w:cs="Times New Roman"/>
        </w:rPr>
      </w:pPr>
    </w:p>
    <w:p w14:paraId="1866DEAB" w14:textId="77777777" w:rsidR="001513FB" w:rsidRPr="00254C96" w:rsidRDefault="001513FB" w:rsidP="001513FB">
      <w:pPr>
        <w:ind w:left="720"/>
        <w:rPr>
          <w:rFonts w:ascii="Times New Roman" w:hAnsi="Times New Roman" w:cs="Times New Roman"/>
        </w:rPr>
      </w:pP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fates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slaves</w:t>
      </w:r>
      <w:r w:rsidRPr="00254C96">
        <w:rPr>
          <w:rFonts w:ascii="Times New Roman" w:hAnsi="Times New Roman" w:cs="Times New Roman"/>
        </w:rPr>
        <w:t xml:space="preserve"> </w:t>
      </w:r>
      <w:r w:rsidRPr="00254C96">
        <w:rPr>
          <w:rFonts w:ascii="Times New Roman" w:eastAsia="Calibri" w:hAnsi="Times New Roman" w:cs="Times New Roman"/>
        </w:rPr>
        <w:t>sold</w:t>
      </w:r>
      <w:r w:rsidRPr="00254C96">
        <w:rPr>
          <w:rFonts w:ascii="Times New Roman" w:hAnsi="Times New Roman" w:cs="Times New Roman"/>
        </w:rPr>
        <w:t xml:space="preserve"> </w:t>
      </w:r>
      <w:r w:rsidRPr="00254C96">
        <w:rPr>
          <w:rFonts w:ascii="Times New Roman" w:eastAsia="Calibri" w:hAnsi="Times New Roman" w:cs="Times New Roman"/>
        </w:rPr>
        <w:t>at</w:t>
      </w:r>
      <w:r w:rsidRPr="00254C96">
        <w:rPr>
          <w:rFonts w:ascii="Times New Roman" w:hAnsi="Times New Roman" w:cs="Times New Roman"/>
        </w:rPr>
        <w:t xml:space="preserve"> </w:t>
      </w: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Ephesus</w:t>
      </w:r>
      <w:r w:rsidRPr="00254C96">
        <w:rPr>
          <w:rFonts w:ascii="Times New Roman" w:hAnsi="Times New Roman" w:cs="Times New Roman"/>
        </w:rPr>
        <w:t xml:space="preserve"> </w:t>
      </w:r>
      <w:r w:rsidRPr="00254C96">
        <w:rPr>
          <w:rFonts w:ascii="Times New Roman" w:eastAsia="Calibri" w:hAnsi="Times New Roman" w:cs="Times New Roman"/>
        </w:rPr>
        <w:t>are</w:t>
      </w:r>
      <w:r w:rsidRPr="00254C96">
        <w:rPr>
          <w:rFonts w:ascii="Times New Roman" w:hAnsi="Times New Roman" w:cs="Times New Roman"/>
        </w:rPr>
        <w:t xml:space="preserve"> </w:t>
      </w:r>
      <w:r w:rsidRPr="00254C96">
        <w:rPr>
          <w:rFonts w:ascii="Times New Roman" w:eastAsia="Calibri" w:hAnsi="Times New Roman" w:cs="Times New Roman"/>
        </w:rPr>
        <w:t>poorly</w:t>
      </w:r>
      <w:r w:rsidRPr="00254C96">
        <w:rPr>
          <w:rFonts w:ascii="Times New Roman" w:hAnsi="Times New Roman" w:cs="Times New Roman"/>
        </w:rPr>
        <w:t>-</w:t>
      </w:r>
      <w:r w:rsidRPr="00254C96">
        <w:rPr>
          <w:rFonts w:ascii="Times New Roman" w:eastAsia="Calibri" w:hAnsi="Times New Roman" w:cs="Times New Roman"/>
        </w:rPr>
        <w:t>recorded</w:t>
      </w:r>
      <w:r w:rsidRPr="00254C96">
        <w:rPr>
          <w:rFonts w:ascii="Times New Roman" w:hAnsi="Times New Roman" w:cs="Times New Roman"/>
        </w:rPr>
        <w:t xml:space="preserve"> </w:t>
      </w:r>
      <w:r w:rsidRPr="00254C96">
        <w:rPr>
          <w:rFonts w:ascii="Times New Roman" w:eastAsia="Calibri" w:hAnsi="Times New Roman" w:cs="Times New Roman"/>
        </w:rPr>
        <w:t>but</w:t>
      </w:r>
      <w:r w:rsidRPr="00254C96">
        <w:rPr>
          <w:rFonts w:ascii="Times New Roman" w:hAnsi="Times New Roman" w:cs="Times New Roman"/>
        </w:rPr>
        <w:t xml:space="preserve"> </w:t>
      </w:r>
      <w:r w:rsidRPr="00254C96">
        <w:rPr>
          <w:rFonts w:ascii="Times New Roman" w:eastAsia="Calibri" w:hAnsi="Times New Roman" w:cs="Times New Roman"/>
        </w:rPr>
        <w:t>clear</w:t>
      </w:r>
      <w:r w:rsidRPr="00254C96">
        <w:rPr>
          <w:rFonts w:ascii="Times New Roman" w:hAnsi="Times New Roman" w:cs="Times New Roman"/>
        </w:rPr>
        <w:t xml:space="preserve"> </w:t>
      </w:r>
      <w:r w:rsidRPr="00254C96">
        <w:rPr>
          <w:rFonts w:ascii="Times New Roman" w:eastAsia="Calibri" w:hAnsi="Times New Roman" w:cs="Times New Roman"/>
        </w:rPr>
        <w:t>possibilities</w:t>
      </w:r>
      <w:r w:rsidRPr="00254C96">
        <w:rPr>
          <w:rFonts w:ascii="Times New Roman" w:hAnsi="Times New Roman" w:cs="Times New Roman"/>
        </w:rPr>
        <w:t xml:space="preserve"> </w:t>
      </w:r>
      <w:r w:rsidRPr="00254C96">
        <w:rPr>
          <w:rFonts w:ascii="Times New Roman" w:eastAsia="Calibri" w:hAnsi="Times New Roman" w:cs="Times New Roman"/>
        </w:rPr>
        <w:t>exist</w:t>
      </w:r>
      <w:r w:rsidRPr="00254C96">
        <w:rPr>
          <w:rFonts w:ascii="Times New Roman" w:hAnsi="Times New Roman" w:cs="Times New Roman"/>
        </w:rPr>
        <w:t>.</w:t>
      </w:r>
    </w:p>
    <w:p w14:paraId="3D7907FC" w14:textId="77777777" w:rsidR="001513FB" w:rsidRPr="00254C96" w:rsidRDefault="001513FB" w:rsidP="001513FB">
      <w:pPr>
        <w:ind w:left="720"/>
        <w:rPr>
          <w:rFonts w:ascii="Times New Roman" w:hAnsi="Times New Roman" w:cs="Times New Roman"/>
        </w:rPr>
      </w:pPr>
    </w:p>
    <w:p w14:paraId="67341B6C" w14:textId="77777777" w:rsidR="001513FB" w:rsidRPr="00254C96" w:rsidRDefault="001513FB" w:rsidP="001513FB">
      <w:pPr>
        <w:ind w:left="720"/>
        <w:rPr>
          <w:rFonts w:ascii="Times New Roman" w:hAnsi="Times New Roman" w:cs="Times New Roman"/>
        </w:rPr>
      </w:pPr>
      <w:r w:rsidRPr="00254C96">
        <w:rPr>
          <w:rFonts w:ascii="Times New Roman" w:hAnsi="Times New Roman" w:cs="Times New Roman"/>
        </w:rPr>
        <w:tab/>
      </w:r>
      <w:r w:rsidRPr="00254C96">
        <w:rPr>
          <w:rFonts w:ascii="Times New Roman" w:eastAsia="Calibri" w:hAnsi="Times New Roman" w:cs="Times New Roman"/>
        </w:rPr>
        <w:t>Ephesus</w:t>
      </w:r>
    </w:p>
    <w:p w14:paraId="550CE602" w14:textId="77777777" w:rsidR="001513FB" w:rsidRPr="00254C96" w:rsidRDefault="001513FB" w:rsidP="001513FB">
      <w:pPr>
        <w:ind w:left="720"/>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Sources</w:t>
      </w:r>
    </w:p>
    <w:p w14:paraId="6AE0CA84" w14:textId="77777777" w:rsidR="001513FB" w:rsidRPr="00254C96" w:rsidRDefault="001513FB" w:rsidP="001513FB">
      <w:pPr>
        <w:ind w:left="720"/>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Piracy</w:t>
      </w:r>
    </w:p>
    <w:p w14:paraId="4CC62A74" w14:textId="77777777" w:rsidR="001513FB" w:rsidRPr="00254C96" w:rsidRDefault="001513FB" w:rsidP="001513FB">
      <w:pPr>
        <w:ind w:left="720"/>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Destinations</w:t>
      </w:r>
    </w:p>
    <w:p w14:paraId="695791C2" w14:textId="77777777" w:rsidR="001513FB" w:rsidRPr="00254C96" w:rsidRDefault="001513FB" w:rsidP="001513FB">
      <w:pPr>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Delos</w:t>
      </w:r>
    </w:p>
    <w:p w14:paraId="5F7FB5B6" w14:textId="77777777" w:rsidR="001513FB" w:rsidRPr="00254C96" w:rsidRDefault="001513FB" w:rsidP="001513FB">
      <w:pPr>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Sources</w:t>
      </w:r>
    </w:p>
    <w:p w14:paraId="416AF915" w14:textId="77777777" w:rsidR="001513FB" w:rsidRPr="00254C96" w:rsidRDefault="001513FB" w:rsidP="001513FB">
      <w:pPr>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Piracy</w:t>
      </w:r>
    </w:p>
    <w:p w14:paraId="3FE27F08" w14:textId="77777777" w:rsidR="001513FB" w:rsidRPr="00254C96" w:rsidRDefault="001513FB" w:rsidP="001513FB">
      <w:pPr>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Destinations</w:t>
      </w:r>
    </w:p>
    <w:p w14:paraId="6F303F07" w14:textId="77777777" w:rsidR="001513FB" w:rsidRPr="00254C96" w:rsidRDefault="001513FB" w:rsidP="001513FB">
      <w:pPr>
        <w:rPr>
          <w:rFonts w:ascii="Times New Roman" w:hAnsi="Times New Roman" w:cs="Times New Roman"/>
        </w:rPr>
      </w:pPr>
    </w:p>
    <w:p w14:paraId="28EEE9AE" w14:textId="77777777" w:rsidR="001513FB" w:rsidRPr="00254C96" w:rsidRDefault="001513FB" w:rsidP="001513FB">
      <w:pPr>
        <w:rPr>
          <w:rFonts w:ascii="Times New Roman" w:hAnsi="Times New Roman" w:cs="Times New Roman"/>
          <w:b/>
          <w:color w:val="353535"/>
        </w:rPr>
      </w:pPr>
      <w:r w:rsidRPr="00254C96">
        <w:rPr>
          <w:rFonts w:ascii="Times New Roman" w:eastAsia="Calibri" w:hAnsi="Times New Roman" w:cs="Times New Roman"/>
          <w:b/>
          <w:color w:val="353535"/>
        </w:rPr>
        <w:t>VII</w:t>
      </w:r>
      <w:r w:rsidRPr="00254C96">
        <w:rPr>
          <w:rFonts w:ascii="Times New Roman" w:hAnsi="Times New Roman" w:cs="Times New Roman"/>
          <w:b/>
          <w:color w:val="353535"/>
        </w:rPr>
        <w:t>.</w:t>
      </w:r>
      <w:r w:rsidRPr="00254C96">
        <w:rPr>
          <w:rFonts w:ascii="Times New Roman" w:hAnsi="Times New Roman" w:cs="Times New Roman"/>
          <w:b/>
          <w:color w:val="353535"/>
        </w:rPr>
        <w:tab/>
      </w:r>
      <w:r w:rsidRPr="00254C96">
        <w:rPr>
          <w:rFonts w:ascii="Times New Roman" w:eastAsia="Calibri" w:hAnsi="Times New Roman" w:cs="Times New Roman"/>
          <w:b/>
          <w:color w:val="353535"/>
        </w:rPr>
        <w:t>Concluding</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Remarks</w:t>
      </w:r>
      <w:r w:rsidRPr="00254C96">
        <w:rPr>
          <w:rFonts w:ascii="Times New Roman" w:hAnsi="Times New Roman" w:cs="Times New Roman"/>
          <w:b/>
          <w:color w:val="353535"/>
        </w:rPr>
        <w:t>.</w:t>
      </w:r>
    </w:p>
    <w:p w14:paraId="70876EAE" w14:textId="77777777" w:rsidR="001513FB" w:rsidRDefault="001513FB" w:rsidP="001513FB">
      <w:pPr>
        <w:rPr>
          <w:rFonts w:ascii="Times New Roman" w:hAnsi="Times New Roman" w:cs="Times New Roman"/>
          <w:b/>
          <w:color w:val="353535"/>
        </w:rPr>
      </w:pPr>
    </w:p>
    <w:p w14:paraId="16AE0B70" w14:textId="77777777" w:rsidR="001513FB" w:rsidRPr="00564E16" w:rsidRDefault="001513FB" w:rsidP="001513FB">
      <w:pPr>
        <w:rPr>
          <w:rFonts w:ascii="Times New Roman" w:hAnsi="Times New Roman" w:cs="Times New Roman"/>
        </w:rPr>
      </w:pPr>
      <w:r>
        <w:rPr>
          <w:rFonts w:ascii="Times New Roman" w:hAnsi="Times New Roman" w:cs="Times New Roman"/>
        </w:rPr>
        <w:tab/>
        <w:t xml:space="preserve">Delos, Ephesus, and all those dealers and customers now anonymous to the retrospective historian prospered at the expense of human lives and human rights. Such concepts would have been mostly alien to the residents of the world surrounding these Greek cities – a world in which </w:t>
      </w:r>
      <w:r w:rsidRPr="00C20055">
        <w:rPr>
          <w:rFonts w:ascii="Times New Roman" w:hAnsi="Times New Roman" w:cs="Times New Roman"/>
        </w:rPr>
        <w:t>prisoners were legitimately enslaved so long they were, in Wiedeman</w:t>
      </w:r>
      <w:r>
        <w:rPr>
          <w:rFonts w:ascii="Times New Roman" w:hAnsi="Times New Roman" w:cs="Times New Roman"/>
        </w:rPr>
        <w:t>n</w:t>
      </w:r>
      <w:r w:rsidRPr="00C20055">
        <w:rPr>
          <w:rFonts w:ascii="Times New Roman" w:hAnsi="Times New Roman" w:cs="Times New Roman"/>
        </w:rPr>
        <w:t xml:space="preserve">'s words, </w:t>
      </w:r>
      <w:r>
        <w:rPr>
          <w:rFonts w:ascii="Times New Roman" w:hAnsi="Times New Roman" w:cs="Times New Roman"/>
        </w:rPr>
        <w:t>"</w:t>
      </w:r>
      <w:r w:rsidRPr="00C20055">
        <w:rPr>
          <w:rFonts w:ascii="Times New Roman" w:hAnsi="Times New Roman" w:cs="Times New Roman"/>
        </w:rPr>
        <w:t xml:space="preserve">captured in a just war which had </w:t>
      </w:r>
      <w:r w:rsidRPr="00564E16">
        <w:rPr>
          <w:rFonts w:ascii="Times New Roman" w:hAnsi="Times New Roman" w:cs="Times New Roman"/>
        </w:rPr>
        <w:t>been for</w:t>
      </w:r>
      <w:r>
        <w:rPr>
          <w:rFonts w:ascii="Times New Roman" w:hAnsi="Times New Roman" w:cs="Times New Roman"/>
        </w:rPr>
        <w:t>mally proclaimed by due ceremony</w:t>
      </w:r>
      <w:r w:rsidRPr="00564E16">
        <w:rPr>
          <w:rFonts w:ascii="Times New Roman" w:hAnsi="Times New Roman" w:cs="Times New Roman"/>
        </w:rPr>
        <w:t>"</w:t>
      </w:r>
      <w:r>
        <w:rPr>
          <w:rFonts w:ascii="Times New Roman" w:hAnsi="Times New Roman" w:cs="Times New Roman"/>
        </w:rPr>
        <w:t xml:space="preserve"> (Wiedemann 114)</w:t>
      </w:r>
      <w:r w:rsidRPr="00564E16">
        <w:rPr>
          <w:rFonts w:ascii="Times New Roman" w:hAnsi="Times New Roman" w:cs="Times New Roman"/>
        </w:rPr>
        <w:t xml:space="preserve"> and those feeding this branch of the human trafficking pipeline "had no doubts that any war they engaged in was just, and the captives their property.</w:t>
      </w:r>
      <w:r>
        <w:rPr>
          <w:rFonts w:ascii="Times New Roman" w:hAnsi="Times New Roman" w:cs="Times New Roman"/>
        </w:rPr>
        <w:t>"</w:t>
      </w:r>
      <w:r w:rsidRPr="00564E16">
        <w:rPr>
          <w:rFonts w:ascii="Times New Roman" w:hAnsi="Times New Roman" w:cs="Times New Roman"/>
        </w:rPr>
        <w:t xml:space="preserve"> Brief moments in which a conscience regarding slavery uncomfortably surfaced were sometimes managed as loosely interpretable law</w:t>
      </w:r>
      <w:r>
        <w:rPr>
          <w:rFonts w:ascii="Times New Roman" w:hAnsi="Times New Roman" w:cs="Times New Roman"/>
        </w:rPr>
        <w:t xml:space="preserve"> (</w:t>
      </w:r>
      <w:r w:rsidRPr="00572A19">
        <w:rPr>
          <w:rFonts w:ascii="Times New Roman" w:hAnsi="Times New Roman" w:cs="Times New Roman"/>
          <w:i/>
        </w:rPr>
        <w:t>Digest</w:t>
      </w:r>
      <w:r>
        <w:rPr>
          <w:rFonts w:ascii="Times New Roman" w:hAnsi="Times New Roman" w:cs="Times New Roman"/>
        </w:rPr>
        <w:t xml:space="preserve"> 48.18: "Torturing Slaves</w:t>
      </w:r>
      <w:r w:rsidRPr="00572A19">
        <w:rPr>
          <w:rFonts w:ascii="Times New Roman" w:hAnsi="Times New Roman" w:cs="Times New Roman"/>
        </w:rPr>
        <w:t>"</w:t>
      </w:r>
      <w:r>
        <w:rPr>
          <w:rFonts w:ascii="Times New Roman" w:hAnsi="Times New Roman" w:cs="Times New Roman"/>
        </w:rPr>
        <w:t>)</w:t>
      </w:r>
      <w:r w:rsidRPr="00564E16">
        <w:rPr>
          <w:rFonts w:ascii="Times New Roman" w:hAnsi="Times New Roman" w:cs="Times New Roman"/>
        </w:rPr>
        <w:t xml:space="preserve"> but it would be another two millennia would pass before a belief in human rights was proclaimed on a global scale of policy with Article 4 of the United Nations’ Universal Declaration of Human Rights in the distressingly recent year of 1948</w:t>
      </w:r>
      <w:r>
        <w:rPr>
          <w:rFonts w:ascii="Times New Roman" w:hAnsi="Times New Roman" w:cs="Times New Roman"/>
        </w:rPr>
        <w:t xml:space="preserve">. </w:t>
      </w:r>
      <w:r w:rsidRPr="00564E16">
        <w:rPr>
          <w:rFonts w:ascii="Times New Roman" w:hAnsi="Times New Roman" w:cs="Times New Roman"/>
        </w:rPr>
        <w:t>Meanwhile, trafficking victims would wait at the market. Their future owners might soon learn their bitter desire for freedom, but for the time being, they passed along the network as part of a system</w:t>
      </w:r>
      <w:r w:rsidRPr="00564E16">
        <w:rPr>
          <w:rFonts w:ascii="Times New Roman" w:eastAsia="Garamond" w:hAnsi="Times New Roman" w:cs="Times New Roman"/>
        </w:rPr>
        <w:t xml:space="preserve"> designed, as Finley said, to strip a human’s person and personality such that a profitable new slave might be created</w:t>
      </w:r>
      <w:r>
        <w:rPr>
          <w:rFonts w:ascii="Times New Roman" w:eastAsia="Garamond" w:hAnsi="Times New Roman" w:cs="Times New Roman"/>
        </w:rPr>
        <w:t xml:space="preserve"> (</w:t>
      </w:r>
      <w:r>
        <w:rPr>
          <w:rFonts w:ascii="Times New Roman" w:hAnsi="Times New Roman" w:cs="Times New Roman"/>
        </w:rPr>
        <w:t>Finley 1968).</w:t>
      </w:r>
    </w:p>
    <w:p w14:paraId="2DF995D7" w14:textId="77777777" w:rsidR="001513FB" w:rsidRPr="00254C96" w:rsidRDefault="001513FB" w:rsidP="001513FB">
      <w:pPr>
        <w:rPr>
          <w:rFonts w:ascii="Times New Roman" w:hAnsi="Times New Roman" w:cs="Times New Roman"/>
          <w:b/>
          <w:color w:val="353535"/>
        </w:rPr>
      </w:pPr>
    </w:p>
    <w:p w14:paraId="35EB91B5" w14:textId="77805346" w:rsidR="00335FED" w:rsidRPr="001513FB" w:rsidRDefault="00335FED" w:rsidP="001513FB"/>
    <w:sectPr w:rsidR="00335FED" w:rsidRPr="001513FB" w:rsidSect="000E160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13303" w14:textId="77777777" w:rsidR="008B2FA1" w:rsidRDefault="008B2FA1" w:rsidP="001513FB">
      <w:r>
        <w:separator/>
      </w:r>
    </w:p>
  </w:endnote>
  <w:endnote w:type="continuationSeparator" w:id="0">
    <w:p w14:paraId="05AEFDB9" w14:textId="77777777" w:rsidR="008B2FA1" w:rsidRDefault="008B2FA1" w:rsidP="00151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D46D0" w14:textId="77777777" w:rsidR="008B2FA1" w:rsidRDefault="008B2FA1" w:rsidP="001513FB">
      <w:r>
        <w:separator/>
      </w:r>
    </w:p>
  </w:footnote>
  <w:footnote w:type="continuationSeparator" w:id="0">
    <w:p w14:paraId="34CE1EE9" w14:textId="77777777" w:rsidR="008B2FA1" w:rsidRDefault="008B2FA1" w:rsidP="001513FB">
      <w:r>
        <w:continuationSeparator/>
      </w:r>
    </w:p>
  </w:footnote>
  <w:footnote w:id="1">
    <w:p w14:paraId="5AF61DE3" w14:textId="77777777" w:rsidR="001513FB" w:rsidRPr="00572A19" w:rsidRDefault="001513FB" w:rsidP="001513FB">
      <w:pPr>
        <w:pStyle w:val="FootnoteText"/>
        <w:rPr>
          <w:rFonts w:ascii="Times New Roman" w:hAnsi="Times New Roman" w:cs="Times New Roman"/>
        </w:rPr>
      </w:pPr>
      <w:r w:rsidRPr="00572A19">
        <w:rPr>
          <w:rStyle w:val="FootnoteReference"/>
          <w:rFonts w:ascii="Times New Roman" w:hAnsi="Times New Roman" w:cs="Times New Roman"/>
        </w:rPr>
        <w:footnoteRef/>
      </w:r>
      <w:r w:rsidRPr="00572A19">
        <w:rPr>
          <w:rFonts w:ascii="Times New Roman" w:hAnsi="Times New Roman" w:cs="Times New Roman"/>
        </w:rPr>
        <w:t xml:space="preserve"> And, according to Harris, in the legal record; Harris cites new customs laws set in place in response to Ephesus's increased prominence. (H. Engelmann and D. Knibbe, 'Das Zollgesetz der Provinz Asia', Epigraphica Anatolica I4 (I 989), 11.II-I2, 98-9, II7-22. via Harris.)</w:t>
      </w:r>
    </w:p>
  </w:footnote>
  <w:footnote w:id="2">
    <w:p w14:paraId="2EE583EE" w14:textId="77777777" w:rsidR="001513FB" w:rsidRPr="00572A19" w:rsidRDefault="001513FB" w:rsidP="001513FB">
      <w:pPr>
        <w:pStyle w:val="FootnoteText"/>
        <w:rPr>
          <w:rFonts w:ascii="Times New Roman" w:hAnsi="Times New Roman" w:cs="Times New Roman"/>
        </w:rPr>
      </w:pPr>
      <w:r w:rsidRPr="00572A19">
        <w:rPr>
          <w:rStyle w:val="FootnoteReference"/>
          <w:rFonts w:ascii="Times New Roman" w:hAnsi="Times New Roman" w:cs="Times New Roman"/>
        </w:rPr>
        <w:footnoteRef/>
      </w:r>
      <w:r w:rsidRPr="00572A19">
        <w:rPr>
          <w:rFonts w:ascii="Times New Roman" w:hAnsi="Times New Roman" w:cs="Times New Roman"/>
        </w:rPr>
        <w:t xml:space="preserve"> Koester 778.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2FB9B" w14:textId="77777777" w:rsidR="00254C96" w:rsidRDefault="008B2FA1" w:rsidP="00FA267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7B415A" w14:textId="77777777" w:rsidR="00254C96" w:rsidRDefault="008B2FA1" w:rsidP="00254C9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F6655" w14:textId="77777777" w:rsidR="00254C96" w:rsidRPr="00254C96" w:rsidRDefault="008B2FA1" w:rsidP="00FA2679">
    <w:pPr>
      <w:pStyle w:val="Header"/>
      <w:framePr w:wrap="none" w:vAnchor="text" w:hAnchor="margin" w:xAlign="right" w:y="1"/>
      <w:rPr>
        <w:rStyle w:val="PageNumber"/>
        <w:rFonts w:ascii="Times New Roman" w:hAnsi="Times New Roman" w:cs="Times New Roman"/>
      </w:rPr>
    </w:pPr>
    <w:r w:rsidRPr="00254C96">
      <w:rPr>
        <w:rStyle w:val="PageNumber"/>
        <w:rFonts w:ascii="Times New Roman" w:hAnsi="Times New Roman" w:cs="Times New Roman"/>
      </w:rPr>
      <w:fldChar w:fldCharType="begin"/>
    </w:r>
    <w:r w:rsidRPr="00254C96">
      <w:rPr>
        <w:rStyle w:val="PageNumber"/>
        <w:rFonts w:ascii="Times New Roman" w:hAnsi="Times New Roman" w:cs="Times New Roman"/>
      </w:rPr>
      <w:instrText xml:space="preserve">PAGE  </w:instrText>
    </w:r>
    <w:r w:rsidRPr="00254C96">
      <w:rPr>
        <w:rStyle w:val="PageNumber"/>
        <w:rFonts w:ascii="Times New Roman" w:hAnsi="Times New Roman" w:cs="Times New Roman"/>
      </w:rPr>
      <w:fldChar w:fldCharType="separate"/>
    </w:r>
    <w:r>
      <w:rPr>
        <w:rStyle w:val="PageNumber"/>
        <w:rFonts w:ascii="Times New Roman" w:hAnsi="Times New Roman" w:cs="Times New Roman"/>
        <w:noProof/>
      </w:rPr>
      <w:t>1</w:t>
    </w:r>
    <w:r w:rsidRPr="00254C96">
      <w:rPr>
        <w:rStyle w:val="PageNumber"/>
        <w:rFonts w:ascii="Times New Roman" w:hAnsi="Times New Roman" w:cs="Times New Roman"/>
      </w:rPr>
      <w:fldChar w:fldCharType="end"/>
    </w:r>
  </w:p>
  <w:p w14:paraId="4D35B67A" w14:textId="77777777" w:rsidR="00254C96" w:rsidRDefault="008B2FA1" w:rsidP="00254C96">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C051650"/>
    <w:multiLevelType w:val="multilevel"/>
    <w:tmpl w:val="804C54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6FF5650"/>
    <w:multiLevelType w:val="hybridMultilevel"/>
    <w:tmpl w:val="03AE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5A2"/>
    <w:rsid w:val="000B14D3"/>
    <w:rsid w:val="000E1605"/>
    <w:rsid w:val="001513FB"/>
    <w:rsid w:val="00335FED"/>
    <w:rsid w:val="00611027"/>
    <w:rsid w:val="006235A2"/>
    <w:rsid w:val="006D3B52"/>
    <w:rsid w:val="008B2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8C6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13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3FB"/>
    <w:pPr>
      <w:ind w:left="720"/>
      <w:contextualSpacing/>
    </w:pPr>
  </w:style>
  <w:style w:type="paragraph" w:styleId="FootnoteText">
    <w:name w:val="footnote text"/>
    <w:basedOn w:val="Normal"/>
    <w:link w:val="FootnoteTextChar"/>
    <w:uiPriority w:val="99"/>
    <w:unhideWhenUsed/>
    <w:rsid w:val="001513FB"/>
  </w:style>
  <w:style w:type="character" w:customStyle="1" w:styleId="FootnoteTextChar">
    <w:name w:val="Footnote Text Char"/>
    <w:basedOn w:val="DefaultParagraphFont"/>
    <w:link w:val="FootnoteText"/>
    <w:uiPriority w:val="99"/>
    <w:rsid w:val="001513FB"/>
  </w:style>
  <w:style w:type="character" w:styleId="FootnoteReference">
    <w:name w:val="footnote reference"/>
    <w:basedOn w:val="DefaultParagraphFont"/>
    <w:uiPriority w:val="99"/>
    <w:unhideWhenUsed/>
    <w:rsid w:val="001513FB"/>
    <w:rPr>
      <w:vertAlign w:val="superscript"/>
    </w:rPr>
  </w:style>
  <w:style w:type="paragraph" w:styleId="Header">
    <w:name w:val="header"/>
    <w:basedOn w:val="Normal"/>
    <w:link w:val="HeaderChar"/>
    <w:uiPriority w:val="99"/>
    <w:unhideWhenUsed/>
    <w:rsid w:val="001513FB"/>
    <w:pPr>
      <w:tabs>
        <w:tab w:val="center" w:pos="4680"/>
        <w:tab w:val="right" w:pos="9360"/>
      </w:tabs>
    </w:pPr>
  </w:style>
  <w:style w:type="character" w:customStyle="1" w:styleId="HeaderChar">
    <w:name w:val="Header Char"/>
    <w:basedOn w:val="DefaultParagraphFont"/>
    <w:link w:val="Header"/>
    <w:uiPriority w:val="99"/>
    <w:rsid w:val="001513FB"/>
  </w:style>
  <w:style w:type="paragraph" w:styleId="Footer">
    <w:name w:val="footer"/>
    <w:basedOn w:val="Normal"/>
    <w:link w:val="FooterChar"/>
    <w:uiPriority w:val="99"/>
    <w:unhideWhenUsed/>
    <w:rsid w:val="001513FB"/>
    <w:pPr>
      <w:tabs>
        <w:tab w:val="center" w:pos="4680"/>
        <w:tab w:val="right" w:pos="9360"/>
      </w:tabs>
    </w:pPr>
  </w:style>
  <w:style w:type="character" w:customStyle="1" w:styleId="FooterChar">
    <w:name w:val="Footer Char"/>
    <w:basedOn w:val="DefaultParagraphFont"/>
    <w:link w:val="Footer"/>
    <w:uiPriority w:val="99"/>
    <w:rsid w:val="001513FB"/>
  </w:style>
  <w:style w:type="character" w:styleId="PageNumber">
    <w:name w:val="page number"/>
    <w:basedOn w:val="DefaultParagraphFont"/>
    <w:uiPriority w:val="99"/>
    <w:semiHidden/>
    <w:unhideWhenUsed/>
    <w:rsid w:val="00151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1038</Words>
  <Characters>5919</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Human Trafficking Operations of the Viking and Cilician Pirates</vt:lpstr>
    </vt:vector>
  </TitlesOfParts>
  <LinksUpToDate>false</LinksUpToDate>
  <CharactersWithSpaces>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Minh-Ai Vo-Phamhi</dc:creator>
  <cp:keywords/>
  <dc:description/>
  <cp:lastModifiedBy>Jenny Minh-Ai Vo-Phamhi</cp:lastModifiedBy>
  <cp:revision>2</cp:revision>
  <dcterms:created xsi:type="dcterms:W3CDTF">2018-06-09T04:29:00Z</dcterms:created>
  <dcterms:modified xsi:type="dcterms:W3CDTF">2018-06-09T04:29:00Z</dcterms:modified>
</cp:coreProperties>
</file>